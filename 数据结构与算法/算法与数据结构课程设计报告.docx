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52"/>
          <w:szCs w:val="52"/>
        </w:rPr>
      </w:pPr>
    </w:p>
    <w:p>
      <w:pPr>
        <w:jc w:val="center"/>
        <w:rPr>
          <w:rFonts w:hint="eastAsia" w:ascii="楷体" w:hAnsi="楷体" w:eastAsia="楷体" w:cs="楷体"/>
          <w:b/>
          <w:sz w:val="96"/>
          <w:szCs w:val="96"/>
          <w:lang w:val="en-US" w:eastAsia="zh-CN"/>
        </w:rPr>
      </w:pPr>
      <w:r>
        <w:rPr>
          <w:rFonts w:hint="eastAsia" w:ascii="方正舒体" w:hAnsi="方正舒体" w:eastAsia="方正舒体" w:cs="方正舒体"/>
          <w:b/>
          <w:sz w:val="96"/>
          <w:szCs w:val="96"/>
          <w:lang w:val="en-US" w:eastAsia="zh-CN"/>
        </w:rPr>
        <w:t>江苏科技大学</w:t>
      </w:r>
    </w:p>
    <w:p>
      <w:pPr>
        <w:jc w:val="center"/>
        <w:rPr>
          <w:rFonts w:hint="eastAsia" w:ascii="方正舒体" w:hAnsi="方正舒体" w:eastAsia="方正舒体" w:cs="方正舒体"/>
          <w:b/>
          <w:sz w:val="84"/>
          <w:szCs w:val="84"/>
        </w:rPr>
      </w:pPr>
      <w:r>
        <w:rPr>
          <w:rFonts w:hint="eastAsia" w:ascii="方正舒体" w:hAnsi="方正舒体" w:eastAsia="方正舒体" w:cs="方正舒体"/>
          <w:b/>
          <w:sz w:val="84"/>
          <w:szCs w:val="84"/>
        </w:rPr>
        <w:t>课程设计报告</w:t>
      </w:r>
    </w:p>
    <w:p>
      <w:pPr>
        <w:jc w:val="center"/>
        <w:rPr>
          <w:sz w:val="44"/>
          <w:szCs w:val="44"/>
        </w:rPr>
      </w:pPr>
      <w:r>
        <w:rPr>
          <w:rFonts w:hint="eastAsia"/>
          <w:sz w:val="44"/>
          <w:szCs w:val="44"/>
          <w:lang w:val="en-US" w:eastAsia="zh-CN"/>
        </w:rPr>
        <w:t xml:space="preserve">                          </w:t>
      </w:r>
    </w:p>
    <w:p>
      <w:pPr>
        <w:tabs>
          <w:tab w:val="left" w:pos="2889"/>
          <w:tab w:val="center" w:pos="4213"/>
        </w:tabs>
        <w:jc w:val="left"/>
        <w:rPr>
          <w:rFonts w:hint="eastAsia" w:eastAsia="等线"/>
          <w:sz w:val="44"/>
          <w:szCs w:val="44"/>
          <w:lang w:eastAsia="zh-CN"/>
        </w:rPr>
      </w:pPr>
      <w:r>
        <w:rPr>
          <w:rFonts w:hint="eastAsia"/>
          <w:sz w:val="44"/>
          <w:szCs w:val="44"/>
          <w:lang w:eastAsia="zh-CN"/>
        </w:rPr>
        <w:tab/>
      </w:r>
      <w:r>
        <w:rPr>
          <w:rFonts w:hint="eastAsia"/>
          <w:sz w:val="44"/>
          <w:szCs w:val="44"/>
          <w:lang w:val="en-US" w:eastAsia="zh-CN"/>
        </w:rPr>
        <w:t xml:space="preserve">                  </w:t>
      </w:r>
      <w:r>
        <w:rPr>
          <w:rFonts w:hint="eastAsia"/>
          <w:sz w:val="44"/>
          <w:szCs w:val="44"/>
          <w:lang w:eastAsia="zh-CN"/>
        </w:rPr>
        <w:tab/>
      </w:r>
    </w:p>
    <w:p>
      <w:pPr>
        <w:jc w:val="center"/>
        <w:rPr>
          <w:sz w:val="32"/>
          <w:szCs w:val="32"/>
        </w:rPr>
      </w:pPr>
    </w:p>
    <w:p>
      <w:pPr>
        <w:ind w:firstLine="389" w:firstLineChars="0"/>
        <w:jc w:val="left"/>
        <w:rPr>
          <w:rFonts w:hint="eastAsia"/>
          <w:sz w:val="32"/>
          <w:szCs w:val="32"/>
          <w:lang w:val="en-US" w:eastAsia="zh-CN"/>
        </w:rPr>
      </w:pPr>
    </w:p>
    <w:p>
      <w:pPr>
        <w:ind w:firstLine="389" w:firstLineChars="0"/>
        <w:jc w:val="left"/>
        <w:rPr>
          <w:rFonts w:hint="eastAsia"/>
          <w:sz w:val="32"/>
          <w:szCs w:val="32"/>
          <w:lang w:val="en-US" w:eastAsia="zh-CN"/>
        </w:rPr>
      </w:pPr>
    </w:p>
    <w:p>
      <w:pPr>
        <w:ind w:firstLine="389" w:firstLineChars="0"/>
        <w:jc w:val="left"/>
        <w:rPr>
          <w:rFonts w:hint="eastAsia"/>
          <w:sz w:val="32"/>
          <w:szCs w:val="32"/>
          <w:lang w:val="en-US" w:eastAsia="zh-CN"/>
        </w:rPr>
      </w:pPr>
    </w:p>
    <w:p>
      <w:pPr>
        <w:ind w:leftChars="100" w:firstLine="1280" w:firstLineChars="400"/>
        <w:jc w:val="left"/>
        <w:rPr>
          <w:rFonts w:hint="eastAsia" w:ascii="楷体" w:hAnsi="楷体" w:eastAsia="楷体" w:cs="楷体"/>
          <w:sz w:val="22"/>
          <w:szCs w:val="22"/>
          <w:u w:val="single"/>
          <w:lang w:val="en-US" w:eastAsia="zh-CN"/>
        </w:rPr>
      </w:pPr>
      <w:r>
        <w:rPr>
          <w:rFonts w:hint="eastAsia" w:ascii="楷体" w:hAnsi="楷体" w:eastAsia="楷体" w:cs="楷体"/>
          <w:sz w:val="32"/>
          <w:szCs w:val="32"/>
        </w:rPr>
        <w:t xml:space="preserve">课程名称: </w:t>
      </w:r>
      <w:r>
        <w:rPr>
          <w:rFonts w:hint="eastAsia" w:ascii="楷体" w:hAnsi="楷体" w:eastAsia="楷体" w:cs="楷体"/>
          <w:sz w:val="32"/>
          <w:szCs w:val="32"/>
          <w:u w:val="single"/>
          <w:lang w:val="en-US" w:eastAsia="zh-CN"/>
        </w:rPr>
        <w:t xml:space="preserve"> 算</w:t>
      </w:r>
      <w:r>
        <w:rPr>
          <w:rFonts w:hint="eastAsia" w:ascii="楷体" w:hAnsi="楷体" w:eastAsia="楷体" w:cs="楷体"/>
          <w:sz w:val="32"/>
          <w:szCs w:val="32"/>
          <w:u w:val="single"/>
        </w:rPr>
        <w:t>法与数据结构课程设计</w:t>
      </w:r>
      <w:r>
        <w:rPr>
          <w:rFonts w:hint="eastAsia" w:ascii="楷体" w:hAnsi="楷体" w:eastAsia="楷体" w:cs="楷体"/>
          <w:sz w:val="32"/>
          <w:szCs w:val="32"/>
          <w:u w:val="single"/>
          <w:lang w:val="en-US" w:eastAsia="zh-CN"/>
        </w:rPr>
        <w:t xml:space="preserve"> </w:t>
      </w:r>
    </w:p>
    <w:p>
      <w:pPr>
        <w:ind w:leftChars="100" w:firstLine="1280" w:firstLineChars="400"/>
        <w:jc w:val="left"/>
        <w:rPr>
          <w:rFonts w:hint="eastAsia" w:ascii="楷体" w:hAnsi="楷体" w:eastAsia="楷体" w:cs="楷体"/>
          <w:b/>
          <w:sz w:val="32"/>
          <w:szCs w:val="32"/>
          <w:u w:val="single"/>
        </w:rPr>
      </w:pPr>
      <w:r>
        <w:rPr>
          <w:rFonts w:hint="eastAsia" w:ascii="楷体" w:hAnsi="楷体" w:eastAsia="楷体" w:cs="楷体"/>
          <w:sz w:val="32"/>
          <w:szCs w:val="32"/>
        </w:rPr>
        <w:t xml:space="preserve">学    院: </w:t>
      </w:r>
      <w:r>
        <w:rPr>
          <w:rFonts w:hint="eastAsia" w:ascii="楷体" w:hAnsi="楷体" w:eastAsia="楷体" w:cs="楷体"/>
          <w:sz w:val="32"/>
          <w:szCs w:val="32"/>
          <w:u w:val="single"/>
        </w:rPr>
        <w:t xml:space="preserve"> 计算机学院 </w:t>
      </w:r>
      <w:r>
        <w:rPr>
          <w:rFonts w:hint="eastAsia" w:ascii="楷体" w:hAnsi="楷体" w:eastAsia="楷体" w:cs="楷体"/>
          <w:sz w:val="32"/>
          <w:szCs w:val="32"/>
          <w:u w:val="single"/>
          <w:lang w:val="en-US" w:eastAsia="zh-CN"/>
        </w:rPr>
        <w:t xml:space="preserve">  </w:t>
      </w:r>
      <w:r>
        <w:rPr>
          <w:rFonts w:hint="eastAsia" w:ascii="楷体" w:hAnsi="楷体" w:eastAsia="楷体" w:cs="楷体"/>
          <w:sz w:val="32"/>
          <w:szCs w:val="32"/>
          <w:u w:val="single"/>
        </w:rPr>
        <w:t xml:space="preserve">          </w:t>
      </w:r>
    </w:p>
    <w:p>
      <w:pPr>
        <w:ind w:leftChars="100" w:firstLine="1280" w:firstLineChars="400"/>
        <w:jc w:val="left"/>
        <w:rPr>
          <w:rFonts w:hint="eastAsia" w:ascii="楷体" w:hAnsi="楷体" w:eastAsia="楷体" w:cs="楷体"/>
          <w:sz w:val="32"/>
          <w:szCs w:val="32"/>
          <w:u w:val="single"/>
          <w:lang w:val="en-US" w:eastAsia="zh-CN"/>
        </w:rPr>
      </w:pPr>
      <w:r>
        <w:rPr>
          <w:rFonts w:hint="eastAsia" w:ascii="楷体" w:hAnsi="楷体" w:eastAsia="楷体" w:cs="楷体"/>
          <w:sz w:val="32"/>
          <w:szCs w:val="32"/>
        </w:rPr>
        <w:t>班</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级：</w:t>
      </w:r>
      <w:r>
        <w:rPr>
          <w:rFonts w:hint="eastAsia" w:ascii="楷体" w:hAnsi="楷体" w:eastAsia="楷体" w:cs="楷体"/>
          <w:sz w:val="32"/>
          <w:szCs w:val="32"/>
          <w:u w:val="single"/>
        </w:rPr>
        <w:t xml:space="preserve"> </w:t>
      </w:r>
      <w:r>
        <w:rPr>
          <w:rFonts w:hint="eastAsia" w:ascii="楷体" w:hAnsi="楷体" w:eastAsia="楷体" w:cs="楷体"/>
          <w:sz w:val="32"/>
          <w:szCs w:val="32"/>
          <w:u w:val="single"/>
          <w:lang w:val="en-US" w:eastAsia="zh-CN"/>
        </w:rPr>
        <w:t xml:space="preserve">1822107101             </w:t>
      </w:r>
    </w:p>
    <w:p>
      <w:pPr>
        <w:ind w:leftChars="100" w:firstLine="1280" w:firstLineChars="400"/>
        <w:jc w:val="left"/>
        <w:rPr>
          <w:rFonts w:hint="eastAsia" w:ascii="楷体" w:hAnsi="楷体" w:eastAsia="楷体" w:cs="楷体"/>
          <w:sz w:val="32"/>
          <w:szCs w:val="32"/>
          <w:u w:val="single"/>
        </w:rPr>
      </w:pPr>
      <w:r>
        <w:rPr>
          <w:rFonts w:hint="eastAsia" w:ascii="楷体" w:hAnsi="楷体" w:eastAsia="楷体" w:cs="楷体"/>
          <w:sz w:val="32"/>
          <w:szCs w:val="32"/>
        </w:rPr>
        <w:t>学    号：</w:t>
      </w:r>
      <w:r>
        <w:rPr>
          <w:rFonts w:hint="eastAsia" w:ascii="楷体" w:hAnsi="楷体" w:eastAsia="楷体" w:cs="楷体"/>
          <w:sz w:val="32"/>
          <w:szCs w:val="32"/>
          <w:u w:val="single"/>
        </w:rPr>
        <w:t xml:space="preserve"> </w:t>
      </w:r>
      <w:r>
        <w:rPr>
          <w:rFonts w:hint="eastAsia" w:ascii="楷体" w:hAnsi="楷体" w:eastAsia="楷体" w:cs="楷体"/>
          <w:sz w:val="32"/>
          <w:szCs w:val="32"/>
          <w:u w:val="single"/>
          <w:lang w:val="en-US" w:eastAsia="zh-CN"/>
        </w:rPr>
        <w:t>182210710119</w:t>
      </w:r>
      <w:r>
        <w:rPr>
          <w:rFonts w:hint="eastAsia" w:ascii="楷体" w:hAnsi="楷体" w:eastAsia="楷体" w:cs="楷体"/>
          <w:sz w:val="32"/>
          <w:szCs w:val="32"/>
          <w:u w:val="single"/>
        </w:rPr>
        <w:t xml:space="preserve">    </w:t>
      </w:r>
      <w:r>
        <w:rPr>
          <w:rFonts w:hint="eastAsia" w:ascii="楷体" w:hAnsi="楷体" w:eastAsia="楷体" w:cs="楷体"/>
          <w:sz w:val="32"/>
          <w:szCs w:val="32"/>
          <w:u w:val="single"/>
          <w:lang w:val="en-US" w:eastAsia="zh-CN"/>
        </w:rPr>
        <w:t xml:space="preserve">     </w:t>
      </w:r>
      <w:r>
        <w:rPr>
          <w:rFonts w:hint="eastAsia" w:ascii="楷体" w:hAnsi="楷体" w:eastAsia="楷体" w:cs="楷体"/>
          <w:sz w:val="32"/>
          <w:szCs w:val="32"/>
          <w:u w:val="single"/>
        </w:rPr>
        <w:t xml:space="preserve">  </w:t>
      </w:r>
    </w:p>
    <w:p>
      <w:pPr>
        <w:ind w:leftChars="100" w:firstLine="1280" w:firstLineChars="400"/>
        <w:jc w:val="left"/>
        <w:rPr>
          <w:rFonts w:hint="default" w:ascii="楷体" w:hAnsi="楷体" w:eastAsia="楷体" w:cs="楷体"/>
          <w:sz w:val="32"/>
          <w:szCs w:val="32"/>
          <w:u w:val="single"/>
          <w:lang w:val="en-US" w:eastAsia="zh-CN"/>
        </w:rPr>
      </w:pPr>
      <w:r>
        <w:rPr>
          <w:rFonts w:hint="eastAsia" w:ascii="楷体" w:hAnsi="楷体" w:eastAsia="楷体" w:cs="楷体"/>
          <w:sz w:val="32"/>
          <w:szCs w:val="32"/>
          <w:u w:val="none"/>
          <w:lang w:val="en-US" w:eastAsia="zh-CN"/>
        </w:rPr>
        <w:t>姓    名：</w:t>
      </w:r>
      <w:r>
        <w:rPr>
          <w:rFonts w:hint="eastAsia" w:ascii="楷体" w:hAnsi="楷体" w:eastAsia="楷体" w:cs="楷体"/>
          <w:sz w:val="32"/>
          <w:szCs w:val="32"/>
          <w:u w:val="single"/>
          <w:lang w:val="en-US" w:eastAsia="zh-CN"/>
        </w:rPr>
        <w:t xml:space="preserve"> 陈 四 贵               </w:t>
      </w:r>
    </w:p>
    <w:p>
      <w:pPr>
        <w:tabs>
          <w:tab w:val="left" w:pos="5669"/>
        </w:tabs>
        <w:ind w:leftChars="100" w:firstLine="1280" w:firstLineChars="400"/>
        <w:jc w:val="both"/>
        <w:rPr>
          <w:rFonts w:hint="default" w:ascii="楷体" w:hAnsi="楷体" w:eastAsia="楷体" w:cs="楷体"/>
          <w:sz w:val="32"/>
          <w:szCs w:val="32"/>
          <w:u w:val="single"/>
          <w:lang w:val="en-US" w:eastAsia="zh-CN"/>
        </w:rPr>
      </w:pPr>
      <w:r>
        <w:rPr>
          <w:rFonts w:hint="eastAsia" w:ascii="楷体" w:hAnsi="楷体" w:eastAsia="楷体" w:cs="楷体"/>
          <w:sz w:val="32"/>
          <w:szCs w:val="32"/>
        </w:rPr>
        <w:t>指导老师:</w:t>
      </w:r>
      <w:r>
        <w:rPr>
          <w:rFonts w:hint="eastAsia" w:ascii="楷体" w:hAnsi="楷体" w:eastAsia="楷体" w:cs="楷体"/>
          <w:sz w:val="32"/>
          <w:szCs w:val="32"/>
          <w:lang w:val="en-US" w:eastAsia="zh-CN"/>
        </w:rPr>
        <w:t xml:space="preserve"> </w:t>
      </w:r>
      <w:r>
        <w:rPr>
          <w:rFonts w:hint="eastAsia" w:ascii="楷体" w:hAnsi="楷体" w:eastAsia="楷体" w:cs="楷体"/>
          <w:sz w:val="32"/>
          <w:szCs w:val="32"/>
          <w:u w:val="single"/>
          <w:lang w:val="en-US" w:eastAsia="zh-CN"/>
        </w:rPr>
        <w:t xml:space="preserve"> </w:t>
      </w:r>
      <w:r>
        <w:rPr>
          <w:rFonts w:hint="eastAsia" w:ascii="楷体" w:hAnsi="楷体" w:eastAsia="楷体" w:cs="楷体"/>
          <w:sz w:val="32"/>
          <w:szCs w:val="32"/>
          <w:u w:val="single"/>
        </w:rPr>
        <w:t>刘</w:t>
      </w:r>
      <w:r>
        <w:rPr>
          <w:rFonts w:hint="eastAsia" w:ascii="楷体" w:hAnsi="楷体" w:eastAsia="楷体" w:cs="楷体"/>
          <w:sz w:val="32"/>
          <w:szCs w:val="32"/>
          <w:u w:val="single"/>
          <w:lang w:val="en-US" w:eastAsia="zh-CN"/>
        </w:rPr>
        <w:t xml:space="preserve"> </w:t>
      </w:r>
      <w:r>
        <w:rPr>
          <w:rFonts w:hint="eastAsia" w:ascii="楷体" w:hAnsi="楷体" w:eastAsia="楷体" w:cs="楷体"/>
          <w:sz w:val="32"/>
          <w:szCs w:val="32"/>
          <w:u w:val="single"/>
        </w:rPr>
        <w:t>嘎</w:t>
      </w:r>
      <w:r>
        <w:rPr>
          <w:rFonts w:hint="eastAsia" w:ascii="楷体" w:hAnsi="楷体" w:eastAsia="楷体" w:cs="楷体"/>
          <w:sz w:val="32"/>
          <w:szCs w:val="32"/>
          <w:u w:val="single"/>
          <w:lang w:val="en-US" w:eastAsia="zh-CN"/>
        </w:rPr>
        <w:t xml:space="preserve"> </w:t>
      </w:r>
      <w:r>
        <w:rPr>
          <w:rFonts w:hint="eastAsia" w:ascii="楷体" w:hAnsi="楷体" w:eastAsia="楷体" w:cs="楷体"/>
          <w:sz w:val="32"/>
          <w:szCs w:val="32"/>
          <w:u w:val="single"/>
        </w:rPr>
        <w:t>琼</w:t>
      </w:r>
      <w:r>
        <w:rPr>
          <w:rFonts w:hint="eastAsia" w:ascii="楷体" w:hAnsi="楷体" w:eastAsia="楷体" w:cs="楷体"/>
          <w:sz w:val="32"/>
          <w:szCs w:val="32"/>
          <w:u w:val="single"/>
          <w:lang w:eastAsia="zh-CN"/>
        </w:rPr>
        <w:tab/>
      </w:r>
      <w:r>
        <w:rPr>
          <w:rFonts w:hint="eastAsia" w:ascii="楷体" w:hAnsi="楷体" w:eastAsia="楷体" w:cs="楷体"/>
          <w:sz w:val="32"/>
          <w:szCs w:val="32"/>
          <w:u w:val="single"/>
          <w:lang w:val="en-US" w:eastAsia="zh-CN"/>
        </w:rPr>
        <w:t xml:space="preserve">        </w:t>
      </w:r>
    </w:p>
    <w:p>
      <w:pPr>
        <w:ind w:leftChars="100" w:firstLine="1280" w:firstLineChars="400"/>
        <w:jc w:val="left"/>
        <w:rPr>
          <w:rFonts w:hint="default" w:ascii="楷体" w:hAnsi="楷体" w:eastAsia="楷体" w:cs="楷体"/>
          <w:sz w:val="32"/>
          <w:szCs w:val="32"/>
          <w:u w:val="single"/>
          <w:lang w:val="en-US" w:eastAsia="zh-CN"/>
        </w:rPr>
      </w:pPr>
      <w:r>
        <w:rPr>
          <w:rFonts w:hint="eastAsia" w:ascii="楷体" w:hAnsi="楷体" w:eastAsia="楷体" w:cs="楷体"/>
          <w:sz w:val="32"/>
          <w:szCs w:val="32"/>
        </w:rPr>
        <w:t xml:space="preserve">设计时间: </w:t>
      </w:r>
      <w:r>
        <w:rPr>
          <w:rFonts w:hint="eastAsia" w:ascii="楷体" w:hAnsi="楷体" w:eastAsia="楷体" w:cs="楷体"/>
          <w:sz w:val="32"/>
          <w:szCs w:val="32"/>
          <w:u w:val="single"/>
        </w:rPr>
        <w:t>2019-</w:t>
      </w:r>
      <w:r>
        <w:rPr>
          <w:rFonts w:hint="eastAsia" w:ascii="楷体" w:hAnsi="楷体" w:eastAsia="楷体" w:cs="楷体"/>
          <w:sz w:val="32"/>
          <w:szCs w:val="32"/>
          <w:u w:val="single"/>
          <w:lang w:val="en-US" w:eastAsia="zh-CN"/>
        </w:rPr>
        <w:t>1</w:t>
      </w:r>
      <w:r>
        <w:rPr>
          <w:rFonts w:hint="eastAsia" w:ascii="楷体" w:hAnsi="楷体" w:eastAsia="楷体" w:cs="楷体"/>
          <w:sz w:val="32"/>
          <w:szCs w:val="32"/>
          <w:u w:val="single"/>
        </w:rPr>
        <w:t>2-</w:t>
      </w:r>
      <w:r>
        <w:rPr>
          <w:rFonts w:hint="eastAsia" w:ascii="楷体" w:hAnsi="楷体" w:eastAsia="楷体" w:cs="楷体"/>
          <w:sz w:val="32"/>
          <w:szCs w:val="32"/>
          <w:u w:val="single"/>
          <w:lang w:val="en-US" w:eastAsia="zh-CN"/>
        </w:rPr>
        <w:t>13</w:t>
      </w:r>
      <w:r>
        <w:rPr>
          <w:rFonts w:hint="eastAsia" w:ascii="楷体" w:hAnsi="楷体" w:eastAsia="楷体" w:cs="楷体"/>
          <w:sz w:val="32"/>
          <w:szCs w:val="32"/>
          <w:u w:val="single"/>
        </w:rPr>
        <w:t>至2019-</w:t>
      </w:r>
      <w:r>
        <w:rPr>
          <w:rFonts w:hint="eastAsia" w:ascii="楷体" w:hAnsi="楷体" w:eastAsia="楷体" w:cs="楷体"/>
          <w:sz w:val="32"/>
          <w:szCs w:val="32"/>
          <w:u w:val="single"/>
          <w:lang w:val="en-US" w:eastAsia="zh-CN"/>
        </w:rPr>
        <w:t>1</w:t>
      </w:r>
      <w:r>
        <w:rPr>
          <w:rFonts w:hint="eastAsia" w:ascii="楷体" w:hAnsi="楷体" w:eastAsia="楷体" w:cs="楷体"/>
          <w:sz w:val="32"/>
          <w:szCs w:val="32"/>
          <w:u w:val="single"/>
        </w:rPr>
        <w:t>2-</w:t>
      </w:r>
      <w:r>
        <w:rPr>
          <w:rFonts w:hint="eastAsia" w:ascii="楷体" w:hAnsi="楷体" w:eastAsia="楷体" w:cs="楷体"/>
          <w:sz w:val="32"/>
          <w:szCs w:val="32"/>
          <w:u w:val="single"/>
          <w:lang w:val="en-US" w:eastAsia="zh-CN"/>
        </w:rPr>
        <w:t xml:space="preserve">16 </w:t>
      </w:r>
    </w:p>
    <w:p>
      <w:pPr>
        <w:ind w:leftChars="100"/>
        <w:jc w:val="center"/>
        <w:rPr>
          <w:rFonts w:hint="eastAsia" w:ascii="楷体" w:hAnsi="楷体" w:eastAsia="楷体" w:cs="楷体"/>
          <w:sz w:val="32"/>
          <w:szCs w:val="32"/>
        </w:rPr>
      </w:pPr>
    </w:p>
    <w:p>
      <w:pPr>
        <w:jc w:val="center"/>
        <w:rPr>
          <w:sz w:val="32"/>
          <w:szCs w:val="32"/>
        </w:rPr>
      </w:pPr>
    </w:p>
    <w:p>
      <w:pPr>
        <w:spacing w:before="0" w:after="0" w:line="240" w:lineRule="auto"/>
        <w:ind w:left="0" w:leftChars="0" w:right="0" w:rightChars="0" w:firstLine="0" w:firstLineChars="0"/>
        <w:jc w:val="both"/>
        <w:rPr>
          <w:rFonts w:hint="eastAsia" w:ascii="楷体" w:hAnsi="楷体" w:eastAsia="楷体" w:cs="楷体"/>
          <w:sz w:val="28"/>
          <w:szCs w:val="32"/>
        </w:rPr>
      </w:pPr>
    </w:p>
    <w:p>
      <w:pPr>
        <w:spacing w:before="0" w:after="0" w:line="240" w:lineRule="auto"/>
        <w:ind w:left="0" w:leftChars="0" w:right="0" w:rightChars="0" w:firstLine="0" w:firstLineChars="0"/>
        <w:jc w:val="center"/>
        <w:rPr>
          <w:rFonts w:hint="eastAsia" w:ascii="楷体" w:hAnsi="楷体" w:eastAsia="楷体" w:cs="楷体"/>
        </w:rPr>
      </w:pPr>
      <w:bookmarkStart w:id="29" w:name="_GoBack"/>
      <w:bookmarkEnd w:id="29"/>
      <w:r>
        <w:rPr>
          <w:rFonts w:hint="eastAsia" w:ascii="楷体" w:hAnsi="楷体" w:eastAsia="楷体" w:cs="楷体"/>
          <w:sz w:val="28"/>
          <w:szCs w:val="32"/>
        </w:rPr>
        <w:t>目</w:t>
      </w:r>
      <w:r>
        <w:rPr>
          <w:rFonts w:hint="eastAsia" w:ascii="楷体" w:hAnsi="楷体" w:eastAsia="楷体" w:cs="楷体"/>
          <w:sz w:val="28"/>
          <w:szCs w:val="32"/>
          <w:lang w:val="en-US" w:eastAsia="zh-CN"/>
        </w:rPr>
        <w:t xml:space="preserve">    </w:t>
      </w:r>
      <w:r>
        <w:rPr>
          <w:rFonts w:hint="eastAsia" w:ascii="楷体" w:hAnsi="楷体" w:eastAsia="楷体" w:cs="楷体"/>
          <w:sz w:val="28"/>
          <w:szCs w:val="32"/>
        </w:rPr>
        <w:t>录</w:t>
      </w:r>
    </w:p>
    <w:p>
      <w:pPr>
        <w:pStyle w:val="11"/>
        <w:tabs>
          <w:tab w:val="right" w:leader="dot" w:pos="8306"/>
        </w:tabs>
        <w:rPr>
          <w:rFonts w:hint="eastAsia" w:ascii="楷体" w:hAnsi="楷体" w:eastAsia="楷体" w:cs="楷体"/>
          <w:b/>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"1-2" \h \u </w:instrText>
      </w:r>
      <w:r>
        <w:rPr>
          <w:rFonts w:hint="eastAsia" w:ascii="楷体" w:hAnsi="楷体" w:eastAsia="楷体" w:cs="楷体"/>
          <w:sz w:val="32"/>
          <w:szCs w:val="32"/>
        </w:rPr>
        <w:fldChar w:fldCharType="separate"/>
      </w:r>
      <w:r>
        <w:rPr>
          <w:rFonts w:hint="eastAsia" w:ascii="楷体" w:hAnsi="楷体" w:eastAsia="楷体" w:cs="楷体"/>
          <w:b/>
          <w:szCs w:val="32"/>
        </w:rPr>
        <w:fldChar w:fldCharType="begin"/>
      </w:r>
      <w:r>
        <w:rPr>
          <w:rFonts w:hint="eastAsia" w:ascii="楷体" w:hAnsi="楷体" w:eastAsia="楷体" w:cs="楷体"/>
          <w:b/>
          <w:szCs w:val="32"/>
        </w:rPr>
        <w:instrText xml:space="preserve"> HYPERLINK \l _Toc30725 </w:instrText>
      </w:r>
      <w:r>
        <w:rPr>
          <w:rFonts w:hint="eastAsia" w:ascii="楷体" w:hAnsi="楷体" w:eastAsia="楷体" w:cs="楷体"/>
          <w:b/>
          <w:szCs w:val="32"/>
        </w:rPr>
        <w:fldChar w:fldCharType="separate"/>
      </w:r>
      <w:r>
        <w:rPr>
          <w:rFonts w:hint="eastAsia" w:ascii="楷体" w:hAnsi="楷体" w:eastAsia="楷体" w:cs="楷体"/>
          <w:b/>
          <w:bCs/>
        </w:rPr>
        <w:t>一、线性表</w:t>
      </w:r>
      <w:r>
        <w:rPr>
          <w:rFonts w:hint="eastAsia" w:ascii="楷体" w:hAnsi="楷体" w:eastAsia="楷体" w:cs="楷体"/>
          <w:b/>
        </w:rPr>
        <w:tab/>
      </w:r>
      <w:r>
        <w:rPr>
          <w:rFonts w:hint="eastAsia" w:ascii="楷体" w:hAnsi="楷体" w:eastAsia="楷体" w:cs="楷体"/>
          <w:b/>
        </w:rPr>
        <w:fldChar w:fldCharType="begin"/>
      </w:r>
      <w:r>
        <w:rPr>
          <w:rFonts w:hint="eastAsia" w:ascii="楷体" w:hAnsi="楷体" w:eastAsia="楷体" w:cs="楷体"/>
          <w:b/>
        </w:rPr>
        <w:instrText xml:space="preserve"> PAGEREF _Toc30725 </w:instrText>
      </w:r>
      <w:r>
        <w:rPr>
          <w:rFonts w:hint="eastAsia" w:ascii="楷体" w:hAnsi="楷体" w:eastAsia="楷体" w:cs="楷体"/>
          <w:b/>
        </w:rPr>
        <w:fldChar w:fldCharType="separate"/>
      </w:r>
      <w:r>
        <w:rPr>
          <w:rFonts w:hint="eastAsia" w:ascii="楷体" w:hAnsi="楷体" w:eastAsia="楷体" w:cs="楷体"/>
          <w:b/>
        </w:rPr>
        <w:t>1</w:t>
      </w:r>
      <w:r>
        <w:rPr>
          <w:rFonts w:hint="eastAsia" w:ascii="楷体" w:hAnsi="楷体" w:eastAsia="楷体" w:cs="楷体"/>
          <w:b/>
        </w:rPr>
        <w:fldChar w:fldCharType="end"/>
      </w:r>
      <w:r>
        <w:rPr>
          <w:rFonts w:hint="eastAsia" w:ascii="楷体" w:hAnsi="楷体" w:eastAsia="楷体" w:cs="楷体"/>
          <w:b/>
          <w:szCs w:val="32"/>
        </w:rPr>
        <w:fldChar w:fldCharType="end"/>
      </w:r>
    </w:p>
    <w:p>
      <w:pPr>
        <w:pStyle w:val="12"/>
        <w:tabs>
          <w:tab w:val="right" w:leader="dot" w:pos="8306"/>
        </w:tabs>
        <w:rPr>
          <w:rFonts w:hint="eastAsia" w:ascii="楷体" w:hAnsi="楷体" w:eastAsia="楷体" w:cs="楷体"/>
          <w:szCs w:val="32"/>
        </w:rPr>
      </w:pPr>
      <w:r>
        <w:rPr>
          <w:rFonts w:hint="eastAsia" w:ascii="楷体" w:hAnsi="楷体" w:eastAsia="楷体" w:cs="楷体"/>
          <w:szCs w:val="32"/>
          <w:lang w:val="en-US" w:eastAsia="zh-CN"/>
        </w:rPr>
        <w:t>题1</w:t>
      </w:r>
      <w:r>
        <w:rPr>
          <w:rFonts w:hint="eastAsia" w:ascii="楷体" w:hAnsi="楷体" w:eastAsia="楷体" w:cs="楷体"/>
          <w:szCs w:val="32"/>
        </w:rPr>
        <w:fldChar w:fldCharType="begin"/>
      </w:r>
      <w:r>
        <w:rPr>
          <w:rFonts w:hint="eastAsia" w:ascii="楷体" w:hAnsi="楷体" w:eastAsia="楷体" w:cs="楷体"/>
          <w:szCs w:val="32"/>
        </w:rPr>
        <w:instrText xml:space="preserve"> HYPERLINK \l _Toc31544 </w:instrText>
      </w:r>
      <w:r>
        <w:rPr>
          <w:rFonts w:hint="eastAsia" w:ascii="楷体" w:hAnsi="楷体" w:eastAsia="楷体" w:cs="楷体"/>
          <w:szCs w:val="32"/>
        </w:rPr>
        <w:fldChar w:fldCharType="separate"/>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_Toc31544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_Toc19886 </w:instrText>
      </w:r>
      <w:r>
        <w:rPr>
          <w:rFonts w:hint="eastAsia" w:ascii="楷体" w:hAnsi="楷体" w:eastAsia="楷体" w:cs="楷体"/>
          <w:szCs w:val="32"/>
        </w:rPr>
        <w:fldChar w:fldCharType="separate"/>
      </w:r>
      <w:r>
        <w:rPr>
          <w:rFonts w:hint="eastAsia" w:ascii="楷体" w:hAnsi="楷体" w:eastAsia="楷体" w:cs="楷体"/>
        </w:rPr>
        <w:t>实</w:t>
      </w:r>
      <w:r>
        <w:rPr>
          <w:rFonts w:hint="eastAsia" w:ascii="楷体" w:hAnsi="楷体" w:eastAsia="楷体" w:cs="楷体"/>
          <w:lang w:val="en-US" w:eastAsia="zh-CN"/>
        </w:rPr>
        <w:t>践目的</w:t>
      </w:r>
      <w:r>
        <w:rPr>
          <w:rFonts w:hint="eastAsia" w:ascii="楷体" w:hAnsi="楷体" w:eastAsia="楷体" w:cs="楷体"/>
        </w:rPr>
        <w:t>：</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_Toc19886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szCs w:val="32"/>
          <w:lang w:val="en-US" w:eastAsia="zh-CN"/>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_Toc19886 </w:instrText>
      </w:r>
      <w:r>
        <w:rPr>
          <w:rFonts w:hint="eastAsia" w:ascii="楷体" w:hAnsi="楷体" w:eastAsia="楷体" w:cs="楷体"/>
          <w:szCs w:val="32"/>
        </w:rPr>
        <w:fldChar w:fldCharType="separate"/>
      </w:r>
      <w:r>
        <w:rPr>
          <w:rFonts w:hint="eastAsia" w:ascii="楷体" w:hAnsi="楷体" w:eastAsia="楷体" w:cs="楷体"/>
        </w:rPr>
        <w:t>实</w:t>
      </w:r>
      <w:r>
        <w:rPr>
          <w:rFonts w:hint="eastAsia" w:ascii="楷体" w:hAnsi="楷体" w:eastAsia="楷体" w:cs="楷体"/>
          <w:lang w:val="en-US" w:eastAsia="zh-CN"/>
        </w:rPr>
        <w:t>践内容</w:t>
      </w:r>
      <w:r>
        <w:rPr>
          <w:rFonts w:hint="eastAsia" w:ascii="楷体" w:hAnsi="楷体" w:eastAsia="楷体" w:cs="楷体"/>
        </w:rPr>
        <w:t>：</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_Toc19886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_Toc19886 </w:instrText>
      </w:r>
      <w:r>
        <w:rPr>
          <w:rFonts w:hint="eastAsia" w:ascii="楷体" w:hAnsi="楷体" w:eastAsia="楷体" w:cs="楷体"/>
          <w:szCs w:val="32"/>
        </w:rPr>
        <w:fldChar w:fldCharType="separate"/>
      </w:r>
      <w:r>
        <w:rPr>
          <w:rFonts w:hint="eastAsia" w:ascii="楷体" w:hAnsi="楷体" w:eastAsia="楷体" w:cs="楷体"/>
        </w:rPr>
        <w:t>实现代码：</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_Toc19886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_Toc19274 </w:instrText>
      </w:r>
      <w:r>
        <w:rPr>
          <w:rFonts w:hint="eastAsia" w:ascii="楷体" w:hAnsi="楷体" w:eastAsia="楷体" w:cs="楷体"/>
          <w:szCs w:val="32"/>
        </w:rPr>
        <w:fldChar w:fldCharType="separate"/>
      </w:r>
      <w:r>
        <w:rPr>
          <w:rFonts w:hint="eastAsia" w:ascii="楷体" w:hAnsi="楷体" w:eastAsia="楷体" w:cs="楷体"/>
        </w:rPr>
        <w:t>实践结果：</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_Toc19274 </w:instrText>
      </w:r>
      <w:r>
        <w:rPr>
          <w:rFonts w:hint="eastAsia" w:ascii="楷体" w:hAnsi="楷体" w:eastAsia="楷体" w:cs="楷体"/>
        </w:rPr>
        <w:fldChar w:fldCharType="separate"/>
      </w:r>
      <w:r>
        <w:rPr>
          <w:rFonts w:hint="eastAsia" w:ascii="楷体" w:hAnsi="楷体" w:eastAsia="楷体" w:cs="楷体"/>
        </w:rPr>
        <w:t>3</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szCs w:val="32"/>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_Toc17931 </w:instrText>
      </w:r>
      <w:r>
        <w:rPr>
          <w:rFonts w:hint="eastAsia" w:ascii="楷体" w:hAnsi="楷体" w:eastAsia="楷体" w:cs="楷体"/>
          <w:szCs w:val="32"/>
        </w:rPr>
        <w:fldChar w:fldCharType="separate"/>
      </w:r>
      <w:r>
        <w:rPr>
          <w:rFonts w:hint="eastAsia" w:ascii="楷体" w:hAnsi="楷体" w:eastAsia="楷体" w:cs="楷体"/>
        </w:rPr>
        <w:t>实践小结：</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_Toc17931 </w:instrText>
      </w:r>
      <w:r>
        <w:rPr>
          <w:rFonts w:hint="eastAsia" w:ascii="楷体" w:hAnsi="楷体" w:eastAsia="楷体" w:cs="楷体"/>
        </w:rPr>
        <w:fldChar w:fldCharType="separate"/>
      </w:r>
      <w:r>
        <w:rPr>
          <w:rFonts w:hint="eastAsia" w:ascii="楷体" w:hAnsi="楷体" w:eastAsia="楷体" w:cs="楷体"/>
        </w:rPr>
        <w:t>4</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szCs w:val="32"/>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_Toc19886 </w:instrText>
      </w:r>
      <w:r>
        <w:rPr>
          <w:rFonts w:hint="eastAsia" w:ascii="楷体" w:hAnsi="楷体" w:eastAsia="楷体" w:cs="楷体"/>
          <w:szCs w:val="32"/>
        </w:rPr>
        <w:fldChar w:fldCharType="separate"/>
      </w:r>
      <w:r>
        <w:rPr>
          <w:rFonts w:hint="eastAsia" w:ascii="楷体" w:hAnsi="楷体" w:eastAsia="楷体" w:cs="楷体"/>
          <w:szCs w:val="32"/>
          <w:lang w:val="en-US" w:eastAsia="zh-CN"/>
        </w:rPr>
        <w:t>题2</w:t>
      </w:r>
      <w:r>
        <w:rPr>
          <w:rFonts w:hint="eastAsia" w:ascii="楷体" w:hAnsi="楷体" w:eastAsia="楷体" w:cs="楷体"/>
        </w:rPr>
        <w:tab/>
      </w:r>
      <w:r>
        <w:rPr>
          <w:rFonts w:hint="eastAsia" w:ascii="楷体" w:hAnsi="楷体" w:eastAsia="楷体" w:cs="楷体"/>
          <w:lang w:val="en-US" w:eastAsia="zh-CN"/>
        </w:rPr>
        <w:t>4</w:t>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_Toc19899 </w:instrText>
      </w:r>
      <w:r>
        <w:rPr>
          <w:rFonts w:hint="eastAsia" w:ascii="楷体" w:hAnsi="楷体" w:eastAsia="楷体" w:cs="楷体"/>
          <w:szCs w:val="32"/>
        </w:rPr>
        <w:fldChar w:fldCharType="separate"/>
      </w:r>
      <w:r>
        <w:rPr>
          <w:rFonts w:hint="eastAsia" w:ascii="楷体" w:hAnsi="楷体" w:eastAsia="楷体" w:cs="楷体"/>
        </w:rPr>
        <w:t>实践目的：</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_Toc19899 </w:instrText>
      </w:r>
      <w:r>
        <w:rPr>
          <w:rFonts w:hint="eastAsia" w:ascii="楷体" w:hAnsi="楷体" w:eastAsia="楷体" w:cs="楷体"/>
        </w:rPr>
        <w:fldChar w:fldCharType="separate"/>
      </w:r>
      <w:r>
        <w:rPr>
          <w:rFonts w:hint="eastAsia" w:ascii="楷体" w:hAnsi="楷体" w:eastAsia="楷体" w:cs="楷体"/>
        </w:rPr>
        <w:t>4</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_Toc5831 </w:instrText>
      </w:r>
      <w:r>
        <w:rPr>
          <w:rFonts w:hint="eastAsia" w:ascii="楷体" w:hAnsi="楷体" w:eastAsia="楷体" w:cs="楷体"/>
          <w:szCs w:val="32"/>
        </w:rPr>
        <w:fldChar w:fldCharType="separate"/>
      </w:r>
      <w:r>
        <w:rPr>
          <w:rFonts w:hint="eastAsia" w:ascii="楷体" w:hAnsi="楷体" w:eastAsia="楷体" w:cs="楷体"/>
        </w:rPr>
        <w:t>实现代码：</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_Toc5831 </w:instrText>
      </w:r>
      <w:r>
        <w:rPr>
          <w:rFonts w:hint="eastAsia" w:ascii="楷体" w:hAnsi="楷体" w:eastAsia="楷体" w:cs="楷体"/>
        </w:rPr>
        <w:fldChar w:fldCharType="separate"/>
      </w:r>
      <w:r>
        <w:rPr>
          <w:rFonts w:hint="eastAsia" w:ascii="楷体" w:hAnsi="楷体" w:eastAsia="楷体" w:cs="楷体"/>
        </w:rPr>
        <w:t>4</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_Toc892 </w:instrText>
      </w:r>
      <w:r>
        <w:rPr>
          <w:rFonts w:hint="eastAsia" w:ascii="楷体" w:hAnsi="楷体" w:eastAsia="楷体" w:cs="楷体"/>
          <w:szCs w:val="32"/>
        </w:rPr>
        <w:fldChar w:fldCharType="separate"/>
      </w:r>
      <w:r>
        <w:rPr>
          <w:rFonts w:hint="eastAsia" w:ascii="楷体" w:hAnsi="楷体" w:eastAsia="楷体" w:cs="楷体"/>
        </w:rPr>
        <w:t>实践结果：</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_Toc892 </w:instrText>
      </w:r>
      <w:r>
        <w:rPr>
          <w:rFonts w:hint="eastAsia" w:ascii="楷体" w:hAnsi="楷体" w:eastAsia="楷体" w:cs="楷体"/>
        </w:rPr>
        <w:fldChar w:fldCharType="separate"/>
      </w:r>
      <w:r>
        <w:rPr>
          <w:rFonts w:hint="eastAsia" w:ascii="楷体" w:hAnsi="楷体" w:eastAsia="楷体" w:cs="楷体"/>
        </w:rPr>
        <w:t>6</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szCs w:val="32"/>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_Toc27964 </w:instrText>
      </w:r>
      <w:r>
        <w:rPr>
          <w:rFonts w:hint="eastAsia" w:ascii="楷体" w:hAnsi="楷体" w:eastAsia="楷体" w:cs="楷体"/>
          <w:szCs w:val="32"/>
        </w:rPr>
        <w:fldChar w:fldCharType="separate"/>
      </w:r>
      <w:r>
        <w:rPr>
          <w:rFonts w:hint="eastAsia" w:ascii="楷体" w:hAnsi="楷体" w:eastAsia="楷体" w:cs="楷体"/>
        </w:rPr>
        <w:t>实践小结：</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_Toc27964 </w:instrText>
      </w:r>
      <w:r>
        <w:rPr>
          <w:rFonts w:hint="eastAsia" w:ascii="楷体" w:hAnsi="楷体" w:eastAsia="楷体" w:cs="楷体"/>
        </w:rPr>
        <w:fldChar w:fldCharType="separate"/>
      </w:r>
      <w:r>
        <w:rPr>
          <w:rFonts w:hint="eastAsia" w:ascii="楷体" w:hAnsi="楷体" w:eastAsia="楷体" w:cs="楷体"/>
        </w:rPr>
        <w:t>6</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szCs w:val="32"/>
        </w:rPr>
      </w:pPr>
    </w:p>
    <w:p>
      <w:pPr>
        <w:pStyle w:val="11"/>
        <w:tabs>
          <w:tab w:val="right" w:leader="dot" w:pos="8306"/>
        </w:tabs>
        <w:rPr>
          <w:rFonts w:hint="eastAsia" w:ascii="楷体" w:hAnsi="楷体" w:eastAsia="楷体" w:cs="楷体"/>
          <w:b/>
        </w:rPr>
      </w:pPr>
      <w:r>
        <w:rPr>
          <w:rFonts w:hint="eastAsia" w:ascii="楷体" w:hAnsi="楷体" w:eastAsia="楷体" w:cs="楷体"/>
          <w:b/>
          <w:szCs w:val="32"/>
        </w:rPr>
        <w:fldChar w:fldCharType="begin"/>
      </w:r>
      <w:r>
        <w:rPr>
          <w:rFonts w:hint="eastAsia" w:ascii="楷体" w:hAnsi="楷体" w:eastAsia="楷体" w:cs="楷体"/>
          <w:b/>
          <w:szCs w:val="32"/>
        </w:rPr>
        <w:instrText xml:space="preserve"> HYPERLINK \l _Toc18962 </w:instrText>
      </w:r>
      <w:r>
        <w:rPr>
          <w:rFonts w:hint="eastAsia" w:ascii="楷体" w:hAnsi="楷体" w:eastAsia="楷体" w:cs="楷体"/>
          <w:b/>
          <w:szCs w:val="32"/>
        </w:rPr>
        <w:fldChar w:fldCharType="separate"/>
      </w:r>
      <w:r>
        <w:rPr>
          <w:rFonts w:hint="eastAsia" w:ascii="楷体" w:hAnsi="楷体" w:eastAsia="楷体" w:cs="楷体"/>
          <w:b/>
          <w:bCs/>
        </w:rPr>
        <w:t>二、数组、栈和队列</w:t>
      </w:r>
      <w:r>
        <w:rPr>
          <w:rFonts w:hint="eastAsia" w:ascii="楷体" w:hAnsi="楷体" w:eastAsia="楷体" w:cs="楷体"/>
          <w:b/>
        </w:rPr>
        <w:tab/>
      </w:r>
      <w:r>
        <w:rPr>
          <w:rFonts w:hint="eastAsia" w:ascii="楷体" w:hAnsi="楷体" w:eastAsia="楷体" w:cs="楷体"/>
          <w:b/>
        </w:rPr>
        <w:fldChar w:fldCharType="begin"/>
      </w:r>
      <w:r>
        <w:rPr>
          <w:rFonts w:hint="eastAsia" w:ascii="楷体" w:hAnsi="楷体" w:eastAsia="楷体" w:cs="楷体"/>
          <w:b/>
        </w:rPr>
        <w:instrText xml:space="preserve"> PAGEREF _Toc18962 </w:instrText>
      </w:r>
      <w:r>
        <w:rPr>
          <w:rFonts w:hint="eastAsia" w:ascii="楷体" w:hAnsi="楷体" w:eastAsia="楷体" w:cs="楷体"/>
          <w:b/>
        </w:rPr>
        <w:fldChar w:fldCharType="separate"/>
      </w:r>
      <w:r>
        <w:rPr>
          <w:rFonts w:hint="eastAsia" w:ascii="楷体" w:hAnsi="楷体" w:eastAsia="楷体" w:cs="楷体"/>
          <w:b/>
        </w:rPr>
        <w:t>7</w:t>
      </w:r>
      <w:r>
        <w:rPr>
          <w:rFonts w:hint="eastAsia" w:ascii="楷体" w:hAnsi="楷体" w:eastAsia="楷体" w:cs="楷体"/>
          <w:b/>
        </w:rPr>
        <w:fldChar w:fldCharType="end"/>
      </w:r>
      <w:r>
        <w:rPr>
          <w:rFonts w:hint="eastAsia" w:ascii="楷体" w:hAnsi="楷体" w:eastAsia="楷体" w:cs="楷体"/>
          <w:b/>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_Toc19886 </w:instrText>
      </w:r>
      <w:r>
        <w:rPr>
          <w:rFonts w:hint="eastAsia" w:ascii="楷体" w:hAnsi="楷体" w:eastAsia="楷体" w:cs="楷体"/>
          <w:szCs w:val="32"/>
        </w:rPr>
        <w:fldChar w:fldCharType="separate"/>
      </w:r>
      <w:r>
        <w:rPr>
          <w:rFonts w:hint="eastAsia" w:ascii="楷体" w:hAnsi="楷体" w:eastAsia="楷体" w:cs="楷体"/>
          <w:lang w:val="en-US" w:eastAsia="zh-CN"/>
        </w:rPr>
        <w:t>题3</w:t>
      </w:r>
      <w:r>
        <w:rPr>
          <w:rFonts w:hint="eastAsia" w:ascii="楷体" w:hAnsi="楷体" w:eastAsia="楷体" w:cs="楷体"/>
        </w:rPr>
        <w:tab/>
      </w:r>
      <w:r>
        <w:rPr>
          <w:rFonts w:hint="eastAsia" w:ascii="楷体" w:hAnsi="楷体" w:eastAsia="楷体" w:cs="楷体"/>
          <w:lang w:val="en-US" w:eastAsia="zh-CN"/>
        </w:rPr>
        <w:t>7</w:t>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_Toc10306 </w:instrText>
      </w:r>
      <w:r>
        <w:rPr>
          <w:rFonts w:hint="eastAsia" w:ascii="楷体" w:hAnsi="楷体" w:eastAsia="楷体" w:cs="楷体"/>
          <w:szCs w:val="32"/>
        </w:rPr>
        <w:fldChar w:fldCharType="separate"/>
      </w:r>
      <w:r>
        <w:rPr>
          <w:rFonts w:hint="eastAsia" w:ascii="楷体" w:hAnsi="楷体" w:eastAsia="楷体" w:cs="楷体"/>
        </w:rPr>
        <w:t>实践目的：</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_Toc10306 </w:instrText>
      </w:r>
      <w:r>
        <w:rPr>
          <w:rFonts w:hint="eastAsia" w:ascii="楷体" w:hAnsi="楷体" w:eastAsia="楷体" w:cs="楷体"/>
        </w:rPr>
        <w:fldChar w:fldCharType="separate"/>
      </w:r>
      <w:r>
        <w:rPr>
          <w:rFonts w:hint="eastAsia" w:ascii="楷体" w:hAnsi="楷体" w:eastAsia="楷体" w:cs="楷体"/>
        </w:rPr>
        <w:t>7</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_Toc9926 </w:instrText>
      </w:r>
      <w:r>
        <w:rPr>
          <w:rFonts w:hint="eastAsia" w:ascii="楷体" w:hAnsi="楷体" w:eastAsia="楷体" w:cs="楷体"/>
          <w:szCs w:val="32"/>
        </w:rPr>
        <w:fldChar w:fldCharType="separate"/>
      </w:r>
      <w:r>
        <w:rPr>
          <w:rFonts w:hint="eastAsia" w:ascii="楷体" w:hAnsi="楷体" w:eastAsia="楷体" w:cs="楷体"/>
        </w:rPr>
        <w:t>实践内容：</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_Toc9926 </w:instrText>
      </w:r>
      <w:r>
        <w:rPr>
          <w:rFonts w:hint="eastAsia" w:ascii="楷体" w:hAnsi="楷体" w:eastAsia="楷体" w:cs="楷体"/>
        </w:rPr>
        <w:fldChar w:fldCharType="separate"/>
      </w:r>
      <w:r>
        <w:rPr>
          <w:rFonts w:hint="eastAsia" w:ascii="楷体" w:hAnsi="楷体" w:eastAsia="楷体" w:cs="楷体"/>
        </w:rPr>
        <w:t>7</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_Toc14960 </w:instrText>
      </w:r>
      <w:r>
        <w:rPr>
          <w:rFonts w:hint="eastAsia" w:ascii="楷体" w:hAnsi="楷体" w:eastAsia="楷体" w:cs="楷体"/>
          <w:szCs w:val="32"/>
        </w:rPr>
        <w:fldChar w:fldCharType="separate"/>
      </w:r>
      <w:r>
        <w:rPr>
          <w:rFonts w:hint="eastAsia" w:ascii="楷体" w:hAnsi="楷体" w:eastAsia="楷体" w:cs="楷体"/>
        </w:rPr>
        <w:t>实现代码：</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_Toc14960 </w:instrText>
      </w:r>
      <w:r>
        <w:rPr>
          <w:rFonts w:hint="eastAsia" w:ascii="楷体" w:hAnsi="楷体" w:eastAsia="楷体" w:cs="楷体"/>
        </w:rPr>
        <w:fldChar w:fldCharType="separate"/>
      </w:r>
      <w:r>
        <w:rPr>
          <w:rFonts w:hint="eastAsia" w:ascii="楷体" w:hAnsi="楷体" w:eastAsia="楷体" w:cs="楷体"/>
        </w:rPr>
        <w:t>7</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_Toc645 </w:instrText>
      </w:r>
      <w:r>
        <w:rPr>
          <w:rFonts w:hint="eastAsia" w:ascii="楷体" w:hAnsi="楷体" w:eastAsia="楷体" w:cs="楷体"/>
          <w:szCs w:val="32"/>
        </w:rPr>
        <w:fldChar w:fldCharType="separate"/>
      </w:r>
      <w:r>
        <w:rPr>
          <w:rFonts w:hint="eastAsia" w:ascii="楷体" w:hAnsi="楷体" w:eastAsia="楷体" w:cs="楷体"/>
        </w:rPr>
        <w:t>实践结果：</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_Toc645 </w:instrText>
      </w:r>
      <w:r>
        <w:rPr>
          <w:rFonts w:hint="eastAsia" w:ascii="楷体" w:hAnsi="楷体" w:eastAsia="楷体" w:cs="楷体"/>
        </w:rPr>
        <w:fldChar w:fldCharType="separate"/>
      </w:r>
      <w:r>
        <w:rPr>
          <w:rFonts w:hint="eastAsia" w:ascii="楷体" w:hAnsi="楷体" w:eastAsia="楷体" w:cs="楷体"/>
        </w:rPr>
        <w:t>9</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szCs w:val="32"/>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_Toc20221 </w:instrText>
      </w:r>
      <w:r>
        <w:rPr>
          <w:rFonts w:hint="eastAsia" w:ascii="楷体" w:hAnsi="楷体" w:eastAsia="楷体" w:cs="楷体"/>
          <w:szCs w:val="32"/>
        </w:rPr>
        <w:fldChar w:fldCharType="separate"/>
      </w:r>
      <w:r>
        <w:rPr>
          <w:rFonts w:hint="eastAsia" w:ascii="楷体" w:hAnsi="楷体" w:eastAsia="楷体" w:cs="楷体"/>
        </w:rPr>
        <w:t>实践小结：</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_Toc20221 </w:instrText>
      </w:r>
      <w:r>
        <w:rPr>
          <w:rFonts w:hint="eastAsia" w:ascii="楷体" w:hAnsi="楷体" w:eastAsia="楷体" w:cs="楷体"/>
        </w:rPr>
        <w:fldChar w:fldCharType="separate"/>
      </w:r>
      <w:r>
        <w:rPr>
          <w:rFonts w:hint="eastAsia" w:ascii="楷体" w:hAnsi="楷体" w:eastAsia="楷体" w:cs="楷体"/>
        </w:rPr>
        <w:t>9</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szCs w:val="32"/>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_Toc10306 </w:instrText>
      </w:r>
      <w:r>
        <w:rPr>
          <w:rFonts w:hint="eastAsia" w:ascii="楷体" w:hAnsi="楷体" w:eastAsia="楷体" w:cs="楷体"/>
          <w:szCs w:val="32"/>
        </w:rPr>
        <w:fldChar w:fldCharType="separate"/>
      </w:r>
      <w:r>
        <w:rPr>
          <w:rFonts w:hint="eastAsia" w:ascii="楷体" w:hAnsi="楷体" w:eastAsia="楷体" w:cs="楷体"/>
          <w:szCs w:val="32"/>
          <w:lang w:val="en-US" w:eastAsia="zh-CN"/>
        </w:rPr>
        <w:t>题4</w:t>
      </w:r>
      <w:r>
        <w:rPr>
          <w:rFonts w:hint="eastAsia" w:ascii="楷体" w:hAnsi="楷体" w:eastAsia="楷体" w:cs="楷体"/>
        </w:rPr>
        <w:tab/>
      </w:r>
      <w:r>
        <w:rPr>
          <w:rFonts w:hint="eastAsia" w:ascii="楷体" w:hAnsi="楷体" w:eastAsia="楷体" w:cs="楷体"/>
          <w:lang w:val="en-US" w:eastAsia="zh-CN"/>
        </w:rPr>
        <w:t>9</w:t>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_Toc12702 </w:instrText>
      </w:r>
      <w:r>
        <w:rPr>
          <w:rFonts w:hint="eastAsia" w:ascii="楷体" w:hAnsi="楷体" w:eastAsia="楷体" w:cs="楷体"/>
          <w:szCs w:val="32"/>
        </w:rPr>
        <w:fldChar w:fldCharType="separate"/>
      </w:r>
      <w:r>
        <w:rPr>
          <w:rFonts w:hint="eastAsia" w:ascii="楷体" w:hAnsi="楷体" w:eastAsia="楷体" w:cs="楷体"/>
        </w:rPr>
        <w:t>实践目的：</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_Toc12702 </w:instrText>
      </w:r>
      <w:r>
        <w:rPr>
          <w:rFonts w:hint="eastAsia" w:ascii="楷体" w:hAnsi="楷体" w:eastAsia="楷体" w:cs="楷体"/>
        </w:rPr>
        <w:fldChar w:fldCharType="separate"/>
      </w:r>
      <w:r>
        <w:rPr>
          <w:rFonts w:hint="eastAsia" w:ascii="楷体" w:hAnsi="楷体" w:eastAsia="楷体" w:cs="楷体"/>
        </w:rPr>
        <w:t>10</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_Toc20241 </w:instrText>
      </w:r>
      <w:r>
        <w:rPr>
          <w:rFonts w:hint="eastAsia" w:ascii="楷体" w:hAnsi="楷体" w:eastAsia="楷体" w:cs="楷体"/>
          <w:szCs w:val="32"/>
        </w:rPr>
        <w:fldChar w:fldCharType="separate"/>
      </w:r>
      <w:r>
        <w:rPr>
          <w:rFonts w:hint="eastAsia" w:ascii="楷体" w:hAnsi="楷体" w:eastAsia="楷体" w:cs="楷体"/>
        </w:rPr>
        <w:t>实践内容：</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_Toc20241 </w:instrText>
      </w:r>
      <w:r>
        <w:rPr>
          <w:rFonts w:hint="eastAsia" w:ascii="楷体" w:hAnsi="楷体" w:eastAsia="楷体" w:cs="楷体"/>
        </w:rPr>
        <w:fldChar w:fldCharType="separate"/>
      </w:r>
      <w:r>
        <w:rPr>
          <w:rFonts w:hint="eastAsia" w:ascii="楷体" w:hAnsi="楷体" w:eastAsia="楷体" w:cs="楷体"/>
        </w:rPr>
        <w:t>10</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_Toc3686 </w:instrText>
      </w:r>
      <w:r>
        <w:rPr>
          <w:rFonts w:hint="eastAsia" w:ascii="楷体" w:hAnsi="楷体" w:eastAsia="楷体" w:cs="楷体"/>
          <w:szCs w:val="32"/>
        </w:rPr>
        <w:fldChar w:fldCharType="separate"/>
      </w:r>
      <w:r>
        <w:rPr>
          <w:rFonts w:hint="eastAsia" w:ascii="楷体" w:hAnsi="楷体" w:eastAsia="楷体" w:cs="楷体"/>
        </w:rPr>
        <w:t>实现代码：</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_Toc3686 </w:instrText>
      </w:r>
      <w:r>
        <w:rPr>
          <w:rFonts w:hint="eastAsia" w:ascii="楷体" w:hAnsi="楷体" w:eastAsia="楷体" w:cs="楷体"/>
        </w:rPr>
        <w:fldChar w:fldCharType="separate"/>
      </w:r>
      <w:r>
        <w:rPr>
          <w:rFonts w:hint="eastAsia" w:ascii="楷体" w:hAnsi="楷体" w:eastAsia="楷体" w:cs="楷体"/>
        </w:rPr>
        <w:t>10</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_Toc4685 </w:instrText>
      </w:r>
      <w:r>
        <w:rPr>
          <w:rFonts w:hint="eastAsia" w:ascii="楷体" w:hAnsi="楷体" w:eastAsia="楷体" w:cs="楷体"/>
          <w:szCs w:val="32"/>
        </w:rPr>
        <w:fldChar w:fldCharType="separate"/>
      </w:r>
      <w:r>
        <w:rPr>
          <w:rFonts w:hint="eastAsia" w:ascii="楷体" w:hAnsi="楷体" w:eastAsia="楷体" w:cs="楷体"/>
        </w:rPr>
        <w:t>实践结果：</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_Toc4685 </w:instrText>
      </w:r>
      <w:r>
        <w:rPr>
          <w:rFonts w:hint="eastAsia" w:ascii="楷体" w:hAnsi="楷体" w:eastAsia="楷体" w:cs="楷体"/>
        </w:rPr>
        <w:fldChar w:fldCharType="separate"/>
      </w:r>
      <w:r>
        <w:rPr>
          <w:rFonts w:hint="eastAsia" w:ascii="楷体" w:hAnsi="楷体" w:eastAsia="楷体" w:cs="楷体"/>
        </w:rPr>
        <w:t>12</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szCs w:val="32"/>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_Toc26128 </w:instrText>
      </w:r>
      <w:r>
        <w:rPr>
          <w:rFonts w:hint="eastAsia" w:ascii="楷体" w:hAnsi="楷体" w:eastAsia="楷体" w:cs="楷体"/>
          <w:szCs w:val="32"/>
        </w:rPr>
        <w:fldChar w:fldCharType="separate"/>
      </w:r>
      <w:r>
        <w:rPr>
          <w:rFonts w:hint="eastAsia" w:ascii="楷体" w:hAnsi="楷体" w:eastAsia="楷体" w:cs="楷体"/>
        </w:rPr>
        <w:t>实践小结：</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_Toc26128 </w:instrText>
      </w:r>
      <w:r>
        <w:rPr>
          <w:rFonts w:hint="eastAsia" w:ascii="楷体" w:hAnsi="楷体" w:eastAsia="楷体" w:cs="楷体"/>
        </w:rPr>
        <w:fldChar w:fldCharType="separate"/>
      </w:r>
      <w:r>
        <w:rPr>
          <w:rFonts w:hint="eastAsia" w:ascii="楷体" w:hAnsi="楷体" w:eastAsia="楷体" w:cs="楷体"/>
        </w:rPr>
        <w:t>13</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szCs w:val="32"/>
        </w:rPr>
      </w:pPr>
    </w:p>
    <w:p>
      <w:pPr>
        <w:pStyle w:val="11"/>
        <w:tabs>
          <w:tab w:val="right" w:leader="dot" w:pos="8306"/>
        </w:tabs>
        <w:rPr>
          <w:rFonts w:hint="eastAsia" w:ascii="楷体" w:hAnsi="楷体" w:eastAsia="楷体" w:cs="楷体"/>
          <w:b/>
          <w:szCs w:val="32"/>
        </w:rPr>
      </w:pPr>
      <w:r>
        <w:rPr>
          <w:rFonts w:hint="eastAsia" w:ascii="楷体" w:hAnsi="楷体" w:eastAsia="楷体" w:cs="楷体"/>
          <w:b/>
          <w:szCs w:val="32"/>
        </w:rPr>
        <w:fldChar w:fldCharType="begin"/>
      </w:r>
      <w:r>
        <w:rPr>
          <w:rFonts w:hint="eastAsia" w:ascii="楷体" w:hAnsi="楷体" w:eastAsia="楷体" w:cs="楷体"/>
          <w:b/>
          <w:szCs w:val="32"/>
        </w:rPr>
        <w:instrText xml:space="preserve"> HYPERLINK \l _Toc7371 </w:instrText>
      </w:r>
      <w:r>
        <w:rPr>
          <w:rFonts w:hint="eastAsia" w:ascii="楷体" w:hAnsi="楷体" w:eastAsia="楷体" w:cs="楷体"/>
          <w:b/>
          <w:szCs w:val="32"/>
        </w:rPr>
        <w:fldChar w:fldCharType="separate"/>
      </w:r>
      <w:r>
        <w:rPr>
          <w:rFonts w:hint="eastAsia" w:ascii="楷体" w:hAnsi="楷体" w:eastAsia="楷体" w:cs="楷体"/>
          <w:b/>
          <w:szCs w:val="28"/>
        </w:rPr>
        <w:t>三、树</w:t>
      </w:r>
      <w:r>
        <w:rPr>
          <w:rFonts w:hint="eastAsia" w:ascii="楷体" w:hAnsi="楷体" w:eastAsia="楷体" w:cs="楷体"/>
          <w:b/>
        </w:rPr>
        <w:tab/>
      </w:r>
      <w:r>
        <w:rPr>
          <w:rFonts w:hint="eastAsia" w:ascii="楷体" w:hAnsi="楷体" w:eastAsia="楷体" w:cs="楷体"/>
          <w:b/>
        </w:rPr>
        <w:fldChar w:fldCharType="begin"/>
      </w:r>
      <w:r>
        <w:rPr>
          <w:rFonts w:hint="eastAsia" w:ascii="楷体" w:hAnsi="楷体" w:eastAsia="楷体" w:cs="楷体"/>
          <w:b/>
        </w:rPr>
        <w:instrText xml:space="preserve"> PAGEREF _Toc7371 </w:instrText>
      </w:r>
      <w:r>
        <w:rPr>
          <w:rFonts w:hint="eastAsia" w:ascii="楷体" w:hAnsi="楷体" w:eastAsia="楷体" w:cs="楷体"/>
          <w:b/>
        </w:rPr>
        <w:fldChar w:fldCharType="separate"/>
      </w:r>
      <w:r>
        <w:rPr>
          <w:rFonts w:hint="eastAsia" w:ascii="楷体" w:hAnsi="楷体" w:eastAsia="楷体" w:cs="楷体"/>
          <w:b/>
        </w:rPr>
        <w:t>13</w:t>
      </w:r>
      <w:r>
        <w:rPr>
          <w:rFonts w:hint="eastAsia" w:ascii="楷体" w:hAnsi="楷体" w:eastAsia="楷体" w:cs="楷体"/>
          <w:b/>
        </w:rPr>
        <w:fldChar w:fldCharType="end"/>
      </w:r>
      <w:r>
        <w:rPr>
          <w:rFonts w:hint="eastAsia" w:ascii="楷体" w:hAnsi="楷体" w:eastAsia="楷体" w:cs="楷体"/>
          <w:b/>
          <w:szCs w:val="32"/>
        </w:rPr>
        <w:fldChar w:fldCharType="end"/>
      </w:r>
    </w:p>
    <w:p>
      <w:pPr>
        <w:pStyle w:val="12"/>
        <w:tabs>
          <w:tab w:val="right" w:leader="dot" w:pos="8306"/>
        </w:tabs>
        <w:rPr>
          <w:rFonts w:hint="eastAsia" w:ascii="楷体" w:hAnsi="楷体" w:eastAsia="楷体" w:cs="楷体"/>
          <w:b/>
          <w:szCs w:val="32"/>
          <w:lang w:val="en-US" w:eastAsia="zh-CN"/>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_Toc10306 </w:instrText>
      </w:r>
      <w:r>
        <w:rPr>
          <w:rFonts w:hint="eastAsia" w:ascii="楷体" w:hAnsi="楷体" w:eastAsia="楷体" w:cs="楷体"/>
          <w:szCs w:val="32"/>
        </w:rPr>
        <w:fldChar w:fldCharType="separate"/>
      </w:r>
      <w:r>
        <w:rPr>
          <w:rFonts w:hint="eastAsia" w:ascii="楷体" w:hAnsi="楷体" w:eastAsia="楷体" w:cs="楷体"/>
          <w:lang w:val="en-US" w:eastAsia="zh-CN"/>
        </w:rPr>
        <w:t>题5</w:t>
      </w:r>
      <w:r>
        <w:rPr>
          <w:rFonts w:hint="eastAsia" w:ascii="楷体" w:hAnsi="楷体" w:eastAsia="楷体" w:cs="楷体"/>
        </w:rPr>
        <w:tab/>
      </w:r>
      <w:r>
        <w:rPr>
          <w:rFonts w:hint="eastAsia" w:ascii="楷体" w:hAnsi="楷体" w:eastAsia="楷体" w:cs="楷体"/>
          <w:lang w:val="en-US" w:eastAsia="zh-CN"/>
        </w:rPr>
        <w:t>1</w:t>
      </w:r>
      <w:r>
        <w:rPr>
          <w:rFonts w:hint="eastAsia" w:ascii="楷体" w:hAnsi="楷体" w:eastAsia="楷体" w:cs="楷体"/>
          <w:szCs w:val="32"/>
        </w:rPr>
        <w:fldChar w:fldCharType="end"/>
      </w:r>
      <w:r>
        <w:rPr>
          <w:rFonts w:hint="eastAsia" w:ascii="楷体" w:hAnsi="楷体" w:eastAsia="楷体" w:cs="楷体"/>
          <w:szCs w:val="32"/>
          <w:lang w:val="en-US" w:eastAsia="zh-CN"/>
        </w:rPr>
        <w:t>3</w:t>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_Toc12607 </w:instrText>
      </w:r>
      <w:r>
        <w:rPr>
          <w:rFonts w:hint="eastAsia" w:ascii="楷体" w:hAnsi="楷体" w:eastAsia="楷体" w:cs="楷体"/>
          <w:szCs w:val="32"/>
        </w:rPr>
        <w:fldChar w:fldCharType="separate"/>
      </w:r>
      <w:r>
        <w:rPr>
          <w:rFonts w:hint="eastAsia" w:ascii="楷体" w:hAnsi="楷体" w:eastAsia="楷体" w:cs="楷体"/>
        </w:rPr>
        <w:t>实践目的：</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_Toc12607 </w:instrText>
      </w:r>
      <w:r>
        <w:rPr>
          <w:rFonts w:hint="eastAsia" w:ascii="楷体" w:hAnsi="楷体" w:eastAsia="楷体" w:cs="楷体"/>
        </w:rPr>
        <w:fldChar w:fldCharType="separate"/>
      </w:r>
      <w:r>
        <w:rPr>
          <w:rFonts w:hint="eastAsia" w:ascii="楷体" w:hAnsi="楷体" w:eastAsia="楷体" w:cs="楷体"/>
        </w:rPr>
        <w:t>13</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_Toc7656 </w:instrText>
      </w:r>
      <w:r>
        <w:rPr>
          <w:rFonts w:hint="eastAsia" w:ascii="楷体" w:hAnsi="楷体" w:eastAsia="楷体" w:cs="楷体"/>
          <w:szCs w:val="32"/>
        </w:rPr>
        <w:fldChar w:fldCharType="separate"/>
      </w:r>
      <w:r>
        <w:rPr>
          <w:rFonts w:hint="eastAsia" w:ascii="楷体" w:hAnsi="楷体" w:eastAsia="楷体" w:cs="楷体"/>
        </w:rPr>
        <w:t>实现代码：</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_Toc7656 </w:instrText>
      </w:r>
      <w:r>
        <w:rPr>
          <w:rFonts w:hint="eastAsia" w:ascii="楷体" w:hAnsi="楷体" w:eastAsia="楷体" w:cs="楷体"/>
        </w:rPr>
        <w:fldChar w:fldCharType="separate"/>
      </w:r>
      <w:r>
        <w:rPr>
          <w:rFonts w:hint="eastAsia" w:ascii="楷体" w:hAnsi="楷体" w:eastAsia="楷体" w:cs="楷体"/>
        </w:rPr>
        <w:t>13</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_Toc7697 </w:instrText>
      </w:r>
      <w:r>
        <w:rPr>
          <w:rFonts w:hint="eastAsia" w:ascii="楷体" w:hAnsi="楷体" w:eastAsia="楷体" w:cs="楷体"/>
          <w:szCs w:val="32"/>
        </w:rPr>
        <w:fldChar w:fldCharType="separate"/>
      </w:r>
      <w:r>
        <w:rPr>
          <w:rFonts w:hint="eastAsia" w:ascii="楷体" w:hAnsi="楷体" w:eastAsia="楷体" w:cs="楷体"/>
        </w:rPr>
        <w:t>实践结果：</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_Toc7697 </w:instrText>
      </w:r>
      <w:r>
        <w:rPr>
          <w:rFonts w:hint="eastAsia" w:ascii="楷体" w:hAnsi="楷体" w:eastAsia="楷体" w:cs="楷体"/>
        </w:rPr>
        <w:fldChar w:fldCharType="separate"/>
      </w:r>
      <w:r>
        <w:rPr>
          <w:rFonts w:hint="eastAsia" w:ascii="楷体" w:hAnsi="楷体" w:eastAsia="楷体" w:cs="楷体"/>
        </w:rPr>
        <w:t>15</w:t>
      </w:r>
      <w:r>
        <w:rPr>
          <w:rFonts w:hint="eastAsia" w:ascii="楷体" w:hAnsi="楷体" w:eastAsia="楷体" w:cs="楷体"/>
        </w:rPr>
        <w:fldChar w:fldCharType="end"/>
      </w:r>
      <w:r>
        <w:rPr>
          <w:rFonts w:hint="eastAsia" w:ascii="楷体" w:hAnsi="楷体" w:eastAsia="楷体" w:cs="楷体"/>
          <w:szCs w:val="32"/>
        </w:rPr>
        <w:fldChar w:fldCharType="end"/>
      </w:r>
    </w:p>
    <w:p>
      <w:pPr>
        <w:pStyle w:val="12"/>
        <w:tabs>
          <w:tab w:val="right" w:leader="dot" w:pos="8306"/>
        </w:tabs>
        <w:rPr>
          <w:rFonts w:hint="eastAsia" w:ascii="楷体" w:hAnsi="楷体" w:eastAsia="楷体" w:cs="楷体"/>
        </w:rPr>
      </w:pPr>
      <w:r>
        <w:rPr>
          <w:rFonts w:hint="eastAsia" w:ascii="楷体" w:hAnsi="楷体" w:eastAsia="楷体" w:cs="楷体"/>
          <w:szCs w:val="32"/>
        </w:rPr>
        <w:fldChar w:fldCharType="begin"/>
      </w:r>
      <w:r>
        <w:rPr>
          <w:rFonts w:hint="eastAsia" w:ascii="楷体" w:hAnsi="楷体" w:eastAsia="楷体" w:cs="楷体"/>
          <w:szCs w:val="32"/>
        </w:rPr>
        <w:instrText xml:space="preserve"> HYPERLINK \l _Toc16020 </w:instrText>
      </w:r>
      <w:r>
        <w:rPr>
          <w:rFonts w:hint="eastAsia" w:ascii="楷体" w:hAnsi="楷体" w:eastAsia="楷体" w:cs="楷体"/>
          <w:szCs w:val="32"/>
        </w:rPr>
        <w:fldChar w:fldCharType="separate"/>
      </w:r>
      <w:r>
        <w:rPr>
          <w:rFonts w:hint="eastAsia" w:ascii="楷体" w:hAnsi="楷体" w:eastAsia="楷体" w:cs="楷体"/>
        </w:rPr>
        <w:t>实践小结：</w:t>
      </w:r>
      <w:r>
        <w:rPr>
          <w:rFonts w:hint="eastAsia" w:ascii="楷体" w:hAnsi="楷体" w:eastAsia="楷体" w:cs="楷体"/>
        </w:rPr>
        <w:tab/>
      </w:r>
      <w:r>
        <w:rPr>
          <w:rFonts w:hint="eastAsia" w:ascii="楷体" w:hAnsi="楷体" w:eastAsia="楷体" w:cs="楷体"/>
        </w:rPr>
        <w:fldChar w:fldCharType="begin"/>
      </w:r>
      <w:r>
        <w:rPr>
          <w:rFonts w:hint="eastAsia" w:ascii="楷体" w:hAnsi="楷体" w:eastAsia="楷体" w:cs="楷体"/>
        </w:rPr>
        <w:instrText xml:space="preserve"> PAGEREF _Toc16020 </w:instrText>
      </w:r>
      <w:r>
        <w:rPr>
          <w:rFonts w:hint="eastAsia" w:ascii="楷体" w:hAnsi="楷体" w:eastAsia="楷体" w:cs="楷体"/>
        </w:rPr>
        <w:fldChar w:fldCharType="separate"/>
      </w:r>
      <w:r>
        <w:rPr>
          <w:rFonts w:hint="eastAsia" w:ascii="楷体" w:hAnsi="楷体" w:eastAsia="楷体" w:cs="楷体"/>
        </w:rPr>
        <w:t>15</w:t>
      </w:r>
      <w:r>
        <w:rPr>
          <w:rFonts w:hint="eastAsia" w:ascii="楷体" w:hAnsi="楷体" w:eastAsia="楷体" w:cs="楷体"/>
        </w:rPr>
        <w:fldChar w:fldCharType="end"/>
      </w:r>
      <w:r>
        <w:rPr>
          <w:rFonts w:hint="eastAsia" w:ascii="楷体" w:hAnsi="楷体" w:eastAsia="楷体" w:cs="楷体"/>
          <w:szCs w:val="32"/>
        </w:rPr>
        <w:fldChar w:fldCharType="end"/>
      </w:r>
    </w:p>
    <w:p>
      <w:pPr>
        <w:jc w:val="both"/>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ascii="楷体" w:hAnsi="楷体" w:eastAsia="楷体" w:cs="楷体"/>
          <w:b/>
          <w:szCs w:val="32"/>
        </w:rPr>
        <w:fldChar w:fldCharType="end"/>
      </w:r>
    </w:p>
    <w:p>
      <w:pPr>
        <w:spacing w:line="360" w:lineRule="auto"/>
        <w:outlineLvl w:val="0"/>
        <w:rPr>
          <w:rFonts w:ascii="宋体" w:hAnsi="宋体"/>
          <w:b/>
          <w:bCs/>
          <w:sz w:val="28"/>
        </w:rPr>
      </w:pPr>
      <w:bookmarkStart w:id="0" w:name="_Toc30725"/>
      <w:r>
        <w:rPr>
          <w:rFonts w:hint="eastAsia" w:ascii="宋体" w:hAnsi="宋体"/>
          <w:b/>
          <w:bCs/>
          <w:sz w:val="28"/>
        </w:rPr>
        <w:t>一、线性表</w:t>
      </w:r>
      <w:bookmarkEnd w:id="0"/>
    </w:p>
    <w:p>
      <w:pPr>
        <w:spacing w:line="400" w:lineRule="exact"/>
        <w:rPr>
          <w:rFonts w:ascii="宋体" w:hAnsi="宋体"/>
          <w:b/>
          <w:bCs/>
          <w:sz w:val="28"/>
        </w:rPr>
      </w:pPr>
      <w:r>
        <w:rPr>
          <w:rStyle w:val="14"/>
          <w:rFonts w:hint="eastAsia"/>
          <w:sz w:val="24"/>
          <w:szCs w:val="21"/>
          <w:lang w:val="en-US" w:eastAsia="zh-CN"/>
        </w:rPr>
        <w:t>题1、</w:t>
      </w:r>
      <w:r>
        <w:rPr>
          <w:rFonts w:hint="eastAsia" w:ascii="宋体" w:hAnsi="宋体"/>
          <w:sz w:val="24"/>
        </w:rPr>
        <w:t>建立一个单链表，显示链表中每个节点的数据，并做删除和插入处理。</w:t>
      </w:r>
    </w:p>
    <w:p>
      <w:pPr>
        <w:spacing w:line="400" w:lineRule="exact"/>
        <w:outlineLvl w:val="1"/>
        <w:rPr>
          <w:rFonts w:ascii="宋体" w:hAnsi="宋体"/>
          <w:b/>
          <w:sz w:val="24"/>
        </w:rPr>
      </w:pPr>
      <w:bookmarkStart w:id="1" w:name="_Toc8488"/>
      <w:r>
        <w:rPr>
          <w:rFonts w:hint="eastAsia" w:ascii="宋体" w:hAnsi="宋体"/>
          <w:b/>
          <w:sz w:val="24"/>
        </w:rPr>
        <w:t>实践目的：</w:t>
      </w:r>
      <w:bookmarkEnd w:id="1"/>
    </w:p>
    <w:p>
      <w:pPr>
        <w:spacing w:line="400" w:lineRule="exact"/>
        <w:ind w:firstLine="480" w:firstLineChars="200"/>
        <w:rPr>
          <w:rFonts w:ascii="宋体" w:hAnsi="宋体"/>
          <w:sz w:val="24"/>
        </w:rPr>
      </w:pPr>
      <w:r>
        <w:rPr>
          <w:rFonts w:hint="eastAsia" w:ascii="宋体" w:hAnsi="宋体"/>
          <w:sz w:val="24"/>
        </w:rPr>
        <w:t>掌握线性表在链式存储结构下的基本运算的实现。</w:t>
      </w:r>
    </w:p>
    <w:p>
      <w:pPr>
        <w:spacing w:line="400" w:lineRule="exact"/>
        <w:outlineLvl w:val="1"/>
        <w:rPr>
          <w:rFonts w:ascii="宋体" w:hAnsi="宋体"/>
          <w:b/>
          <w:sz w:val="24"/>
        </w:rPr>
      </w:pPr>
      <w:bookmarkStart w:id="2" w:name="_Toc9199"/>
      <w:r>
        <w:rPr>
          <w:rFonts w:hint="eastAsia" w:ascii="宋体" w:hAnsi="宋体"/>
          <w:b/>
          <w:sz w:val="24"/>
        </w:rPr>
        <w:t>实践内容：</w:t>
      </w:r>
      <w:bookmarkEnd w:id="2"/>
    </w:p>
    <w:p>
      <w:pPr>
        <w:spacing w:line="400" w:lineRule="exact"/>
        <w:ind w:firstLine="480" w:firstLineChars="200"/>
        <w:outlineLvl w:val="1"/>
        <w:rPr>
          <w:rFonts w:ascii="宋体" w:hAnsi="宋体"/>
          <w:sz w:val="24"/>
        </w:rPr>
      </w:pPr>
      <w:bookmarkStart w:id="3" w:name="_Toc31544"/>
      <w:r>
        <w:rPr>
          <w:rFonts w:hint="eastAsia" w:ascii="宋体" w:hAnsi="宋体"/>
          <w:sz w:val="24"/>
        </w:rPr>
        <w:t>1、功能</w:t>
      </w:r>
      <w:bookmarkEnd w:id="3"/>
    </w:p>
    <w:p>
      <w:pPr>
        <w:numPr>
          <w:ilvl w:val="1"/>
          <w:numId w:val="1"/>
        </w:numPr>
        <w:spacing w:line="400" w:lineRule="exact"/>
        <w:rPr>
          <w:rFonts w:ascii="宋体" w:hAnsi="宋体"/>
          <w:sz w:val="24"/>
        </w:rPr>
      </w:pPr>
      <w:r>
        <w:rPr>
          <w:rFonts w:hint="eastAsia" w:ascii="宋体" w:hAnsi="宋体"/>
          <w:sz w:val="24"/>
        </w:rPr>
        <w:t>建立以带头结点的单链表</w:t>
      </w:r>
    </w:p>
    <w:p>
      <w:pPr>
        <w:numPr>
          <w:ilvl w:val="1"/>
          <w:numId w:val="1"/>
        </w:numPr>
        <w:spacing w:line="400" w:lineRule="exact"/>
        <w:rPr>
          <w:rFonts w:ascii="宋体" w:hAnsi="宋体"/>
          <w:sz w:val="24"/>
        </w:rPr>
      </w:pPr>
      <w:r>
        <w:rPr>
          <w:rFonts w:hint="eastAsia" w:ascii="宋体" w:hAnsi="宋体"/>
          <w:sz w:val="24"/>
        </w:rPr>
        <w:t>显示链表中每个结点的数据</w:t>
      </w:r>
    </w:p>
    <w:p>
      <w:pPr>
        <w:numPr>
          <w:ilvl w:val="1"/>
          <w:numId w:val="1"/>
        </w:numPr>
        <w:spacing w:line="400" w:lineRule="exact"/>
        <w:rPr>
          <w:rFonts w:ascii="宋体" w:hAnsi="宋体"/>
          <w:sz w:val="24"/>
        </w:rPr>
      </w:pPr>
      <w:r>
        <w:rPr>
          <w:rFonts w:hint="eastAsia" w:ascii="宋体" w:hAnsi="宋体"/>
          <w:sz w:val="24"/>
        </w:rPr>
        <w:t>在单链表中指定位置插入指定数据并输出单链表中所有数据</w:t>
      </w:r>
    </w:p>
    <w:p>
      <w:pPr>
        <w:numPr>
          <w:ilvl w:val="1"/>
          <w:numId w:val="1"/>
        </w:numPr>
        <w:spacing w:line="400" w:lineRule="exact"/>
        <w:rPr>
          <w:rFonts w:ascii="宋体" w:hAnsi="宋体"/>
          <w:sz w:val="24"/>
        </w:rPr>
      </w:pPr>
      <w:r>
        <w:rPr>
          <w:rFonts w:hint="eastAsia" w:ascii="宋体" w:hAnsi="宋体"/>
          <w:sz w:val="24"/>
        </w:rPr>
        <w:t>删除单链表中指定的结点并输出单链表中所有数据</w:t>
      </w:r>
    </w:p>
    <w:p>
      <w:pPr>
        <w:pStyle w:val="8"/>
        <w:spacing w:line="400" w:lineRule="exact"/>
        <w:outlineLvl w:val="1"/>
        <w:rPr>
          <w:rFonts w:ascii="宋体" w:hAnsi="宋体"/>
          <w:sz w:val="24"/>
        </w:rPr>
      </w:pPr>
      <w:bookmarkStart w:id="4" w:name="_Toc2035"/>
      <w:r>
        <w:rPr>
          <w:rFonts w:hint="eastAsia" w:ascii="宋体" w:hAnsi="宋体"/>
          <w:sz w:val="24"/>
        </w:rPr>
        <w:t>2、输入要求</w:t>
      </w:r>
      <w:bookmarkEnd w:id="4"/>
    </w:p>
    <w:p>
      <w:pPr>
        <w:spacing w:line="400" w:lineRule="exact"/>
        <w:ind w:firstLine="480" w:firstLineChars="200"/>
        <w:rPr>
          <w:rFonts w:ascii="宋体" w:hAnsi="宋体"/>
          <w:sz w:val="24"/>
        </w:rPr>
      </w:pPr>
      <w:r>
        <w:rPr>
          <w:rFonts w:hint="eastAsia" w:ascii="宋体" w:hAnsi="宋体"/>
          <w:sz w:val="24"/>
        </w:rPr>
        <w:t>输入单链表中所有数据，插入的数据元素的位置、值，要删除的数据元素的位置。</w:t>
      </w:r>
    </w:p>
    <w:p>
      <w:pPr>
        <w:spacing w:line="400" w:lineRule="exact"/>
        <w:ind w:firstLine="480" w:firstLineChars="200"/>
        <w:outlineLvl w:val="1"/>
        <w:rPr>
          <w:rFonts w:ascii="宋体" w:hAnsi="宋体"/>
          <w:sz w:val="24"/>
        </w:rPr>
      </w:pPr>
      <w:bookmarkStart w:id="5" w:name="_Toc21933"/>
      <w:r>
        <w:rPr>
          <w:rFonts w:hint="eastAsia" w:ascii="宋体" w:hAnsi="宋体"/>
          <w:sz w:val="24"/>
        </w:rPr>
        <w:t>3、测试数据</w:t>
      </w:r>
      <w:bookmarkEnd w:id="5"/>
    </w:p>
    <w:p>
      <w:pPr>
        <w:spacing w:line="400" w:lineRule="exact"/>
        <w:ind w:left="360"/>
        <w:rPr>
          <w:rFonts w:ascii="宋体" w:hAnsi="宋体"/>
          <w:sz w:val="24"/>
        </w:rPr>
      </w:pPr>
      <w:r>
        <w:rPr>
          <w:rFonts w:hint="eastAsia" w:ascii="宋体" w:hAnsi="宋体"/>
          <w:sz w:val="24"/>
        </w:rPr>
        <w:t>单链表中所有数据：12，23，56，21，8，10，15，67，90，32</w:t>
      </w:r>
    </w:p>
    <w:p>
      <w:pPr>
        <w:spacing w:line="400" w:lineRule="exact"/>
        <w:ind w:left="360"/>
        <w:rPr>
          <w:rFonts w:ascii="宋体" w:hAnsi="宋体"/>
          <w:sz w:val="24"/>
        </w:rPr>
      </w:pPr>
      <w:r>
        <w:rPr>
          <w:rFonts w:hint="eastAsia" w:ascii="宋体" w:hAnsi="宋体"/>
          <w:sz w:val="24"/>
        </w:rPr>
        <w:t>插入的数据元素的位置、值：1，28</w:t>
      </w:r>
    </w:p>
    <w:p>
      <w:pPr>
        <w:spacing w:line="400" w:lineRule="exact"/>
        <w:ind w:left="360"/>
        <w:rPr>
          <w:rFonts w:hint="eastAsia" w:ascii="宋体" w:hAnsi="宋体"/>
          <w:sz w:val="24"/>
        </w:rPr>
      </w:pPr>
      <w:r>
        <w:rPr>
          <w:rFonts w:hint="eastAsia" w:ascii="宋体" w:hAnsi="宋体"/>
          <w:sz w:val="24"/>
        </w:rPr>
        <w:t>要删除的数据元素的位置：10</w:t>
      </w:r>
    </w:p>
    <w:p>
      <w:pPr>
        <w:spacing w:line="400" w:lineRule="exact"/>
        <w:ind w:left="360"/>
        <w:rPr>
          <w:rFonts w:hint="eastAsia" w:ascii="宋体" w:hAnsi="宋体"/>
          <w:sz w:val="24"/>
        </w:rPr>
      </w:pPr>
    </w:p>
    <w:p>
      <w:pPr>
        <w:spacing w:line="400" w:lineRule="exact"/>
        <w:outlineLvl w:val="1"/>
        <w:rPr>
          <w:rFonts w:hint="eastAsia" w:ascii="宋体" w:hAnsi="宋体"/>
          <w:b/>
          <w:sz w:val="24"/>
        </w:rPr>
      </w:pPr>
      <w:bookmarkStart w:id="6" w:name="_Toc19886"/>
      <w:r>
        <w:rPr>
          <w:rFonts w:hint="eastAsia" w:ascii="宋体" w:hAnsi="宋体"/>
          <w:b/>
          <w:sz w:val="24"/>
        </w:rPr>
        <w:t>实现代码：</w:t>
      </w:r>
      <w:bookmarkEnd w:id="6"/>
    </w:p>
    <w:p>
      <w:pPr>
        <w:spacing w:line="400" w:lineRule="exact"/>
        <w:rPr>
          <w:rFonts w:hint="eastAsia" w:ascii="宋体" w:hAnsi="宋体"/>
          <w:b/>
          <w:sz w:val="24"/>
        </w:rPr>
      </w:pPr>
      <w:r>
        <w:rPr>
          <w:sz w:val="24"/>
        </w:rPr>
        <mc:AlternateContent>
          <mc:Choice Requires="wps">
            <w:drawing>
              <wp:anchor distT="0" distB="0" distL="0" distR="0" simplePos="0" relativeHeight="1024" behindDoc="0" locked="0" layoutInCell="1" allowOverlap="1">
                <wp:simplePos x="0" y="0"/>
                <wp:positionH relativeFrom="column">
                  <wp:posOffset>0</wp:posOffset>
                </wp:positionH>
                <wp:positionV relativeFrom="paragraph">
                  <wp:posOffset>62865</wp:posOffset>
                </wp:positionV>
                <wp:extent cx="5226050" cy="3669665"/>
                <wp:effectExtent l="6350" t="6350" r="10160" b="12065"/>
                <wp:wrapNone/>
                <wp:docPr id="1026" name="矩形 11"/>
                <wp:cNvGraphicFramePr/>
                <a:graphic xmlns:a="http://schemas.openxmlformats.org/drawingml/2006/main">
                  <a:graphicData uri="http://schemas.microsoft.com/office/word/2010/wordprocessingShape">
                    <wps:wsp>
                      <wps:cNvSpPr/>
                      <wps:spPr>
                        <a:xfrm>
                          <a:off x="0" y="0"/>
                          <a:ext cx="5226050" cy="3669665"/>
                        </a:xfrm>
                        <a:prstGeom prst="rect">
                          <a:avLst/>
                        </a:prstGeom>
                        <a:solidFill>
                          <a:srgbClr val="FFFFFF"/>
                        </a:solidFill>
                        <a:ln w="12700" cap="flat" cmpd="sng">
                          <a:solidFill>
                            <a:srgbClr val="000000"/>
                          </a:solidFill>
                          <a:prstDash val="solid"/>
                          <a:miter/>
                        </a:ln>
                      </wps:spPr>
                      <wps:txbx>
                        <w:txbxContent>
                          <w:p>
                            <w:pPr>
                              <w:jc w:val="left"/>
                              <w:rPr>
                                <w:rFonts w:hint="default" w:eastAsia="等线"/>
                                <w:u w:val="none"/>
                                <w:lang w:val="en-US" w:eastAsia="zh-CN"/>
                              </w:rPr>
                            </w:pPr>
                            <w:r>
                              <w:rPr>
                                <w:rFonts w:hint="eastAsia"/>
                                <w:u w:val="none"/>
                              </w:rPr>
                              <w:t>#include &lt;iostream&gt;</w:t>
                            </w:r>
                            <w:r>
                              <w:rPr>
                                <w:rFonts w:hint="eastAsia"/>
                                <w:u w:val="none"/>
                                <w:lang w:val="en-US" w:eastAsia="zh-CN"/>
                              </w:rPr>
                              <w:t xml:space="preserve">      </w:t>
                            </w:r>
                          </w:p>
                          <w:p>
                            <w:pPr>
                              <w:jc w:val="left"/>
                              <w:rPr>
                                <w:rFonts w:hint="default" w:eastAsia="等线"/>
                                <w:u w:val="none"/>
                                <w:lang w:val="en-US" w:eastAsia="zh-CN"/>
                              </w:rPr>
                            </w:pPr>
                            <w:r>
                              <w:rPr>
                                <w:rFonts w:hint="eastAsia"/>
                                <w:u w:val="none"/>
                              </w:rPr>
                              <w:t>using namespace std;</w:t>
                            </w:r>
                            <w:r>
                              <w:rPr>
                                <w:rFonts w:hint="eastAsia"/>
                                <w:u w:val="none"/>
                                <w:lang w:val="en-US" w:eastAsia="zh-CN"/>
                              </w:rPr>
                              <w:t xml:space="preserve">     </w:t>
                            </w:r>
                          </w:p>
                          <w:p>
                            <w:pPr>
                              <w:jc w:val="left"/>
                              <w:rPr>
                                <w:rFonts w:hint="default" w:eastAsia="等线"/>
                                <w:u w:val="single"/>
                                <w:lang w:val="en-US" w:eastAsia="zh-CN"/>
                              </w:rPr>
                            </w:pPr>
                            <w:r>
                              <w:rPr>
                                <w:rFonts w:hint="eastAsia"/>
                                <w:u w:val="single"/>
                                <w:lang w:val="en-US" w:eastAsia="zh-CN"/>
                              </w:rPr>
                              <w:t xml:space="preserve">                                                                             </w:t>
                            </w:r>
                          </w:p>
                          <w:p>
                            <w:pPr>
                              <w:jc w:val="left"/>
                              <w:rPr>
                                <w:rFonts w:hint="eastAsia"/>
                                <w:u w:val="none"/>
                              </w:rPr>
                            </w:pPr>
                            <w:r>
                              <w:rPr>
                                <w:rFonts w:hint="eastAsia"/>
                                <w:u w:val="none"/>
                              </w:rPr>
                              <w:t>typedef struct Node</w:t>
                            </w:r>
                          </w:p>
                          <w:p>
                            <w:pPr>
                              <w:jc w:val="left"/>
                              <w:rPr>
                                <w:rFonts w:hint="eastAsia"/>
                                <w:u w:val="none"/>
                              </w:rPr>
                            </w:pPr>
                            <w:r>
                              <w:rPr>
                                <w:rFonts w:hint="eastAsia"/>
                                <w:u w:val="none"/>
                              </w:rPr>
                              <w:t>{</w:t>
                            </w:r>
                          </w:p>
                          <w:p>
                            <w:pPr>
                              <w:jc w:val="left"/>
                              <w:rPr>
                                <w:rFonts w:hint="eastAsia"/>
                                <w:u w:val="none"/>
                              </w:rPr>
                            </w:pPr>
                            <w:r>
                              <w:rPr>
                                <w:rFonts w:hint="eastAsia"/>
                                <w:u w:val="none"/>
                              </w:rPr>
                              <w:tab/>
                            </w:r>
                            <w:r>
                              <w:rPr>
                                <w:rFonts w:hint="eastAsia"/>
                                <w:u w:val="none"/>
                              </w:rPr>
                              <w:t>int data;</w:t>
                            </w:r>
                          </w:p>
                          <w:p>
                            <w:pPr>
                              <w:jc w:val="left"/>
                              <w:rPr>
                                <w:rFonts w:hint="eastAsia"/>
                                <w:u w:val="none"/>
                              </w:rPr>
                            </w:pPr>
                            <w:r>
                              <w:rPr>
                                <w:rFonts w:hint="eastAsia"/>
                                <w:u w:val="none"/>
                              </w:rPr>
                              <w:tab/>
                            </w:r>
                            <w:r>
                              <w:rPr>
                                <w:rFonts w:hint="eastAsia"/>
                                <w:u w:val="none"/>
                              </w:rPr>
                              <w:t>struct Node *next;</w:t>
                            </w:r>
                          </w:p>
                          <w:p>
                            <w:pPr>
                              <w:jc w:val="left"/>
                              <w:rPr>
                                <w:rFonts w:hint="default" w:eastAsia="等线"/>
                                <w:u w:val="none"/>
                                <w:lang w:val="en-US" w:eastAsia="zh-CN"/>
                              </w:rPr>
                            </w:pPr>
                            <w:r>
                              <w:rPr>
                                <w:rFonts w:hint="eastAsia"/>
                                <w:u w:val="none"/>
                              </w:rPr>
                              <w:t>}*ListNode;</w:t>
                            </w:r>
                            <w:r>
                              <w:rPr>
                                <w:rFonts w:hint="eastAsia"/>
                                <w:u w:val="none"/>
                                <w:lang w:val="en-US" w:eastAsia="zh-CN"/>
                              </w:rPr>
                              <w:t xml:space="preserve">   </w:t>
                            </w:r>
                          </w:p>
                          <w:p>
                            <w:pPr>
                              <w:jc w:val="left"/>
                              <w:rPr>
                                <w:rFonts w:hint="eastAsia"/>
                                <w:u w:val="none"/>
                              </w:rPr>
                            </w:pPr>
                          </w:p>
                          <w:p>
                            <w:pPr>
                              <w:jc w:val="left"/>
                              <w:rPr>
                                <w:rFonts w:hint="eastAsia"/>
                                <w:u w:val="none"/>
                              </w:rPr>
                            </w:pPr>
                            <w:r>
                              <w:rPr>
                                <w:rFonts w:hint="eastAsia"/>
                                <w:u w:val="none"/>
                              </w:rPr>
                              <w:t>typedef ListNode *LinkList;</w:t>
                            </w:r>
                          </w:p>
                          <w:p>
                            <w:pPr>
                              <w:jc w:val="left"/>
                              <w:rPr>
                                <w:rFonts w:hint="eastAsia"/>
                                <w:u w:val="none"/>
                              </w:rPr>
                            </w:pPr>
                            <w:r>
                              <w:rPr>
                                <w:rFonts w:hint="eastAsia"/>
                                <w:u w:val="none"/>
                              </w:rPr>
                              <w:t>ListNode head, p, q;</w:t>
                            </w:r>
                          </w:p>
                          <w:p>
                            <w:pPr>
                              <w:jc w:val="left"/>
                              <w:rPr>
                                <w:rFonts w:hint="default" w:eastAsia="等线"/>
                                <w:i w:val="0"/>
                                <w:iCs w:val="0"/>
                                <w:u w:val="single"/>
                                <w:lang w:val="en-US" w:eastAsia="zh-CN"/>
                              </w:rPr>
                            </w:pPr>
                            <w:r>
                              <w:rPr>
                                <w:rFonts w:hint="eastAsia"/>
                                <w:i w:val="0"/>
                                <w:iCs w:val="0"/>
                                <w:u w:val="single"/>
                                <w:lang w:val="en-US" w:eastAsia="zh-CN"/>
                              </w:rPr>
                              <w:t xml:space="preserve">                                                                            </w:t>
                            </w:r>
                          </w:p>
                          <w:p>
                            <w:pPr>
                              <w:jc w:val="left"/>
                              <w:rPr>
                                <w:rFonts w:hint="eastAsia"/>
                                <w:u w:val="none"/>
                              </w:rPr>
                            </w:pPr>
                            <w:r>
                              <w:rPr>
                                <w:rFonts w:hint="eastAsia"/>
                                <w:u w:val="none"/>
                              </w:rPr>
                              <w:t>void CreateList(int *a</w:t>
                            </w:r>
                            <w:r>
                              <w:rPr>
                                <w:rFonts w:hint="eastAsia"/>
                                <w:u w:val="none"/>
                                <w:lang w:val="en-US" w:eastAsia="zh-CN"/>
                              </w:rPr>
                              <w:t>,int n</w:t>
                            </w:r>
                            <w:r>
                              <w:rPr>
                                <w:rFonts w:hint="eastAsia"/>
                                <w:u w:val="none"/>
                              </w:rPr>
                              <w:t>) {</w:t>
                            </w:r>
                          </w:p>
                          <w:p>
                            <w:pPr>
                              <w:jc w:val="left"/>
                              <w:rPr>
                                <w:rFonts w:hint="eastAsia"/>
                                <w:u w:val="none"/>
                              </w:rPr>
                            </w:pPr>
                            <w:r>
                              <w:rPr>
                                <w:rFonts w:hint="eastAsia"/>
                                <w:u w:val="none"/>
                              </w:rPr>
                              <w:tab/>
                            </w:r>
                            <w:r>
                              <w:rPr>
                                <w:rFonts w:hint="eastAsia"/>
                                <w:u w:val="none"/>
                              </w:rPr>
                              <w:t>head = new Node;</w:t>
                            </w:r>
                          </w:p>
                          <w:p>
                            <w:pPr>
                              <w:jc w:val="left"/>
                              <w:rPr>
                                <w:rFonts w:hint="eastAsia"/>
                                <w:u w:val="none"/>
                              </w:rPr>
                            </w:pPr>
                            <w:r>
                              <w:rPr>
                                <w:rFonts w:hint="eastAsia"/>
                                <w:u w:val="none"/>
                              </w:rPr>
                              <w:tab/>
                            </w:r>
                            <w:r>
                              <w:rPr>
                                <w:rFonts w:hint="eastAsia"/>
                                <w:u w:val="none"/>
                              </w:rPr>
                              <w:t>head-&gt;next = NULL;</w:t>
                            </w:r>
                          </w:p>
                          <w:p>
                            <w:pPr>
                              <w:jc w:val="left"/>
                              <w:rPr>
                                <w:rFonts w:hint="eastAsia"/>
                                <w:u w:val="none"/>
                              </w:rPr>
                            </w:pPr>
                            <w:r>
                              <w:rPr>
                                <w:rFonts w:hint="eastAsia"/>
                                <w:u w:val="none"/>
                              </w:rPr>
                              <w:tab/>
                            </w:r>
                            <w:r>
                              <w:rPr>
                                <w:rFonts w:hint="eastAsia"/>
                                <w:u w:val="none"/>
                              </w:rPr>
                              <w:t>p = new Node;</w:t>
                            </w:r>
                          </w:p>
                          <w:p>
                            <w:pPr>
                              <w:jc w:val="left"/>
                              <w:rPr>
                                <w:rFonts w:hint="eastAsia"/>
                                <w:u w:val="none"/>
                              </w:rPr>
                            </w:pPr>
                            <w:r>
                              <w:rPr>
                                <w:rFonts w:hint="eastAsia"/>
                                <w:u w:val="none"/>
                              </w:rPr>
                              <w:tab/>
                            </w:r>
                            <w:r>
                              <w:rPr>
                                <w:rFonts w:hint="eastAsia"/>
                                <w:u w:val="none"/>
                              </w:rPr>
                              <w:t>head-&gt;next = p;</w:t>
                            </w:r>
                          </w:p>
                          <w:p>
                            <w:pPr>
                              <w:jc w:val="left"/>
                              <w:rPr>
                                <w:rFonts w:hint="eastAsia"/>
                                <w:u w:val="none"/>
                              </w:rPr>
                            </w:pPr>
                            <w:r>
                              <w:rPr>
                                <w:rFonts w:hint="eastAsia"/>
                                <w:u w:val="none"/>
                              </w:rPr>
                              <w:tab/>
                            </w:r>
                            <w:r>
                              <w:rPr>
                                <w:rFonts w:hint="eastAsia"/>
                                <w:u w:val="none"/>
                              </w:rPr>
                              <w:t>p-&gt;data = a[0];</w:t>
                            </w:r>
                          </w:p>
                        </w:txbxContent>
                      </wps:txbx>
                      <wps:bodyPr vert="horz" wrap="square" lIns="91440" tIns="45720" rIns="91440" bIns="45720" anchor="ctr">
                        <a:noAutofit/>
                      </wps:bodyPr>
                    </wps:wsp>
                  </a:graphicData>
                </a:graphic>
              </wp:anchor>
            </w:drawing>
          </mc:Choice>
          <mc:Fallback>
            <w:pict>
              <v:rect id="矩形 11" o:spid="_x0000_s1026" o:spt="1" style="position:absolute;left:0pt;margin-left:0pt;margin-top:4.95pt;height:288.95pt;width:411.5pt;z-index:1024;v-text-anchor:middle;mso-width-relative:page;mso-height-relative:page;" fillcolor="#FFFFFF" filled="t" stroked="t" coordsize="21600,21600" o:gfxdata="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6RqL5tQAAAAGAQAADwAAAAAAAAABACAAAAAiAAAAZHJzL2Rvd25yZXYueG1s&#10;UEsBAhQAFAAAAAgAh07iQFVIIGj8AQAA9gMAAA4AAAAAAAAAAQAgAAAAIwEAAGRycy9lMm9Eb2Mu&#10;eG1sUEsFBgAAAAAGAAYAWQEAAJEFAAAAAA==&#10;">
                <v:fill on="t" focussize="0,0"/>
                <v:stroke weight="1pt" color="#000000" joinstyle="miter"/>
                <v:imagedata o:title=""/>
                <o:lock v:ext="edit" aspectratio="f"/>
                <v:textbox>
                  <w:txbxContent>
                    <w:p>
                      <w:pPr>
                        <w:jc w:val="left"/>
                        <w:rPr>
                          <w:rFonts w:hint="default" w:eastAsia="等线"/>
                          <w:u w:val="none"/>
                          <w:lang w:val="en-US" w:eastAsia="zh-CN"/>
                        </w:rPr>
                      </w:pPr>
                      <w:r>
                        <w:rPr>
                          <w:rFonts w:hint="eastAsia"/>
                          <w:u w:val="none"/>
                        </w:rPr>
                        <w:t>#include &lt;iostream&gt;</w:t>
                      </w:r>
                      <w:r>
                        <w:rPr>
                          <w:rFonts w:hint="eastAsia"/>
                          <w:u w:val="none"/>
                          <w:lang w:val="en-US" w:eastAsia="zh-CN"/>
                        </w:rPr>
                        <w:t xml:space="preserve">      </w:t>
                      </w:r>
                    </w:p>
                    <w:p>
                      <w:pPr>
                        <w:jc w:val="left"/>
                        <w:rPr>
                          <w:rFonts w:hint="default" w:eastAsia="等线"/>
                          <w:u w:val="none"/>
                          <w:lang w:val="en-US" w:eastAsia="zh-CN"/>
                        </w:rPr>
                      </w:pPr>
                      <w:r>
                        <w:rPr>
                          <w:rFonts w:hint="eastAsia"/>
                          <w:u w:val="none"/>
                        </w:rPr>
                        <w:t>using namespace std;</w:t>
                      </w:r>
                      <w:r>
                        <w:rPr>
                          <w:rFonts w:hint="eastAsia"/>
                          <w:u w:val="none"/>
                          <w:lang w:val="en-US" w:eastAsia="zh-CN"/>
                        </w:rPr>
                        <w:t xml:space="preserve">     </w:t>
                      </w:r>
                    </w:p>
                    <w:p>
                      <w:pPr>
                        <w:jc w:val="left"/>
                        <w:rPr>
                          <w:rFonts w:hint="default" w:eastAsia="等线"/>
                          <w:u w:val="single"/>
                          <w:lang w:val="en-US" w:eastAsia="zh-CN"/>
                        </w:rPr>
                      </w:pPr>
                      <w:r>
                        <w:rPr>
                          <w:rFonts w:hint="eastAsia"/>
                          <w:u w:val="single"/>
                          <w:lang w:val="en-US" w:eastAsia="zh-CN"/>
                        </w:rPr>
                        <w:t xml:space="preserve">                                                                             </w:t>
                      </w:r>
                    </w:p>
                    <w:p>
                      <w:pPr>
                        <w:jc w:val="left"/>
                        <w:rPr>
                          <w:rFonts w:hint="eastAsia"/>
                          <w:u w:val="none"/>
                        </w:rPr>
                      </w:pPr>
                      <w:r>
                        <w:rPr>
                          <w:rFonts w:hint="eastAsia"/>
                          <w:u w:val="none"/>
                        </w:rPr>
                        <w:t>typedef struct Node</w:t>
                      </w:r>
                    </w:p>
                    <w:p>
                      <w:pPr>
                        <w:jc w:val="left"/>
                        <w:rPr>
                          <w:rFonts w:hint="eastAsia"/>
                          <w:u w:val="none"/>
                        </w:rPr>
                      </w:pPr>
                      <w:r>
                        <w:rPr>
                          <w:rFonts w:hint="eastAsia"/>
                          <w:u w:val="none"/>
                        </w:rPr>
                        <w:t>{</w:t>
                      </w:r>
                    </w:p>
                    <w:p>
                      <w:pPr>
                        <w:jc w:val="left"/>
                        <w:rPr>
                          <w:rFonts w:hint="eastAsia"/>
                          <w:u w:val="none"/>
                        </w:rPr>
                      </w:pPr>
                      <w:r>
                        <w:rPr>
                          <w:rFonts w:hint="eastAsia"/>
                          <w:u w:val="none"/>
                        </w:rPr>
                        <w:tab/>
                      </w:r>
                      <w:r>
                        <w:rPr>
                          <w:rFonts w:hint="eastAsia"/>
                          <w:u w:val="none"/>
                        </w:rPr>
                        <w:t>int data;</w:t>
                      </w:r>
                    </w:p>
                    <w:p>
                      <w:pPr>
                        <w:jc w:val="left"/>
                        <w:rPr>
                          <w:rFonts w:hint="eastAsia"/>
                          <w:u w:val="none"/>
                        </w:rPr>
                      </w:pPr>
                      <w:r>
                        <w:rPr>
                          <w:rFonts w:hint="eastAsia"/>
                          <w:u w:val="none"/>
                        </w:rPr>
                        <w:tab/>
                      </w:r>
                      <w:r>
                        <w:rPr>
                          <w:rFonts w:hint="eastAsia"/>
                          <w:u w:val="none"/>
                        </w:rPr>
                        <w:t>struct Node *next;</w:t>
                      </w:r>
                    </w:p>
                    <w:p>
                      <w:pPr>
                        <w:jc w:val="left"/>
                        <w:rPr>
                          <w:rFonts w:hint="default" w:eastAsia="等线"/>
                          <w:u w:val="none"/>
                          <w:lang w:val="en-US" w:eastAsia="zh-CN"/>
                        </w:rPr>
                      </w:pPr>
                      <w:r>
                        <w:rPr>
                          <w:rFonts w:hint="eastAsia"/>
                          <w:u w:val="none"/>
                        </w:rPr>
                        <w:t>}*ListNode;</w:t>
                      </w:r>
                      <w:r>
                        <w:rPr>
                          <w:rFonts w:hint="eastAsia"/>
                          <w:u w:val="none"/>
                          <w:lang w:val="en-US" w:eastAsia="zh-CN"/>
                        </w:rPr>
                        <w:t xml:space="preserve">   </w:t>
                      </w:r>
                    </w:p>
                    <w:p>
                      <w:pPr>
                        <w:jc w:val="left"/>
                        <w:rPr>
                          <w:rFonts w:hint="eastAsia"/>
                          <w:u w:val="none"/>
                        </w:rPr>
                      </w:pPr>
                    </w:p>
                    <w:p>
                      <w:pPr>
                        <w:jc w:val="left"/>
                        <w:rPr>
                          <w:rFonts w:hint="eastAsia"/>
                          <w:u w:val="none"/>
                        </w:rPr>
                      </w:pPr>
                      <w:r>
                        <w:rPr>
                          <w:rFonts w:hint="eastAsia"/>
                          <w:u w:val="none"/>
                        </w:rPr>
                        <w:t>typedef ListNode *LinkList;</w:t>
                      </w:r>
                    </w:p>
                    <w:p>
                      <w:pPr>
                        <w:jc w:val="left"/>
                        <w:rPr>
                          <w:rFonts w:hint="eastAsia"/>
                          <w:u w:val="none"/>
                        </w:rPr>
                      </w:pPr>
                      <w:r>
                        <w:rPr>
                          <w:rFonts w:hint="eastAsia"/>
                          <w:u w:val="none"/>
                        </w:rPr>
                        <w:t>ListNode head, p, q;</w:t>
                      </w:r>
                    </w:p>
                    <w:p>
                      <w:pPr>
                        <w:jc w:val="left"/>
                        <w:rPr>
                          <w:rFonts w:hint="default" w:eastAsia="等线"/>
                          <w:i w:val="0"/>
                          <w:iCs w:val="0"/>
                          <w:u w:val="single"/>
                          <w:lang w:val="en-US" w:eastAsia="zh-CN"/>
                        </w:rPr>
                      </w:pPr>
                      <w:r>
                        <w:rPr>
                          <w:rFonts w:hint="eastAsia"/>
                          <w:i w:val="0"/>
                          <w:iCs w:val="0"/>
                          <w:u w:val="single"/>
                          <w:lang w:val="en-US" w:eastAsia="zh-CN"/>
                        </w:rPr>
                        <w:t xml:space="preserve">                                                                            </w:t>
                      </w:r>
                    </w:p>
                    <w:p>
                      <w:pPr>
                        <w:jc w:val="left"/>
                        <w:rPr>
                          <w:rFonts w:hint="eastAsia"/>
                          <w:u w:val="none"/>
                        </w:rPr>
                      </w:pPr>
                      <w:r>
                        <w:rPr>
                          <w:rFonts w:hint="eastAsia"/>
                          <w:u w:val="none"/>
                        </w:rPr>
                        <w:t>void CreateList(int *a</w:t>
                      </w:r>
                      <w:r>
                        <w:rPr>
                          <w:rFonts w:hint="eastAsia"/>
                          <w:u w:val="none"/>
                          <w:lang w:val="en-US" w:eastAsia="zh-CN"/>
                        </w:rPr>
                        <w:t>,int n</w:t>
                      </w:r>
                      <w:r>
                        <w:rPr>
                          <w:rFonts w:hint="eastAsia"/>
                          <w:u w:val="none"/>
                        </w:rPr>
                        <w:t>) {</w:t>
                      </w:r>
                    </w:p>
                    <w:p>
                      <w:pPr>
                        <w:jc w:val="left"/>
                        <w:rPr>
                          <w:rFonts w:hint="eastAsia"/>
                          <w:u w:val="none"/>
                        </w:rPr>
                      </w:pPr>
                      <w:r>
                        <w:rPr>
                          <w:rFonts w:hint="eastAsia"/>
                          <w:u w:val="none"/>
                        </w:rPr>
                        <w:tab/>
                      </w:r>
                      <w:r>
                        <w:rPr>
                          <w:rFonts w:hint="eastAsia"/>
                          <w:u w:val="none"/>
                        </w:rPr>
                        <w:t>head = new Node;</w:t>
                      </w:r>
                    </w:p>
                    <w:p>
                      <w:pPr>
                        <w:jc w:val="left"/>
                        <w:rPr>
                          <w:rFonts w:hint="eastAsia"/>
                          <w:u w:val="none"/>
                        </w:rPr>
                      </w:pPr>
                      <w:r>
                        <w:rPr>
                          <w:rFonts w:hint="eastAsia"/>
                          <w:u w:val="none"/>
                        </w:rPr>
                        <w:tab/>
                      </w:r>
                      <w:r>
                        <w:rPr>
                          <w:rFonts w:hint="eastAsia"/>
                          <w:u w:val="none"/>
                        </w:rPr>
                        <w:t>head-&gt;next = NULL;</w:t>
                      </w:r>
                    </w:p>
                    <w:p>
                      <w:pPr>
                        <w:jc w:val="left"/>
                        <w:rPr>
                          <w:rFonts w:hint="eastAsia"/>
                          <w:u w:val="none"/>
                        </w:rPr>
                      </w:pPr>
                      <w:r>
                        <w:rPr>
                          <w:rFonts w:hint="eastAsia"/>
                          <w:u w:val="none"/>
                        </w:rPr>
                        <w:tab/>
                      </w:r>
                      <w:r>
                        <w:rPr>
                          <w:rFonts w:hint="eastAsia"/>
                          <w:u w:val="none"/>
                        </w:rPr>
                        <w:t>p = new Node;</w:t>
                      </w:r>
                    </w:p>
                    <w:p>
                      <w:pPr>
                        <w:jc w:val="left"/>
                        <w:rPr>
                          <w:rFonts w:hint="eastAsia"/>
                          <w:u w:val="none"/>
                        </w:rPr>
                      </w:pPr>
                      <w:r>
                        <w:rPr>
                          <w:rFonts w:hint="eastAsia"/>
                          <w:u w:val="none"/>
                        </w:rPr>
                        <w:tab/>
                      </w:r>
                      <w:r>
                        <w:rPr>
                          <w:rFonts w:hint="eastAsia"/>
                          <w:u w:val="none"/>
                        </w:rPr>
                        <w:t>head-&gt;next = p;</w:t>
                      </w:r>
                    </w:p>
                    <w:p>
                      <w:pPr>
                        <w:jc w:val="left"/>
                        <w:rPr>
                          <w:rFonts w:hint="eastAsia"/>
                          <w:u w:val="none"/>
                        </w:rPr>
                      </w:pPr>
                      <w:r>
                        <w:rPr>
                          <w:rFonts w:hint="eastAsia"/>
                          <w:u w:val="none"/>
                        </w:rPr>
                        <w:tab/>
                      </w:r>
                      <w:r>
                        <w:rPr>
                          <w:rFonts w:hint="eastAsia"/>
                          <w:u w:val="none"/>
                        </w:rPr>
                        <w:t>p-&gt;data = a[0];</w:t>
                      </w:r>
                    </w:p>
                  </w:txbxContent>
                </v:textbox>
              </v:rect>
            </w:pict>
          </mc:Fallback>
        </mc:AlternateContent>
      </w: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sectPr>
          <w:footerReference r:id="rId4" w:type="default"/>
          <w:pgSz w:w="11906" w:h="16838"/>
          <w:pgMar w:top="1440" w:right="1800" w:bottom="1440" w:left="1800" w:header="851" w:footer="992" w:gutter="0"/>
          <w:pgNumType w:start="1"/>
          <w:cols w:space="0" w:num="1"/>
          <w:docGrid w:type="lines" w:linePitch="312" w:charSpace="0"/>
        </w:sectPr>
      </w:pPr>
    </w:p>
    <w:p>
      <w:pPr>
        <w:spacing w:line="400" w:lineRule="exact"/>
        <w:rPr>
          <w:rFonts w:hint="eastAsia" w:ascii="宋体" w:hAnsi="宋体"/>
          <w:b/>
          <w:sz w:val="24"/>
        </w:rPr>
      </w:pPr>
    </w:p>
    <w:p>
      <w:pPr>
        <w:tabs>
          <w:tab w:val="left" w:pos="869"/>
        </w:tabs>
        <w:spacing w:line="400" w:lineRule="exact"/>
        <w:rPr>
          <w:rFonts w:hint="eastAsia" w:ascii="宋体" w:hAnsi="宋体"/>
          <w:b/>
          <w:sz w:val="24"/>
          <w:lang w:eastAsia="zh-CN"/>
        </w:rPr>
        <w:sectPr>
          <w:type w:val="continuous"/>
          <w:pgSz w:w="11906" w:h="16838"/>
          <w:pgMar w:top="1440" w:right="1800" w:bottom="1440" w:left="1800" w:header="851" w:footer="992" w:gutter="0"/>
          <w:cols w:space="0" w:num="1"/>
          <w:docGrid w:type="lines" w:linePitch="312" w:charSpace="0"/>
        </w:sect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r>
        <w:rPr>
          <w:sz w:val="24"/>
        </w:rPr>
        <mc:AlternateContent>
          <mc:Choice Requires="wps">
            <w:drawing>
              <wp:anchor distT="0" distB="0" distL="0" distR="0" simplePos="0" relativeHeight="1024" behindDoc="0" locked="0" layoutInCell="1" allowOverlap="1">
                <wp:simplePos x="0" y="0"/>
                <wp:positionH relativeFrom="column">
                  <wp:posOffset>11430</wp:posOffset>
                </wp:positionH>
                <wp:positionV relativeFrom="paragraph">
                  <wp:posOffset>116840</wp:posOffset>
                </wp:positionV>
                <wp:extent cx="5231130" cy="8677910"/>
                <wp:effectExtent l="6350" t="6350" r="20320" b="17780"/>
                <wp:wrapNone/>
                <wp:docPr id="1027" name="矩形 12"/>
                <wp:cNvGraphicFramePr/>
                <a:graphic xmlns:a="http://schemas.openxmlformats.org/drawingml/2006/main">
                  <a:graphicData uri="http://schemas.microsoft.com/office/word/2010/wordprocessingShape">
                    <wps:wsp>
                      <wps:cNvSpPr/>
                      <wps:spPr>
                        <a:xfrm>
                          <a:off x="0" y="0"/>
                          <a:ext cx="5231130" cy="8677910"/>
                        </a:xfrm>
                        <a:prstGeom prst="rect">
                          <a:avLst/>
                        </a:prstGeom>
                        <a:solidFill>
                          <a:srgbClr val="FFFFFF"/>
                        </a:solidFill>
                        <a:ln w="12700" cap="flat" cmpd="sng">
                          <a:solidFill>
                            <a:srgbClr val="000000"/>
                          </a:solidFill>
                          <a:prstDash val="solid"/>
                          <a:miter/>
                        </a:ln>
                      </wps:spPr>
                      <wps:txbx>
                        <w:txbxContent>
                          <w:p>
                            <w:pPr>
                              <w:rPr>
                                <w:rFonts w:hint="eastAsia"/>
                              </w:rPr>
                            </w:pPr>
                            <w:r>
                              <w:rPr>
                                <w:rFonts w:hint="eastAsia"/>
                              </w:rPr>
                              <w:tab/>
                            </w:r>
                            <w:r>
                              <w:rPr>
                                <w:rFonts w:hint="eastAsia"/>
                              </w:rPr>
                              <w:t>p-&gt;next = NULL;</w:t>
                            </w:r>
                          </w:p>
                          <w:p>
                            <w:pPr>
                              <w:rPr>
                                <w:rFonts w:hint="eastAsia"/>
                              </w:rPr>
                            </w:pPr>
                            <w:r>
                              <w:rPr>
                                <w:rFonts w:hint="eastAsia"/>
                              </w:rPr>
                              <w:tab/>
                            </w:r>
                            <w:r>
                              <w:rPr>
                                <w:rFonts w:hint="eastAsia"/>
                              </w:rPr>
                              <w:t xml:space="preserve">for (int i = 1; i &lt; </w:t>
                            </w:r>
                            <w:r>
                              <w:rPr>
                                <w:rFonts w:hint="eastAsia"/>
                                <w:lang w:val="en-US" w:eastAsia="zh-CN"/>
                              </w:rPr>
                              <w:t>n</w:t>
                            </w:r>
                            <w:r>
                              <w:rPr>
                                <w:rFonts w:hint="eastAsia"/>
                              </w:rPr>
                              <w:t>; i++) {</w:t>
                            </w:r>
                          </w:p>
                          <w:p>
                            <w:pPr>
                              <w:rPr>
                                <w:rFonts w:hint="eastAsia"/>
                              </w:rPr>
                            </w:pPr>
                            <w:r>
                              <w:rPr>
                                <w:rFonts w:hint="eastAsia"/>
                              </w:rPr>
                              <w:tab/>
                            </w:r>
                            <w:r>
                              <w:rPr>
                                <w:rFonts w:hint="eastAsia"/>
                              </w:rPr>
                              <w:tab/>
                            </w:r>
                            <w:r>
                              <w:rPr>
                                <w:rFonts w:hint="eastAsia"/>
                              </w:rPr>
                              <w:t>q = new Node;</w:t>
                            </w:r>
                          </w:p>
                          <w:p>
                            <w:pPr>
                              <w:rPr>
                                <w:rFonts w:hint="eastAsia"/>
                              </w:rPr>
                            </w:pPr>
                            <w:r>
                              <w:rPr>
                                <w:rFonts w:hint="eastAsia"/>
                              </w:rPr>
                              <w:tab/>
                            </w:r>
                            <w:r>
                              <w:rPr>
                                <w:rFonts w:hint="eastAsia"/>
                              </w:rPr>
                              <w:tab/>
                            </w:r>
                            <w:r>
                              <w:rPr>
                                <w:rFonts w:hint="eastAsia"/>
                              </w:rPr>
                              <w:t>q-&gt;data = a[i];</w:t>
                            </w:r>
                          </w:p>
                          <w:p>
                            <w:pPr>
                              <w:rPr>
                                <w:rFonts w:hint="eastAsia"/>
                              </w:rPr>
                            </w:pPr>
                            <w:r>
                              <w:rPr>
                                <w:rFonts w:hint="eastAsia"/>
                              </w:rPr>
                              <w:tab/>
                            </w:r>
                            <w:r>
                              <w:rPr>
                                <w:rFonts w:hint="eastAsia"/>
                              </w:rPr>
                              <w:tab/>
                            </w:r>
                            <w:r>
                              <w:rPr>
                                <w:rFonts w:hint="eastAsia"/>
                              </w:rPr>
                              <w:t>q-&gt;next = NULL;</w:t>
                            </w:r>
                          </w:p>
                          <w:p>
                            <w:pPr>
                              <w:rPr>
                                <w:rFonts w:hint="eastAsia"/>
                              </w:rPr>
                            </w:pPr>
                            <w:r>
                              <w:rPr>
                                <w:rFonts w:hint="eastAsia"/>
                              </w:rPr>
                              <w:tab/>
                            </w:r>
                            <w:r>
                              <w:rPr>
                                <w:rFonts w:hint="eastAsia"/>
                              </w:rPr>
                              <w:tab/>
                            </w:r>
                            <w:r>
                              <w:rPr>
                                <w:rFonts w:hint="eastAsia"/>
                              </w:rPr>
                              <w:t>p-&gt;next = q;</w:t>
                            </w:r>
                          </w:p>
                          <w:p>
                            <w:pPr>
                              <w:rPr>
                                <w:rFonts w:hint="eastAsia"/>
                              </w:rPr>
                            </w:pPr>
                            <w:r>
                              <w:rPr>
                                <w:rFonts w:hint="eastAsia"/>
                              </w:rPr>
                              <w:tab/>
                            </w:r>
                            <w:r>
                              <w:rPr>
                                <w:rFonts w:hint="eastAsia"/>
                              </w:rPr>
                              <w:tab/>
                            </w:r>
                            <w:r>
                              <w:rPr>
                                <w:rFonts w:hint="eastAsia"/>
                              </w:rPr>
                              <w:t>p = q;</w:t>
                            </w:r>
                          </w:p>
                          <w:p>
                            <w:pPr>
                              <w:rPr>
                                <w:rFonts w:hint="eastAsia"/>
                              </w:rPr>
                            </w:pPr>
                            <w:r>
                              <w:rPr>
                                <w:rFonts w:hint="eastAsia"/>
                              </w:rPr>
                              <w:tab/>
                            </w:r>
                            <w:r>
                              <w:rPr>
                                <w:rFonts w:hint="eastAsia"/>
                              </w:rPr>
                              <w:t>}</w:t>
                            </w:r>
                          </w:p>
                          <w:p>
                            <w:pPr>
                              <w:rPr>
                                <w:rFonts w:hint="eastAsia"/>
                              </w:rPr>
                            </w:pPr>
                            <w:r>
                              <w:rPr>
                                <w:rFonts w:hint="eastAsia"/>
                              </w:rPr>
                              <w:t>}</w:t>
                            </w:r>
                          </w:p>
                          <w:p>
                            <w:pPr>
                              <w:rPr>
                                <w:rFonts w:hint="default" w:eastAsia="等线"/>
                                <w:u w:val="single"/>
                                <w:lang w:val="en-US" w:eastAsia="zh-CN"/>
                              </w:rPr>
                            </w:pPr>
                            <w:r>
                              <w:rPr>
                                <w:rFonts w:hint="eastAsia"/>
                                <w:u w:val="single"/>
                                <w:lang w:val="en-US" w:eastAsia="zh-CN"/>
                              </w:rPr>
                              <w:t xml:space="preserve">                                                                             </w:t>
                            </w:r>
                          </w:p>
                          <w:p>
                            <w:pPr>
                              <w:rPr>
                                <w:rFonts w:hint="eastAsia"/>
                              </w:rPr>
                            </w:pPr>
                            <w:r>
                              <w:rPr>
                                <w:rFonts w:hint="eastAsia"/>
                              </w:rPr>
                              <w:t>void PrintList() {</w:t>
                            </w:r>
                          </w:p>
                          <w:p>
                            <w:pPr>
                              <w:rPr>
                                <w:rFonts w:hint="eastAsia"/>
                              </w:rPr>
                            </w:pPr>
                            <w:r>
                              <w:rPr>
                                <w:rFonts w:hint="eastAsia"/>
                              </w:rPr>
                              <w:tab/>
                            </w:r>
                            <w:r>
                              <w:rPr>
                                <w:rFonts w:hint="eastAsia"/>
                              </w:rPr>
                              <w:t>p = head-&gt;next;</w:t>
                            </w:r>
                          </w:p>
                          <w:p>
                            <w:pPr>
                              <w:rPr>
                                <w:rFonts w:hint="eastAsia"/>
                              </w:rPr>
                            </w:pPr>
                            <w:r>
                              <w:rPr>
                                <w:rFonts w:hint="eastAsia"/>
                              </w:rPr>
                              <w:tab/>
                            </w:r>
                            <w:r>
                              <w:rPr>
                                <w:rFonts w:hint="eastAsia"/>
                              </w:rPr>
                              <w:t>cout &lt;&lt; "单链表所有数据依次为：";</w:t>
                            </w:r>
                          </w:p>
                          <w:p>
                            <w:pPr>
                              <w:rPr>
                                <w:rFonts w:hint="eastAsia"/>
                              </w:rPr>
                            </w:pPr>
                            <w:r>
                              <w:rPr>
                                <w:rFonts w:hint="eastAsia"/>
                              </w:rPr>
                              <w:tab/>
                            </w:r>
                            <w:r>
                              <w:rPr>
                                <w:rFonts w:hint="eastAsia"/>
                              </w:rPr>
                              <w:t>while (p != NULL) {</w:t>
                            </w:r>
                          </w:p>
                          <w:p>
                            <w:pPr>
                              <w:rPr>
                                <w:rFonts w:hint="eastAsia"/>
                              </w:rPr>
                            </w:pPr>
                            <w:r>
                              <w:rPr>
                                <w:rFonts w:hint="eastAsia"/>
                              </w:rPr>
                              <w:tab/>
                            </w:r>
                            <w:r>
                              <w:rPr>
                                <w:rFonts w:hint="eastAsia"/>
                              </w:rPr>
                              <w:tab/>
                            </w:r>
                            <w:r>
                              <w:rPr>
                                <w:rFonts w:hint="eastAsia"/>
                              </w:rPr>
                              <w:t>cout &lt;&lt; p-&gt;data &lt;&lt; "\t";</w:t>
                            </w:r>
                          </w:p>
                          <w:p>
                            <w:pPr>
                              <w:rPr>
                                <w:rFonts w:hint="eastAsia"/>
                              </w:rPr>
                            </w:pPr>
                            <w:r>
                              <w:rPr>
                                <w:rFonts w:hint="eastAsia"/>
                              </w:rPr>
                              <w:tab/>
                            </w:r>
                            <w:r>
                              <w:rPr>
                                <w:rFonts w:hint="eastAsia"/>
                              </w:rPr>
                              <w:tab/>
                            </w:r>
                            <w:r>
                              <w:rPr>
                                <w:rFonts w:hint="eastAsia"/>
                              </w:rPr>
                              <w:t>p = p-&gt;next;</w:t>
                            </w:r>
                          </w:p>
                          <w:p>
                            <w:pPr>
                              <w:rPr>
                                <w:rFonts w:hint="eastAsia"/>
                              </w:rPr>
                            </w:pPr>
                            <w:r>
                              <w:rPr>
                                <w:rFonts w:hint="eastAsia"/>
                              </w:rPr>
                              <w:tab/>
                            </w:r>
                            <w:r>
                              <w:rPr>
                                <w:rFonts w:hint="eastAsia"/>
                              </w:rPr>
                              <w:t>}</w:t>
                            </w:r>
                          </w:p>
                          <w:p>
                            <w:pPr>
                              <w:rPr>
                                <w:rFonts w:hint="eastAsia"/>
                              </w:rPr>
                            </w:pPr>
                            <w:r>
                              <w:rPr>
                                <w:rFonts w:hint="eastAsia"/>
                              </w:rPr>
                              <w:tab/>
                            </w:r>
                            <w:r>
                              <w:rPr>
                                <w:rFonts w:hint="eastAsia"/>
                              </w:rPr>
                              <w:t>cout &lt;&lt; "\n";</w:t>
                            </w:r>
                          </w:p>
                          <w:p>
                            <w:pPr>
                              <w:rPr>
                                <w:rFonts w:hint="eastAsia"/>
                              </w:rPr>
                            </w:pPr>
                            <w:r>
                              <w:rPr>
                                <w:rFonts w:hint="eastAsia"/>
                              </w:rPr>
                              <w:t>}</w:t>
                            </w:r>
                          </w:p>
                          <w:p>
                            <w:pPr>
                              <w:rPr>
                                <w:rFonts w:hint="default" w:eastAsia="等线"/>
                                <w:u w:val="single"/>
                                <w:lang w:val="en-US" w:eastAsia="zh-CN"/>
                              </w:rPr>
                            </w:pPr>
                            <w:r>
                              <w:rPr>
                                <w:rFonts w:hint="eastAsia"/>
                                <w:u w:val="single"/>
                                <w:lang w:val="en-US" w:eastAsia="zh-CN"/>
                              </w:rPr>
                              <w:t xml:space="preserve">                                                                              </w:t>
                            </w:r>
                          </w:p>
                          <w:p>
                            <w:pPr>
                              <w:rPr>
                                <w:rFonts w:hint="eastAsia"/>
                              </w:rPr>
                            </w:pPr>
                            <w:r>
                              <w:rPr>
                                <w:rFonts w:hint="eastAsia"/>
                              </w:rPr>
                              <w:t>void InsertList(int location, int value) {</w:t>
                            </w:r>
                          </w:p>
                          <w:p>
                            <w:pPr>
                              <w:rPr>
                                <w:rFonts w:hint="eastAsia"/>
                              </w:rPr>
                            </w:pPr>
                            <w:r>
                              <w:rPr>
                                <w:rFonts w:hint="eastAsia"/>
                              </w:rPr>
                              <w:tab/>
                            </w:r>
                            <w:r>
                              <w:rPr>
                                <w:rFonts w:hint="eastAsia"/>
                              </w:rPr>
                              <w:t>p = head;</w:t>
                            </w:r>
                          </w:p>
                          <w:p>
                            <w:pPr>
                              <w:rPr>
                                <w:rFonts w:hint="eastAsia"/>
                              </w:rPr>
                            </w:pPr>
                            <w:r>
                              <w:rPr>
                                <w:rFonts w:hint="eastAsia"/>
                              </w:rPr>
                              <w:tab/>
                            </w:r>
                            <w:r>
                              <w:rPr>
                                <w:rFonts w:hint="eastAsia"/>
                              </w:rPr>
                              <w:t>int counter = 0;</w:t>
                            </w:r>
                          </w:p>
                          <w:p>
                            <w:pPr>
                              <w:rPr>
                                <w:rFonts w:hint="eastAsia"/>
                              </w:rPr>
                            </w:pPr>
                            <w:r>
                              <w:rPr>
                                <w:rFonts w:hint="eastAsia"/>
                              </w:rPr>
                              <w:tab/>
                            </w:r>
                            <w:r>
                              <w:rPr>
                                <w:rFonts w:hint="eastAsia"/>
                              </w:rPr>
                              <w:t>while (counter != location - 1) {</w:t>
                            </w:r>
                          </w:p>
                          <w:p>
                            <w:pPr>
                              <w:rPr>
                                <w:rFonts w:hint="eastAsia"/>
                              </w:rPr>
                            </w:pPr>
                            <w:r>
                              <w:rPr>
                                <w:rFonts w:hint="eastAsia"/>
                              </w:rPr>
                              <w:tab/>
                            </w:r>
                            <w:r>
                              <w:rPr>
                                <w:rFonts w:hint="eastAsia"/>
                              </w:rPr>
                              <w:tab/>
                            </w:r>
                            <w:r>
                              <w:rPr>
                                <w:rFonts w:hint="eastAsia"/>
                              </w:rPr>
                              <w:t>p = p-&gt;next;</w:t>
                            </w:r>
                          </w:p>
                          <w:p>
                            <w:pPr>
                              <w:rPr>
                                <w:rFonts w:hint="eastAsia"/>
                              </w:rPr>
                            </w:pPr>
                            <w:r>
                              <w:rPr>
                                <w:rFonts w:hint="eastAsia"/>
                              </w:rPr>
                              <w:tab/>
                            </w:r>
                            <w:r>
                              <w:rPr>
                                <w:rFonts w:hint="eastAsia"/>
                              </w:rPr>
                              <w:tab/>
                            </w:r>
                            <w:r>
                              <w:rPr>
                                <w:rFonts w:hint="eastAsia"/>
                              </w:rPr>
                              <w:t>counter++;</w:t>
                            </w:r>
                          </w:p>
                          <w:p>
                            <w:pPr>
                              <w:rPr>
                                <w:rFonts w:hint="eastAsia"/>
                              </w:rPr>
                            </w:pPr>
                            <w:r>
                              <w:rPr>
                                <w:rFonts w:hint="eastAsia"/>
                              </w:rPr>
                              <w:tab/>
                            </w:r>
                            <w:r>
                              <w:rPr>
                                <w:rFonts w:hint="eastAsia"/>
                              </w:rPr>
                              <w:t>}</w:t>
                            </w:r>
                          </w:p>
                          <w:p>
                            <w:pPr>
                              <w:rPr>
                                <w:rFonts w:hint="eastAsia"/>
                              </w:rPr>
                            </w:pPr>
                            <w:r>
                              <w:rPr>
                                <w:rFonts w:hint="eastAsia"/>
                              </w:rPr>
                              <w:tab/>
                            </w:r>
                            <w:r>
                              <w:rPr>
                                <w:rFonts w:hint="eastAsia"/>
                              </w:rPr>
                              <w:t>q = new Node;</w:t>
                            </w:r>
                          </w:p>
                          <w:p>
                            <w:pPr>
                              <w:rPr>
                                <w:rFonts w:hint="eastAsia"/>
                              </w:rPr>
                            </w:pPr>
                            <w:r>
                              <w:rPr>
                                <w:rFonts w:hint="eastAsia"/>
                              </w:rPr>
                              <w:tab/>
                            </w:r>
                            <w:r>
                              <w:rPr>
                                <w:rFonts w:hint="eastAsia"/>
                              </w:rPr>
                              <w:t>q-&gt;data = value;</w:t>
                            </w:r>
                          </w:p>
                          <w:p>
                            <w:pPr>
                              <w:rPr>
                                <w:rFonts w:hint="eastAsia"/>
                              </w:rPr>
                            </w:pPr>
                            <w:r>
                              <w:rPr>
                                <w:rFonts w:hint="eastAsia"/>
                              </w:rPr>
                              <w:tab/>
                            </w:r>
                            <w:r>
                              <w:rPr>
                                <w:rFonts w:hint="eastAsia"/>
                              </w:rPr>
                              <w:t>q-&gt;next = p-&gt;next;</w:t>
                            </w:r>
                          </w:p>
                          <w:p>
                            <w:pPr>
                              <w:rPr>
                                <w:rFonts w:hint="eastAsia"/>
                              </w:rPr>
                            </w:pPr>
                            <w:r>
                              <w:rPr>
                                <w:rFonts w:hint="eastAsia"/>
                              </w:rPr>
                              <w:tab/>
                            </w:r>
                            <w:r>
                              <w:rPr>
                                <w:rFonts w:hint="eastAsia"/>
                              </w:rPr>
                              <w:t>p-&gt;next = q;</w:t>
                            </w:r>
                          </w:p>
                          <w:p>
                            <w:pPr>
                              <w:rPr>
                                <w:rFonts w:hint="eastAsia"/>
                              </w:rPr>
                            </w:pPr>
                            <w:r>
                              <w:rPr>
                                <w:rFonts w:hint="eastAsia"/>
                              </w:rPr>
                              <w:tab/>
                            </w:r>
                            <w:r>
                              <w:rPr>
                                <w:rFonts w:hint="eastAsia"/>
                              </w:rPr>
                              <w:t>p = head-&gt;next;</w:t>
                            </w:r>
                          </w:p>
                          <w:p>
                            <w:pPr>
                              <w:ind w:left="210" w:hanging="210" w:hangingChars="100"/>
                              <w:rPr>
                                <w:rFonts w:hint="eastAsia"/>
                              </w:rPr>
                            </w:pPr>
                            <w:r>
                              <w:rPr>
                                <w:rFonts w:hint="eastAsia"/>
                              </w:rPr>
                              <w:tab/>
                            </w:r>
                            <w:r>
                              <w:rPr>
                                <w:rFonts w:hint="eastAsia"/>
                              </w:rPr>
                              <w:t>cout &lt;&lt; "在第" &lt;&lt; location &lt;&lt; "个位置插入" &lt;&lt; value &lt;&lt; "后，所有数据依次为</w:t>
                            </w:r>
                            <w:r>
                              <w:rPr>
                                <w:rFonts w:hint="eastAsia"/>
                                <w:lang w:eastAsia="zh-CN"/>
                              </w:rPr>
                              <w:t>：</w:t>
                            </w:r>
                            <w:r>
                              <w:rPr>
                                <w:rFonts w:hint="eastAsia"/>
                              </w:rPr>
                              <w:t>";</w:t>
                            </w:r>
                          </w:p>
                          <w:p>
                            <w:pPr>
                              <w:rPr>
                                <w:rFonts w:hint="eastAsia"/>
                              </w:rPr>
                            </w:pPr>
                            <w:r>
                              <w:rPr>
                                <w:rFonts w:hint="eastAsia"/>
                              </w:rPr>
                              <w:tab/>
                            </w:r>
                            <w:r>
                              <w:rPr>
                                <w:rFonts w:hint="eastAsia"/>
                              </w:rPr>
                              <w:t>while (p != NULL) {</w:t>
                            </w:r>
                          </w:p>
                          <w:p>
                            <w:pPr>
                              <w:rPr>
                                <w:rFonts w:hint="eastAsia"/>
                              </w:rPr>
                            </w:pPr>
                            <w:r>
                              <w:rPr>
                                <w:rFonts w:hint="eastAsia"/>
                              </w:rPr>
                              <w:tab/>
                            </w:r>
                            <w:r>
                              <w:rPr>
                                <w:rFonts w:hint="eastAsia"/>
                              </w:rPr>
                              <w:tab/>
                            </w:r>
                            <w:r>
                              <w:rPr>
                                <w:rFonts w:hint="eastAsia"/>
                              </w:rPr>
                              <w:t>cout &lt;&lt; p-&gt;data &lt;&lt; "\t";</w:t>
                            </w:r>
                          </w:p>
                          <w:p>
                            <w:pPr>
                              <w:rPr>
                                <w:rFonts w:hint="eastAsia"/>
                              </w:rPr>
                            </w:pPr>
                            <w:r>
                              <w:rPr>
                                <w:rFonts w:hint="eastAsia"/>
                              </w:rPr>
                              <w:tab/>
                            </w:r>
                            <w:r>
                              <w:rPr>
                                <w:rFonts w:hint="eastAsia"/>
                              </w:rPr>
                              <w:tab/>
                            </w:r>
                            <w:r>
                              <w:rPr>
                                <w:rFonts w:hint="eastAsia"/>
                              </w:rPr>
                              <w:t>p = p-&gt;next;</w:t>
                            </w:r>
                          </w:p>
                          <w:p>
                            <w:pPr>
                              <w:rPr>
                                <w:rFonts w:hint="eastAsia"/>
                              </w:rPr>
                            </w:pPr>
                            <w:r>
                              <w:rPr>
                                <w:rFonts w:hint="eastAsia"/>
                              </w:rPr>
                              <w:tab/>
                            </w:r>
                            <w:r>
                              <w:rPr>
                                <w:rFonts w:hint="eastAsia"/>
                              </w:rPr>
                              <w:t>}</w:t>
                            </w:r>
                          </w:p>
                          <w:p>
                            <w:pPr>
                              <w:rPr>
                                <w:rFonts w:hint="eastAsia"/>
                              </w:rPr>
                            </w:pPr>
                            <w:r>
                              <w:rPr>
                                <w:rFonts w:hint="eastAsia"/>
                              </w:rPr>
                              <w:tab/>
                            </w:r>
                            <w:r>
                              <w:rPr>
                                <w:rFonts w:hint="eastAsia"/>
                              </w:rPr>
                              <w:t>cout &lt;&lt; "\n";</w:t>
                            </w:r>
                          </w:p>
                          <w:p>
                            <w:pPr>
                              <w:rPr>
                                <w:rFonts w:hint="eastAsia"/>
                              </w:rPr>
                            </w:pPr>
                            <w:r>
                              <w:rPr>
                                <w:rFonts w:hint="eastAsia"/>
                              </w:rPr>
                              <w:t>}</w:t>
                            </w:r>
                          </w:p>
                          <w:p>
                            <w:pPr>
                              <w:rPr>
                                <w:rFonts w:hint="default" w:eastAsia="等线"/>
                                <w:u w:val="single"/>
                                <w:lang w:val="en-US" w:eastAsia="zh-CN"/>
                              </w:rPr>
                            </w:pPr>
                            <w:r>
                              <w:rPr>
                                <w:rFonts w:hint="eastAsia"/>
                                <w:u w:val="single"/>
                                <w:lang w:val="en-US" w:eastAsia="zh-CN"/>
                              </w:rPr>
                              <w:t xml:space="preserve">                                                                              </w:t>
                            </w:r>
                          </w:p>
                          <w:p>
                            <w:pPr>
                              <w:rPr>
                                <w:rFonts w:hint="eastAsia"/>
                              </w:rPr>
                            </w:pPr>
                            <w:r>
                              <w:rPr>
                                <w:rFonts w:hint="eastAsia"/>
                              </w:rPr>
                              <w:t>void DeleteList(int location) {</w:t>
                            </w:r>
                          </w:p>
                          <w:p>
                            <w:pPr>
                              <w:rPr>
                                <w:rFonts w:hint="eastAsia"/>
                              </w:rPr>
                            </w:pPr>
                            <w:r>
                              <w:rPr>
                                <w:rFonts w:hint="eastAsia"/>
                              </w:rPr>
                              <w:tab/>
                            </w:r>
                            <w:r>
                              <w:rPr>
                                <w:rFonts w:hint="eastAsia"/>
                              </w:rPr>
                              <w:t>p = head;</w:t>
                            </w:r>
                          </w:p>
                        </w:txbxContent>
                      </wps:txbx>
                      <wps:bodyPr vert="horz" wrap="square" lIns="91440" tIns="45720" rIns="91440" bIns="45720" anchor="ctr">
                        <a:noAutofit/>
                      </wps:bodyPr>
                    </wps:wsp>
                  </a:graphicData>
                </a:graphic>
              </wp:anchor>
            </w:drawing>
          </mc:Choice>
          <mc:Fallback>
            <w:pict>
              <v:rect id="矩形 12" o:spid="_x0000_s1026" o:spt="1" style="position:absolute;left:0pt;margin-left:0.9pt;margin-top:9.2pt;height:683.3pt;width:411.9pt;z-index:1024;v-text-anchor:middle;mso-width-relative:page;mso-height-relative:page;" fillcolor="#FFFFFF" filled="t" stroked="t" coordsize="21600,21600" o:gfxdata="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i6uldYAAAAJAQAADwAAAAAAAAABACAAAAAiAAAAZHJzL2Rvd25y&#10;ZXYueG1sUEsBAhQAFAAAAAgAh07iQCgxzsYAAgAA9gMAAA4AAAAAAAAAAQAgAAAAJQEAAGRycy9l&#10;Mm9Eb2MueG1sUEsFBgAAAAAGAAYAWQEAAJcFAAAAAA==&#10;">
                <v:fill on="t" focussize="0,0"/>
                <v:stroke weight="1pt" color="#000000" joinstyle="miter"/>
                <v:imagedata o:title=""/>
                <o:lock v:ext="edit" aspectratio="f"/>
                <v:textbox>
                  <w:txbxContent>
                    <w:p>
                      <w:pPr>
                        <w:rPr>
                          <w:rFonts w:hint="eastAsia"/>
                        </w:rPr>
                      </w:pPr>
                      <w:r>
                        <w:rPr>
                          <w:rFonts w:hint="eastAsia"/>
                        </w:rPr>
                        <w:tab/>
                      </w:r>
                      <w:r>
                        <w:rPr>
                          <w:rFonts w:hint="eastAsia"/>
                        </w:rPr>
                        <w:t>p-&gt;next = NULL;</w:t>
                      </w:r>
                    </w:p>
                    <w:p>
                      <w:pPr>
                        <w:rPr>
                          <w:rFonts w:hint="eastAsia"/>
                        </w:rPr>
                      </w:pPr>
                      <w:r>
                        <w:rPr>
                          <w:rFonts w:hint="eastAsia"/>
                        </w:rPr>
                        <w:tab/>
                      </w:r>
                      <w:r>
                        <w:rPr>
                          <w:rFonts w:hint="eastAsia"/>
                        </w:rPr>
                        <w:t xml:space="preserve">for (int i = 1; i &lt; </w:t>
                      </w:r>
                      <w:r>
                        <w:rPr>
                          <w:rFonts w:hint="eastAsia"/>
                          <w:lang w:val="en-US" w:eastAsia="zh-CN"/>
                        </w:rPr>
                        <w:t>n</w:t>
                      </w:r>
                      <w:r>
                        <w:rPr>
                          <w:rFonts w:hint="eastAsia"/>
                        </w:rPr>
                        <w:t>; i++) {</w:t>
                      </w:r>
                    </w:p>
                    <w:p>
                      <w:pPr>
                        <w:rPr>
                          <w:rFonts w:hint="eastAsia"/>
                        </w:rPr>
                      </w:pPr>
                      <w:r>
                        <w:rPr>
                          <w:rFonts w:hint="eastAsia"/>
                        </w:rPr>
                        <w:tab/>
                      </w:r>
                      <w:r>
                        <w:rPr>
                          <w:rFonts w:hint="eastAsia"/>
                        </w:rPr>
                        <w:tab/>
                      </w:r>
                      <w:r>
                        <w:rPr>
                          <w:rFonts w:hint="eastAsia"/>
                        </w:rPr>
                        <w:t>q = new Node;</w:t>
                      </w:r>
                    </w:p>
                    <w:p>
                      <w:pPr>
                        <w:rPr>
                          <w:rFonts w:hint="eastAsia"/>
                        </w:rPr>
                      </w:pPr>
                      <w:r>
                        <w:rPr>
                          <w:rFonts w:hint="eastAsia"/>
                        </w:rPr>
                        <w:tab/>
                      </w:r>
                      <w:r>
                        <w:rPr>
                          <w:rFonts w:hint="eastAsia"/>
                        </w:rPr>
                        <w:tab/>
                      </w:r>
                      <w:r>
                        <w:rPr>
                          <w:rFonts w:hint="eastAsia"/>
                        </w:rPr>
                        <w:t>q-&gt;data = a[i];</w:t>
                      </w:r>
                    </w:p>
                    <w:p>
                      <w:pPr>
                        <w:rPr>
                          <w:rFonts w:hint="eastAsia"/>
                        </w:rPr>
                      </w:pPr>
                      <w:r>
                        <w:rPr>
                          <w:rFonts w:hint="eastAsia"/>
                        </w:rPr>
                        <w:tab/>
                      </w:r>
                      <w:r>
                        <w:rPr>
                          <w:rFonts w:hint="eastAsia"/>
                        </w:rPr>
                        <w:tab/>
                      </w:r>
                      <w:r>
                        <w:rPr>
                          <w:rFonts w:hint="eastAsia"/>
                        </w:rPr>
                        <w:t>q-&gt;next = NULL;</w:t>
                      </w:r>
                    </w:p>
                    <w:p>
                      <w:pPr>
                        <w:rPr>
                          <w:rFonts w:hint="eastAsia"/>
                        </w:rPr>
                      </w:pPr>
                      <w:r>
                        <w:rPr>
                          <w:rFonts w:hint="eastAsia"/>
                        </w:rPr>
                        <w:tab/>
                      </w:r>
                      <w:r>
                        <w:rPr>
                          <w:rFonts w:hint="eastAsia"/>
                        </w:rPr>
                        <w:tab/>
                      </w:r>
                      <w:r>
                        <w:rPr>
                          <w:rFonts w:hint="eastAsia"/>
                        </w:rPr>
                        <w:t>p-&gt;next = q;</w:t>
                      </w:r>
                    </w:p>
                    <w:p>
                      <w:pPr>
                        <w:rPr>
                          <w:rFonts w:hint="eastAsia"/>
                        </w:rPr>
                      </w:pPr>
                      <w:r>
                        <w:rPr>
                          <w:rFonts w:hint="eastAsia"/>
                        </w:rPr>
                        <w:tab/>
                      </w:r>
                      <w:r>
                        <w:rPr>
                          <w:rFonts w:hint="eastAsia"/>
                        </w:rPr>
                        <w:tab/>
                      </w:r>
                      <w:r>
                        <w:rPr>
                          <w:rFonts w:hint="eastAsia"/>
                        </w:rPr>
                        <w:t>p = q;</w:t>
                      </w:r>
                    </w:p>
                    <w:p>
                      <w:pPr>
                        <w:rPr>
                          <w:rFonts w:hint="eastAsia"/>
                        </w:rPr>
                      </w:pPr>
                      <w:r>
                        <w:rPr>
                          <w:rFonts w:hint="eastAsia"/>
                        </w:rPr>
                        <w:tab/>
                      </w:r>
                      <w:r>
                        <w:rPr>
                          <w:rFonts w:hint="eastAsia"/>
                        </w:rPr>
                        <w:t>}</w:t>
                      </w:r>
                    </w:p>
                    <w:p>
                      <w:pPr>
                        <w:rPr>
                          <w:rFonts w:hint="eastAsia"/>
                        </w:rPr>
                      </w:pPr>
                      <w:r>
                        <w:rPr>
                          <w:rFonts w:hint="eastAsia"/>
                        </w:rPr>
                        <w:t>}</w:t>
                      </w:r>
                    </w:p>
                    <w:p>
                      <w:pPr>
                        <w:rPr>
                          <w:rFonts w:hint="default" w:eastAsia="等线"/>
                          <w:u w:val="single"/>
                          <w:lang w:val="en-US" w:eastAsia="zh-CN"/>
                        </w:rPr>
                      </w:pPr>
                      <w:r>
                        <w:rPr>
                          <w:rFonts w:hint="eastAsia"/>
                          <w:u w:val="single"/>
                          <w:lang w:val="en-US" w:eastAsia="zh-CN"/>
                        </w:rPr>
                        <w:t xml:space="preserve">                                                                             </w:t>
                      </w:r>
                    </w:p>
                    <w:p>
                      <w:pPr>
                        <w:rPr>
                          <w:rFonts w:hint="eastAsia"/>
                        </w:rPr>
                      </w:pPr>
                      <w:r>
                        <w:rPr>
                          <w:rFonts w:hint="eastAsia"/>
                        </w:rPr>
                        <w:t>void PrintList() {</w:t>
                      </w:r>
                    </w:p>
                    <w:p>
                      <w:pPr>
                        <w:rPr>
                          <w:rFonts w:hint="eastAsia"/>
                        </w:rPr>
                      </w:pPr>
                      <w:r>
                        <w:rPr>
                          <w:rFonts w:hint="eastAsia"/>
                        </w:rPr>
                        <w:tab/>
                      </w:r>
                      <w:r>
                        <w:rPr>
                          <w:rFonts w:hint="eastAsia"/>
                        </w:rPr>
                        <w:t>p = head-&gt;next;</w:t>
                      </w:r>
                    </w:p>
                    <w:p>
                      <w:pPr>
                        <w:rPr>
                          <w:rFonts w:hint="eastAsia"/>
                        </w:rPr>
                      </w:pPr>
                      <w:r>
                        <w:rPr>
                          <w:rFonts w:hint="eastAsia"/>
                        </w:rPr>
                        <w:tab/>
                      </w:r>
                      <w:r>
                        <w:rPr>
                          <w:rFonts w:hint="eastAsia"/>
                        </w:rPr>
                        <w:t>cout &lt;&lt; "单链表所有数据依次为：";</w:t>
                      </w:r>
                    </w:p>
                    <w:p>
                      <w:pPr>
                        <w:rPr>
                          <w:rFonts w:hint="eastAsia"/>
                        </w:rPr>
                      </w:pPr>
                      <w:r>
                        <w:rPr>
                          <w:rFonts w:hint="eastAsia"/>
                        </w:rPr>
                        <w:tab/>
                      </w:r>
                      <w:r>
                        <w:rPr>
                          <w:rFonts w:hint="eastAsia"/>
                        </w:rPr>
                        <w:t>while (p != NULL) {</w:t>
                      </w:r>
                    </w:p>
                    <w:p>
                      <w:pPr>
                        <w:rPr>
                          <w:rFonts w:hint="eastAsia"/>
                        </w:rPr>
                      </w:pPr>
                      <w:r>
                        <w:rPr>
                          <w:rFonts w:hint="eastAsia"/>
                        </w:rPr>
                        <w:tab/>
                      </w:r>
                      <w:r>
                        <w:rPr>
                          <w:rFonts w:hint="eastAsia"/>
                        </w:rPr>
                        <w:tab/>
                      </w:r>
                      <w:r>
                        <w:rPr>
                          <w:rFonts w:hint="eastAsia"/>
                        </w:rPr>
                        <w:t>cout &lt;&lt; p-&gt;data &lt;&lt; "\t";</w:t>
                      </w:r>
                    </w:p>
                    <w:p>
                      <w:pPr>
                        <w:rPr>
                          <w:rFonts w:hint="eastAsia"/>
                        </w:rPr>
                      </w:pPr>
                      <w:r>
                        <w:rPr>
                          <w:rFonts w:hint="eastAsia"/>
                        </w:rPr>
                        <w:tab/>
                      </w:r>
                      <w:r>
                        <w:rPr>
                          <w:rFonts w:hint="eastAsia"/>
                        </w:rPr>
                        <w:tab/>
                      </w:r>
                      <w:r>
                        <w:rPr>
                          <w:rFonts w:hint="eastAsia"/>
                        </w:rPr>
                        <w:t>p = p-&gt;next;</w:t>
                      </w:r>
                    </w:p>
                    <w:p>
                      <w:pPr>
                        <w:rPr>
                          <w:rFonts w:hint="eastAsia"/>
                        </w:rPr>
                      </w:pPr>
                      <w:r>
                        <w:rPr>
                          <w:rFonts w:hint="eastAsia"/>
                        </w:rPr>
                        <w:tab/>
                      </w:r>
                      <w:r>
                        <w:rPr>
                          <w:rFonts w:hint="eastAsia"/>
                        </w:rPr>
                        <w:t>}</w:t>
                      </w:r>
                    </w:p>
                    <w:p>
                      <w:pPr>
                        <w:rPr>
                          <w:rFonts w:hint="eastAsia"/>
                        </w:rPr>
                      </w:pPr>
                      <w:r>
                        <w:rPr>
                          <w:rFonts w:hint="eastAsia"/>
                        </w:rPr>
                        <w:tab/>
                      </w:r>
                      <w:r>
                        <w:rPr>
                          <w:rFonts w:hint="eastAsia"/>
                        </w:rPr>
                        <w:t>cout &lt;&lt; "\n";</w:t>
                      </w:r>
                    </w:p>
                    <w:p>
                      <w:pPr>
                        <w:rPr>
                          <w:rFonts w:hint="eastAsia"/>
                        </w:rPr>
                      </w:pPr>
                      <w:r>
                        <w:rPr>
                          <w:rFonts w:hint="eastAsia"/>
                        </w:rPr>
                        <w:t>}</w:t>
                      </w:r>
                    </w:p>
                    <w:p>
                      <w:pPr>
                        <w:rPr>
                          <w:rFonts w:hint="default" w:eastAsia="等线"/>
                          <w:u w:val="single"/>
                          <w:lang w:val="en-US" w:eastAsia="zh-CN"/>
                        </w:rPr>
                      </w:pPr>
                      <w:r>
                        <w:rPr>
                          <w:rFonts w:hint="eastAsia"/>
                          <w:u w:val="single"/>
                          <w:lang w:val="en-US" w:eastAsia="zh-CN"/>
                        </w:rPr>
                        <w:t xml:space="preserve">                                                                              </w:t>
                      </w:r>
                    </w:p>
                    <w:p>
                      <w:pPr>
                        <w:rPr>
                          <w:rFonts w:hint="eastAsia"/>
                        </w:rPr>
                      </w:pPr>
                      <w:r>
                        <w:rPr>
                          <w:rFonts w:hint="eastAsia"/>
                        </w:rPr>
                        <w:t>void InsertList(int location, int value) {</w:t>
                      </w:r>
                    </w:p>
                    <w:p>
                      <w:pPr>
                        <w:rPr>
                          <w:rFonts w:hint="eastAsia"/>
                        </w:rPr>
                      </w:pPr>
                      <w:r>
                        <w:rPr>
                          <w:rFonts w:hint="eastAsia"/>
                        </w:rPr>
                        <w:tab/>
                      </w:r>
                      <w:r>
                        <w:rPr>
                          <w:rFonts w:hint="eastAsia"/>
                        </w:rPr>
                        <w:t>p = head;</w:t>
                      </w:r>
                    </w:p>
                    <w:p>
                      <w:pPr>
                        <w:rPr>
                          <w:rFonts w:hint="eastAsia"/>
                        </w:rPr>
                      </w:pPr>
                      <w:r>
                        <w:rPr>
                          <w:rFonts w:hint="eastAsia"/>
                        </w:rPr>
                        <w:tab/>
                      </w:r>
                      <w:r>
                        <w:rPr>
                          <w:rFonts w:hint="eastAsia"/>
                        </w:rPr>
                        <w:t>int counter = 0;</w:t>
                      </w:r>
                    </w:p>
                    <w:p>
                      <w:pPr>
                        <w:rPr>
                          <w:rFonts w:hint="eastAsia"/>
                        </w:rPr>
                      </w:pPr>
                      <w:r>
                        <w:rPr>
                          <w:rFonts w:hint="eastAsia"/>
                        </w:rPr>
                        <w:tab/>
                      </w:r>
                      <w:r>
                        <w:rPr>
                          <w:rFonts w:hint="eastAsia"/>
                        </w:rPr>
                        <w:t>while (counter != location - 1) {</w:t>
                      </w:r>
                    </w:p>
                    <w:p>
                      <w:pPr>
                        <w:rPr>
                          <w:rFonts w:hint="eastAsia"/>
                        </w:rPr>
                      </w:pPr>
                      <w:r>
                        <w:rPr>
                          <w:rFonts w:hint="eastAsia"/>
                        </w:rPr>
                        <w:tab/>
                      </w:r>
                      <w:r>
                        <w:rPr>
                          <w:rFonts w:hint="eastAsia"/>
                        </w:rPr>
                        <w:tab/>
                      </w:r>
                      <w:r>
                        <w:rPr>
                          <w:rFonts w:hint="eastAsia"/>
                        </w:rPr>
                        <w:t>p = p-&gt;next;</w:t>
                      </w:r>
                    </w:p>
                    <w:p>
                      <w:pPr>
                        <w:rPr>
                          <w:rFonts w:hint="eastAsia"/>
                        </w:rPr>
                      </w:pPr>
                      <w:r>
                        <w:rPr>
                          <w:rFonts w:hint="eastAsia"/>
                        </w:rPr>
                        <w:tab/>
                      </w:r>
                      <w:r>
                        <w:rPr>
                          <w:rFonts w:hint="eastAsia"/>
                        </w:rPr>
                        <w:tab/>
                      </w:r>
                      <w:r>
                        <w:rPr>
                          <w:rFonts w:hint="eastAsia"/>
                        </w:rPr>
                        <w:t>counter++;</w:t>
                      </w:r>
                    </w:p>
                    <w:p>
                      <w:pPr>
                        <w:rPr>
                          <w:rFonts w:hint="eastAsia"/>
                        </w:rPr>
                      </w:pPr>
                      <w:r>
                        <w:rPr>
                          <w:rFonts w:hint="eastAsia"/>
                        </w:rPr>
                        <w:tab/>
                      </w:r>
                      <w:r>
                        <w:rPr>
                          <w:rFonts w:hint="eastAsia"/>
                        </w:rPr>
                        <w:t>}</w:t>
                      </w:r>
                    </w:p>
                    <w:p>
                      <w:pPr>
                        <w:rPr>
                          <w:rFonts w:hint="eastAsia"/>
                        </w:rPr>
                      </w:pPr>
                      <w:r>
                        <w:rPr>
                          <w:rFonts w:hint="eastAsia"/>
                        </w:rPr>
                        <w:tab/>
                      </w:r>
                      <w:r>
                        <w:rPr>
                          <w:rFonts w:hint="eastAsia"/>
                        </w:rPr>
                        <w:t>q = new Node;</w:t>
                      </w:r>
                    </w:p>
                    <w:p>
                      <w:pPr>
                        <w:rPr>
                          <w:rFonts w:hint="eastAsia"/>
                        </w:rPr>
                      </w:pPr>
                      <w:r>
                        <w:rPr>
                          <w:rFonts w:hint="eastAsia"/>
                        </w:rPr>
                        <w:tab/>
                      </w:r>
                      <w:r>
                        <w:rPr>
                          <w:rFonts w:hint="eastAsia"/>
                        </w:rPr>
                        <w:t>q-&gt;data = value;</w:t>
                      </w:r>
                    </w:p>
                    <w:p>
                      <w:pPr>
                        <w:rPr>
                          <w:rFonts w:hint="eastAsia"/>
                        </w:rPr>
                      </w:pPr>
                      <w:r>
                        <w:rPr>
                          <w:rFonts w:hint="eastAsia"/>
                        </w:rPr>
                        <w:tab/>
                      </w:r>
                      <w:r>
                        <w:rPr>
                          <w:rFonts w:hint="eastAsia"/>
                        </w:rPr>
                        <w:t>q-&gt;next = p-&gt;next;</w:t>
                      </w:r>
                    </w:p>
                    <w:p>
                      <w:pPr>
                        <w:rPr>
                          <w:rFonts w:hint="eastAsia"/>
                        </w:rPr>
                      </w:pPr>
                      <w:r>
                        <w:rPr>
                          <w:rFonts w:hint="eastAsia"/>
                        </w:rPr>
                        <w:tab/>
                      </w:r>
                      <w:r>
                        <w:rPr>
                          <w:rFonts w:hint="eastAsia"/>
                        </w:rPr>
                        <w:t>p-&gt;next = q;</w:t>
                      </w:r>
                    </w:p>
                    <w:p>
                      <w:pPr>
                        <w:rPr>
                          <w:rFonts w:hint="eastAsia"/>
                        </w:rPr>
                      </w:pPr>
                      <w:r>
                        <w:rPr>
                          <w:rFonts w:hint="eastAsia"/>
                        </w:rPr>
                        <w:tab/>
                      </w:r>
                      <w:r>
                        <w:rPr>
                          <w:rFonts w:hint="eastAsia"/>
                        </w:rPr>
                        <w:t>p = head-&gt;next;</w:t>
                      </w:r>
                    </w:p>
                    <w:p>
                      <w:pPr>
                        <w:ind w:left="210" w:hanging="210" w:hangingChars="100"/>
                        <w:rPr>
                          <w:rFonts w:hint="eastAsia"/>
                        </w:rPr>
                      </w:pPr>
                      <w:r>
                        <w:rPr>
                          <w:rFonts w:hint="eastAsia"/>
                        </w:rPr>
                        <w:tab/>
                      </w:r>
                      <w:r>
                        <w:rPr>
                          <w:rFonts w:hint="eastAsia"/>
                        </w:rPr>
                        <w:t>cout &lt;&lt; "在第" &lt;&lt; location &lt;&lt; "个位置插入" &lt;&lt; value &lt;&lt; "后，所有数据依次为</w:t>
                      </w:r>
                      <w:r>
                        <w:rPr>
                          <w:rFonts w:hint="eastAsia"/>
                          <w:lang w:eastAsia="zh-CN"/>
                        </w:rPr>
                        <w:t>：</w:t>
                      </w:r>
                      <w:r>
                        <w:rPr>
                          <w:rFonts w:hint="eastAsia"/>
                        </w:rPr>
                        <w:t>";</w:t>
                      </w:r>
                    </w:p>
                    <w:p>
                      <w:pPr>
                        <w:rPr>
                          <w:rFonts w:hint="eastAsia"/>
                        </w:rPr>
                      </w:pPr>
                      <w:r>
                        <w:rPr>
                          <w:rFonts w:hint="eastAsia"/>
                        </w:rPr>
                        <w:tab/>
                      </w:r>
                      <w:r>
                        <w:rPr>
                          <w:rFonts w:hint="eastAsia"/>
                        </w:rPr>
                        <w:t>while (p != NULL) {</w:t>
                      </w:r>
                    </w:p>
                    <w:p>
                      <w:pPr>
                        <w:rPr>
                          <w:rFonts w:hint="eastAsia"/>
                        </w:rPr>
                      </w:pPr>
                      <w:r>
                        <w:rPr>
                          <w:rFonts w:hint="eastAsia"/>
                        </w:rPr>
                        <w:tab/>
                      </w:r>
                      <w:r>
                        <w:rPr>
                          <w:rFonts w:hint="eastAsia"/>
                        </w:rPr>
                        <w:tab/>
                      </w:r>
                      <w:r>
                        <w:rPr>
                          <w:rFonts w:hint="eastAsia"/>
                        </w:rPr>
                        <w:t>cout &lt;&lt; p-&gt;data &lt;&lt; "\t";</w:t>
                      </w:r>
                    </w:p>
                    <w:p>
                      <w:pPr>
                        <w:rPr>
                          <w:rFonts w:hint="eastAsia"/>
                        </w:rPr>
                      </w:pPr>
                      <w:r>
                        <w:rPr>
                          <w:rFonts w:hint="eastAsia"/>
                        </w:rPr>
                        <w:tab/>
                      </w:r>
                      <w:r>
                        <w:rPr>
                          <w:rFonts w:hint="eastAsia"/>
                        </w:rPr>
                        <w:tab/>
                      </w:r>
                      <w:r>
                        <w:rPr>
                          <w:rFonts w:hint="eastAsia"/>
                        </w:rPr>
                        <w:t>p = p-&gt;next;</w:t>
                      </w:r>
                    </w:p>
                    <w:p>
                      <w:pPr>
                        <w:rPr>
                          <w:rFonts w:hint="eastAsia"/>
                        </w:rPr>
                      </w:pPr>
                      <w:r>
                        <w:rPr>
                          <w:rFonts w:hint="eastAsia"/>
                        </w:rPr>
                        <w:tab/>
                      </w:r>
                      <w:r>
                        <w:rPr>
                          <w:rFonts w:hint="eastAsia"/>
                        </w:rPr>
                        <w:t>}</w:t>
                      </w:r>
                    </w:p>
                    <w:p>
                      <w:pPr>
                        <w:rPr>
                          <w:rFonts w:hint="eastAsia"/>
                        </w:rPr>
                      </w:pPr>
                      <w:r>
                        <w:rPr>
                          <w:rFonts w:hint="eastAsia"/>
                        </w:rPr>
                        <w:tab/>
                      </w:r>
                      <w:r>
                        <w:rPr>
                          <w:rFonts w:hint="eastAsia"/>
                        </w:rPr>
                        <w:t>cout &lt;&lt; "\n";</w:t>
                      </w:r>
                    </w:p>
                    <w:p>
                      <w:pPr>
                        <w:rPr>
                          <w:rFonts w:hint="eastAsia"/>
                        </w:rPr>
                      </w:pPr>
                      <w:r>
                        <w:rPr>
                          <w:rFonts w:hint="eastAsia"/>
                        </w:rPr>
                        <w:t>}</w:t>
                      </w:r>
                    </w:p>
                    <w:p>
                      <w:pPr>
                        <w:rPr>
                          <w:rFonts w:hint="default" w:eastAsia="等线"/>
                          <w:u w:val="single"/>
                          <w:lang w:val="en-US" w:eastAsia="zh-CN"/>
                        </w:rPr>
                      </w:pPr>
                      <w:r>
                        <w:rPr>
                          <w:rFonts w:hint="eastAsia"/>
                          <w:u w:val="single"/>
                          <w:lang w:val="en-US" w:eastAsia="zh-CN"/>
                        </w:rPr>
                        <w:t xml:space="preserve">                                                                              </w:t>
                      </w:r>
                    </w:p>
                    <w:p>
                      <w:pPr>
                        <w:rPr>
                          <w:rFonts w:hint="eastAsia"/>
                        </w:rPr>
                      </w:pPr>
                      <w:r>
                        <w:rPr>
                          <w:rFonts w:hint="eastAsia"/>
                        </w:rPr>
                        <w:t>void DeleteList(int location) {</w:t>
                      </w:r>
                    </w:p>
                    <w:p>
                      <w:pPr>
                        <w:rPr>
                          <w:rFonts w:hint="eastAsia"/>
                        </w:rPr>
                      </w:pPr>
                      <w:r>
                        <w:rPr>
                          <w:rFonts w:hint="eastAsia"/>
                        </w:rPr>
                        <w:tab/>
                      </w:r>
                      <w:r>
                        <w:rPr>
                          <w:rFonts w:hint="eastAsia"/>
                        </w:rPr>
                        <w:t>p = head;</w:t>
                      </w:r>
                    </w:p>
                  </w:txbxContent>
                </v:textbox>
              </v:rect>
            </w:pict>
          </mc:Fallback>
        </mc:AlternateContent>
      </w: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r>
        <w:rPr>
          <w:sz w:val="24"/>
        </w:rPr>
        <mc:AlternateContent>
          <mc:Choice Requires="wps">
            <w:drawing>
              <wp:anchor distT="0" distB="0" distL="0" distR="0" simplePos="0" relativeHeight="1024" behindDoc="0" locked="0" layoutInCell="1" allowOverlap="1">
                <wp:simplePos x="0" y="0"/>
                <wp:positionH relativeFrom="column">
                  <wp:posOffset>10795</wp:posOffset>
                </wp:positionH>
                <wp:positionV relativeFrom="paragraph">
                  <wp:posOffset>100330</wp:posOffset>
                </wp:positionV>
                <wp:extent cx="5242560" cy="6117590"/>
                <wp:effectExtent l="6350" t="6350" r="8890" b="17780"/>
                <wp:wrapNone/>
                <wp:docPr id="1028" name="矩形 14"/>
                <wp:cNvGraphicFramePr/>
                <a:graphic xmlns:a="http://schemas.openxmlformats.org/drawingml/2006/main">
                  <a:graphicData uri="http://schemas.microsoft.com/office/word/2010/wordprocessingShape">
                    <wps:wsp>
                      <wps:cNvSpPr/>
                      <wps:spPr>
                        <a:xfrm>
                          <a:off x="0" y="0"/>
                          <a:ext cx="5242560" cy="6117590"/>
                        </a:xfrm>
                        <a:prstGeom prst="rect">
                          <a:avLst/>
                        </a:prstGeom>
                        <a:solidFill>
                          <a:srgbClr val="FFFFFF"/>
                        </a:solidFill>
                        <a:ln w="12700" cap="flat" cmpd="sng">
                          <a:solidFill>
                            <a:srgbClr val="000000"/>
                          </a:solidFill>
                          <a:prstDash val="solid"/>
                          <a:miter/>
                        </a:ln>
                      </wps:spPr>
                      <wps:txbx>
                        <w:txbxContent>
                          <w:p>
                            <w:pPr>
                              <w:jc w:val="left"/>
                              <w:rPr>
                                <w:rFonts w:hint="eastAsia"/>
                                <w:u w:val="none"/>
                              </w:rPr>
                            </w:pPr>
                            <w:r>
                              <w:rPr>
                                <w:rFonts w:hint="eastAsia"/>
                                <w:u w:val="none"/>
                              </w:rPr>
                              <w:t>int counter = 0;</w:t>
                            </w:r>
                          </w:p>
                          <w:p>
                            <w:pPr>
                              <w:jc w:val="left"/>
                              <w:rPr>
                                <w:rFonts w:hint="eastAsia"/>
                                <w:u w:val="none"/>
                              </w:rPr>
                            </w:pPr>
                            <w:r>
                              <w:rPr>
                                <w:rFonts w:hint="eastAsia"/>
                                <w:u w:val="none"/>
                              </w:rPr>
                              <w:tab/>
                            </w:r>
                            <w:r>
                              <w:rPr>
                                <w:rFonts w:hint="eastAsia"/>
                                <w:u w:val="none"/>
                              </w:rPr>
                              <w:t>while ((counter != location - 1) &amp;&amp; p != NULL) {</w:t>
                            </w:r>
                          </w:p>
                          <w:p>
                            <w:pPr>
                              <w:jc w:val="left"/>
                              <w:rPr>
                                <w:rFonts w:hint="eastAsia"/>
                                <w:u w:val="none"/>
                              </w:rPr>
                            </w:pPr>
                            <w:r>
                              <w:rPr>
                                <w:rFonts w:hint="eastAsia"/>
                                <w:u w:val="none"/>
                              </w:rPr>
                              <w:tab/>
                            </w:r>
                            <w:r>
                              <w:rPr>
                                <w:rFonts w:hint="eastAsia"/>
                                <w:u w:val="none"/>
                              </w:rPr>
                              <w:tab/>
                            </w:r>
                            <w:r>
                              <w:rPr>
                                <w:rFonts w:hint="eastAsia"/>
                                <w:u w:val="none"/>
                              </w:rPr>
                              <w:t>p = p-&gt;next;</w:t>
                            </w:r>
                          </w:p>
                          <w:p>
                            <w:pPr>
                              <w:jc w:val="left"/>
                              <w:rPr>
                                <w:rFonts w:hint="eastAsia"/>
                                <w:u w:val="none"/>
                              </w:rPr>
                            </w:pPr>
                            <w:r>
                              <w:rPr>
                                <w:rFonts w:hint="eastAsia"/>
                                <w:u w:val="none"/>
                              </w:rPr>
                              <w:tab/>
                            </w:r>
                            <w:r>
                              <w:rPr>
                                <w:rFonts w:hint="eastAsia"/>
                                <w:u w:val="none"/>
                              </w:rPr>
                              <w:tab/>
                            </w:r>
                            <w:r>
                              <w:rPr>
                                <w:rFonts w:hint="eastAsia"/>
                                <w:u w:val="none"/>
                              </w:rPr>
                              <w:t>counter++;</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p-&gt;next = p-&gt;next-&gt;next;</w:t>
                            </w:r>
                          </w:p>
                          <w:p>
                            <w:pPr>
                              <w:jc w:val="left"/>
                              <w:rPr>
                                <w:rFonts w:hint="eastAsia"/>
                                <w:u w:val="none"/>
                              </w:rPr>
                            </w:pPr>
                            <w:r>
                              <w:rPr>
                                <w:rFonts w:hint="eastAsia"/>
                                <w:u w:val="none"/>
                              </w:rPr>
                              <w:tab/>
                            </w:r>
                            <w:r>
                              <w:rPr>
                                <w:rFonts w:hint="eastAsia"/>
                                <w:u w:val="none"/>
                              </w:rPr>
                              <w:t>p = head-&gt;next;</w:t>
                            </w:r>
                          </w:p>
                          <w:p>
                            <w:pPr>
                              <w:jc w:val="left"/>
                              <w:rPr>
                                <w:rFonts w:hint="eastAsia"/>
                                <w:u w:val="none"/>
                              </w:rPr>
                            </w:pPr>
                            <w:r>
                              <w:rPr>
                                <w:rFonts w:hint="eastAsia"/>
                                <w:u w:val="none"/>
                              </w:rPr>
                              <w:tab/>
                            </w:r>
                            <w:r>
                              <w:rPr>
                                <w:rFonts w:hint="eastAsia"/>
                                <w:u w:val="none"/>
                              </w:rPr>
                              <w:t>cout &lt;&lt; "删除第" &lt;&lt; location &lt;&lt; "个位置的节点后，单链表数据为：";</w:t>
                            </w:r>
                          </w:p>
                          <w:p>
                            <w:pPr>
                              <w:jc w:val="left"/>
                              <w:rPr>
                                <w:rFonts w:hint="eastAsia"/>
                                <w:u w:val="none"/>
                              </w:rPr>
                            </w:pPr>
                            <w:r>
                              <w:rPr>
                                <w:rFonts w:hint="eastAsia"/>
                                <w:u w:val="none"/>
                              </w:rPr>
                              <w:tab/>
                            </w:r>
                            <w:r>
                              <w:rPr>
                                <w:rFonts w:hint="eastAsia"/>
                                <w:u w:val="none"/>
                              </w:rPr>
                              <w:t>while (p != NULL) {</w:t>
                            </w:r>
                          </w:p>
                          <w:p>
                            <w:pPr>
                              <w:jc w:val="left"/>
                              <w:rPr>
                                <w:rFonts w:hint="eastAsia"/>
                                <w:u w:val="none"/>
                              </w:rPr>
                            </w:pPr>
                            <w:r>
                              <w:rPr>
                                <w:rFonts w:hint="eastAsia"/>
                                <w:u w:val="none"/>
                              </w:rPr>
                              <w:tab/>
                            </w:r>
                            <w:r>
                              <w:rPr>
                                <w:rFonts w:hint="eastAsia"/>
                                <w:u w:val="none"/>
                              </w:rPr>
                              <w:tab/>
                            </w:r>
                            <w:r>
                              <w:rPr>
                                <w:rFonts w:hint="eastAsia"/>
                                <w:u w:val="none"/>
                              </w:rPr>
                              <w:t>cout &lt;&lt; p-&gt;data &lt;&lt; "\t";</w:t>
                            </w:r>
                          </w:p>
                          <w:p>
                            <w:pPr>
                              <w:jc w:val="left"/>
                              <w:rPr>
                                <w:rFonts w:hint="eastAsia"/>
                                <w:u w:val="none"/>
                              </w:rPr>
                            </w:pPr>
                            <w:r>
                              <w:rPr>
                                <w:rFonts w:hint="eastAsia"/>
                                <w:u w:val="none"/>
                              </w:rPr>
                              <w:tab/>
                            </w:r>
                            <w:r>
                              <w:rPr>
                                <w:rFonts w:hint="eastAsia"/>
                                <w:u w:val="none"/>
                              </w:rPr>
                              <w:tab/>
                            </w:r>
                            <w:r>
                              <w:rPr>
                                <w:rFonts w:hint="eastAsia"/>
                                <w:u w:val="none"/>
                              </w:rPr>
                              <w:t>p = p-&gt;next;</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w:t>
                            </w:r>
                          </w:p>
                          <w:p>
                            <w:pPr>
                              <w:jc w:val="left"/>
                              <w:rPr>
                                <w:rFonts w:hint="default" w:eastAsia="等线"/>
                                <w:u w:val="single"/>
                                <w:lang w:val="en-US" w:eastAsia="zh-CN"/>
                              </w:rPr>
                            </w:pPr>
                            <w:r>
                              <w:rPr>
                                <w:rFonts w:hint="eastAsia"/>
                                <w:u w:val="single"/>
                                <w:lang w:val="en-US" w:eastAsia="zh-CN"/>
                              </w:rPr>
                              <w:t xml:space="preserve">                                                                               </w:t>
                            </w:r>
                          </w:p>
                          <w:p>
                            <w:pPr>
                              <w:jc w:val="left"/>
                              <w:rPr>
                                <w:rFonts w:hint="eastAsia"/>
                                <w:u w:val="none"/>
                              </w:rPr>
                            </w:pPr>
                            <w:r>
                              <w:rPr>
                                <w:rFonts w:hint="eastAsia"/>
                                <w:u w:val="none"/>
                              </w:rPr>
                              <w:t>int main() {</w:t>
                            </w:r>
                          </w:p>
                          <w:p>
                            <w:pPr>
                              <w:jc w:val="left"/>
                              <w:rPr>
                                <w:rFonts w:hint="eastAsia"/>
                                <w:u w:val="none"/>
                              </w:rPr>
                            </w:pPr>
                            <w:r>
                              <w:rPr>
                                <w:rFonts w:hint="eastAsia"/>
                                <w:u w:val="none"/>
                              </w:rPr>
                              <w:tab/>
                            </w:r>
                            <w:r>
                              <w:rPr>
                                <w:rFonts w:hint="eastAsia"/>
                                <w:u w:val="none"/>
                              </w:rPr>
                              <w:t>int n,location;</w:t>
                            </w:r>
                          </w:p>
                          <w:p>
                            <w:pPr>
                              <w:jc w:val="left"/>
                              <w:rPr>
                                <w:rFonts w:hint="eastAsia"/>
                                <w:u w:val="none"/>
                              </w:rPr>
                            </w:pPr>
                            <w:r>
                              <w:rPr>
                                <w:rFonts w:hint="eastAsia"/>
                                <w:u w:val="none"/>
                              </w:rPr>
                              <w:tab/>
                            </w:r>
                            <w:r>
                              <w:rPr>
                                <w:rFonts w:hint="eastAsia"/>
                                <w:u w:val="none"/>
                              </w:rPr>
                              <w:t>cout &lt;&lt; "请输入单链表中数据的个数:";</w:t>
                            </w:r>
                          </w:p>
                          <w:p>
                            <w:pPr>
                              <w:jc w:val="left"/>
                              <w:rPr>
                                <w:rFonts w:hint="eastAsia"/>
                                <w:u w:val="none"/>
                              </w:rPr>
                            </w:pPr>
                            <w:r>
                              <w:rPr>
                                <w:rFonts w:hint="eastAsia"/>
                                <w:u w:val="none"/>
                              </w:rPr>
                              <w:tab/>
                            </w:r>
                            <w:r>
                              <w:rPr>
                                <w:rFonts w:hint="eastAsia"/>
                                <w:u w:val="none"/>
                              </w:rPr>
                              <w:t>cin &gt;&gt; n;</w:t>
                            </w:r>
                          </w:p>
                          <w:p>
                            <w:pPr>
                              <w:jc w:val="left"/>
                              <w:rPr>
                                <w:rFonts w:hint="eastAsia"/>
                                <w:u w:val="none"/>
                              </w:rPr>
                            </w:pPr>
                            <w:r>
                              <w:rPr>
                                <w:rFonts w:hint="eastAsia"/>
                                <w:u w:val="none"/>
                              </w:rPr>
                              <w:tab/>
                            </w:r>
                            <w:r>
                              <w:rPr>
                                <w:rFonts w:hint="eastAsia"/>
                                <w:u w:val="none"/>
                              </w:rPr>
                              <w:t>int *a = new int[n];</w:t>
                            </w:r>
                          </w:p>
                          <w:p>
                            <w:pPr>
                              <w:jc w:val="left"/>
                              <w:rPr>
                                <w:rFonts w:hint="eastAsia"/>
                                <w:u w:val="none"/>
                              </w:rPr>
                            </w:pPr>
                            <w:r>
                              <w:rPr>
                                <w:rFonts w:hint="eastAsia"/>
                                <w:u w:val="none"/>
                              </w:rPr>
                              <w:tab/>
                            </w:r>
                            <w:r>
                              <w:rPr>
                                <w:rFonts w:hint="eastAsia"/>
                                <w:u w:val="none"/>
                              </w:rPr>
                              <w:t>cout &lt;&lt; "请依次输入单链表中的数据:";</w:t>
                            </w:r>
                          </w:p>
                          <w:p>
                            <w:pPr>
                              <w:jc w:val="left"/>
                              <w:rPr>
                                <w:rFonts w:hint="eastAsia"/>
                                <w:u w:val="none"/>
                              </w:rPr>
                            </w:pPr>
                            <w:r>
                              <w:rPr>
                                <w:rFonts w:hint="eastAsia"/>
                                <w:u w:val="none"/>
                              </w:rPr>
                              <w:tab/>
                            </w:r>
                            <w:r>
                              <w:rPr>
                                <w:rFonts w:hint="eastAsia"/>
                                <w:u w:val="none"/>
                              </w:rPr>
                              <w:t>for (int i = 0; i &lt; n; i++) cin &gt;&gt; a[i];</w:t>
                            </w:r>
                          </w:p>
                          <w:p>
                            <w:pPr>
                              <w:jc w:val="left"/>
                              <w:rPr>
                                <w:rFonts w:hint="eastAsia"/>
                                <w:u w:val="none"/>
                              </w:rPr>
                            </w:pPr>
                            <w:r>
                              <w:rPr>
                                <w:rFonts w:hint="eastAsia"/>
                                <w:u w:val="none"/>
                              </w:rPr>
                              <w:tab/>
                            </w:r>
                            <w:r>
                              <w:rPr>
                                <w:rFonts w:hint="eastAsia"/>
                                <w:u w:val="none"/>
                              </w:rPr>
                              <w:t>CreateList(a</w:t>
                            </w:r>
                            <w:r>
                              <w:rPr>
                                <w:rFonts w:hint="eastAsia"/>
                                <w:u w:val="none"/>
                                <w:lang w:val="en-US" w:eastAsia="zh-CN"/>
                              </w:rPr>
                              <w:t>,n</w:t>
                            </w:r>
                            <w:r>
                              <w:rPr>
                                <w:rFonts w:hint="eastAsia"/>
                                <w:u w:val="none"/>
                              </w:rPr>
                              <w:t>);</w:t>
                            </w:r>
                          </w:p>
                          <w:p>
                            <w:pPr>
                              <w:jc w:val="left"/>
                              <w:rPr>
                                <w:rFonts w:hint="eastAsia"/>
                                <w:u w:val="none"/>
                              </w:rPr>
                            </w:pPr>
                            <w:r>
                              <w:rPr>
                                <w:rFonts w:hint="eastAsia"/>
                                <w:u w:val="none"/>
                              </w:rPr>
                              <w:tab/>
                            </w:r>
                            <w:r>
                              <w:rPr>
                                <w:rFonts w:hint="eastAsia"/>
                                <w:u w:val="none"/>
                              </w:rPr>
                              <w:t>PrintList();</w:t>
                            </w:r>
                          </w:p>
                          <w:p>
                            <w:pPr>
                              <w:jc w:val="left"/>
                              <w:rPr>
                                <w:rFonts w:hint="eastAsia"/>
                                <w:u w:val="none"/>
                              </w:rPr>
                            </w:pPr>
                            <w:r>
                              <w:rPr>
                                <w:rFonts w:hint="eastAsia"/>
                                <w:u w:val="none"/>
                              </w:rPr>
                              <w:tab/>
                            </w:r>
                            <w:r>
                              <w:rPr>
                                <w:rFonts w:hint="eastAsia"/>
                                <w:u w:val="none"/>
                              </w:rPr>
                              <w:t>cout &lt;&lt; "请输入您想插入数据元素的位置、值:";</w:t>
                            </w:r>
                          </w:p>
                          <w:p>
                            <w:pPr>
                              <w:jc w:val="left"/>
                              <w:rPr>
                                <w:rFonts w:hint="eastAsia"/>
                                <w:u w:val="none"/>
                              </w:rPr>
                            </w:pPr>
                            <w:r>
                              <w:rPr>
                                <w:rFonts w:hint="eastAsia"/>
                                <w:u w:val="none"/>
                              </w:rPr>
                              <w:tab/>
                            </w:r>
                            <w:r>
                              <w:rPr>
                                <w:rFonts w:hint="eastAsia"/>
                                <w:u w:val="none"/>
                              </w:rPr>
                              <w:t>cin &gt;&gt; location &gt;&gt; n;</w:t>
                            </w:r>
                          </w:p>
                          <w:p>
                            <w:pPr>
                              <w:jc w:val="left"/>
                              <w:rPr>
                                <w:rFonts w:hint="eastAsia"/>
                                <w:u w:val="none"/>
                              </w:rPr>
                            </w:pPr>
                            <w:r>
                              <w:rPr>
                                <w:rFonts w:hint="eastAsia"/>
                                <w:u w:val="none"/>
                              </w:rPr>
                              <w:tab/>
                            </w:r>
                            <w:r>
                              <w:rPr>
                                <w:rFonts w:hint="eastAsia"/>
                                <w:u w:val="none"/>
                              </w:rPr>
                              <w:t>InsertList(location,n );</w:t>
                            </w:r>
                          </w:p>
                          <w:p>
                            <w:pPr>
                              <w:jc w:val="left"/>
                              <w:rPr>
                                <w:rFonts w:hint="eastAsia"/>
                                <w:u w:val="none"/>
                              </w:rPr>
                            </w:pPr>
                            <w:r>
                              <w:rPr>
                                <w:rFonts w:hint="eastAsia"/>
                                <w:u w:val="none"/>
                              </w:rPr>
                              <w:tab/>
                            </w:r>
                            <w:r>
                              <w:rPr>
                                <w:rFonts w:hint="eastAsia"/>
                                <w:u w:val="none"/>
                              </w:rPr>
                              <w:t>cout &lt;&lt; "请输入您想删除数据元素的位置:";</w:t>
                            </w:r>
                          </w:p>
                          <w:p>
                            <w:pPr>
                              <w:jc w:val="left"/>
                              <w:rPr>
                                <w:rFonts w:hint="eastAsia"/>
                                <w:u w:val="none"/>
                              </w:rPr>
                            </w:pPr>
                            <w:r>
                              <w:rPr>
                                <w:rFonts w:hint="eastAsia"/>
                                <w:u w:val="none"/>
                              </w:rPr>
                              <w:tab/>
                            </w:r>
                            <w:r>
                              <w:rPr>
                                <w:rFonts w:hint="eastAsia"/>
                                <w:u w:val="none"/>
                              </w:rPr>
                              <w:t>cin &gt;&gt; location;</w:t>
                            </w:r>
                          </w:p>
                          <w:p>
                            <w:pPr>
                              <w:jc w:val="left"/>
                              <w:rPr>
                                <w:rFonts w:hint="eastAsia"/>
                                <w:u w:val="none"/>
                              </w:rPr>
                            </w:pPr>
                            <w:r>
                              <w:rPr>
                                <w:rFonts w:hint="eastAsia"/>
                                <w:u w:val="none"/>
                              </w:rPr>
                              <w:tab/>
                            </w:r>
                            <w:r>
                              <w:rPr>
                                <w:rFonts w:hint="eastAsia"/>
                                <w:u w:val="none"/>
                              </w:rPr>
                              <w:t>DeleteList(location);</w:t>
                            </w:r>
                          </w:p>
                          <w:p>
                            <w:pPr>
                              <w:jc w:val="left"/>
                              <w:rPr>
                                <w:rFonts w:hint="eastAsia"/>
                                <w:u w:val="none"/>
                              </w:rPr>
                            </w:pPr>
                            <w:r>
                              <w:rPr>
                                <w:rFonts w:hint="eastAsia"/>
                                <w:u w:val="none"/>
                              </w:rPr>
                              <w:t>}</w:t>
                            </w:r>
                          </w:p>
                        </w:txbxContent>
                      </wps:txbx>
                      <wps:bodyPr vert="horz" wrap="square" lIns="91440" tIns="45720" rIns="91440" bIns="45720" anchor="ctr">
                        <a:noAutofit/>
                      </wps:bodyPr>
                    </wps:wsp>
                  </a:graphicData>
                </a:graphic>
              </wp:anchor>
            </w:drawing>
          </mc:Choice>
          <mc:Fallback>
            <w:pict>
              <v:rect id="矩形 14" o:spid="_x0000_s1026" o:spt="1" style="position:absolute;left:0pt;margin-left:0.85pt;margin-top:7.9pt;height:481.7pt;width:412.8pt;z-index:1024;v-text-anchor:middle;mso-width-relative:page;mso-height-relative:page;" fillcolor="#FFFFFF" filled="t" stroked="t" coordsize="21600,21600" o:gfxdata="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90Vr9UAAAAIAQAADwAAAAAAAAABACAAAAAiAAAAZHJzL2Rvd25yZXYu&#10;eG1sUEsBAhQAFAAAAAgAh07iQFkRpAX+AQAA9gMAAA4AAAAAAAAAAQAgAAAAJAEAAGRycy9lMm9E&#10;b2MueG1sUEsFBgAAAAAGAAYAWQEAAJQFAAAAAA==&#10;">
                <v:fill on="t" focussize="0,0"/>
                <v:stroke weight="1pt" color="#000000" joinstyle="miter"/>
                <v:imagedata o:title=""/>
                <o:lock v:ext="edit" aspectratio="f"/>
                <v:textbox>
                  <w:txbxContent>
                    <w:p>
                      <w:pPr>
                        <w:jc w:val="left"/>
                        <w:rPr>
                          <w:rFonts w:hint="eastAsia"/>
                          <w:u w:val="none"/>
                        </w:rPr>
                      </w:pPr>
                      <w:r>
                        <w:rPr>
                          <w:rFonts w:hint="eastAsia"/>
                          <w:u w:val="none"/>
                        </w:rPr>
                        <w:t>int counter = 0;</w:t>
                      </w:r>
                    </w:p>
                    <w:p>
                      <w:pPr>
                        <w:jc w:val="left"/>
                        <w:rPr>
                          <w:rFonts w:hint="eastAsia"/>
                          <w:u w:val="none"/>
                        </w:rPr>
                      </w:pPr>
                      <w:r>
                        <w:rPr>
                          <w:rFonts w:hint="eastAsia"/>
                          <w:u w:val="none"/>
                        </w:rPr>
                        <w:tab/>
                      </w:r>
                      <w:r>
                        <w:rPr>
                          <w:rFonts w:hint="eastAsia"/>
                          <w:u w:val="none"/>
                        </w:rPr>
                        <w:t>while ((counter != location - 1) &amp;&amp; p != NULL) {</w:t>
                      </w:r>
                    </w:p>
                    <w:p>
                      <w:pPr>
                        <w:jc w:val="left"/>
                        <w:rPr>
                          <w:rFonts w:hint="eastAsia"/>
                          <w:u w:val="none"/>
                        </w:rPr>
                      </w:pPr>
                      <w:r>
                        <w:rPr>
                          <w:rFonts w:hint="eastAsia"/>
                          <w:u w:val="none"/>
                        </w:rPr>
                        <w:tab/>
                      </w:r>
                      <w:r>
                        <w:rPr>
                          <w:rFonts w:hint="eastAsia"/>
                          <w:u w:val="none"/>
                        </w:rPr>
                        <w:tab/>
                      </w:r>
                      <w:r>
                        <w:rPr>
                          <w:rFonts w:hint="eastAsia"/>
                          <w:u w:val="none"/>
                        </w:rPr>
                        <w:t>p = p-&gt;next;</w:t>
                      </w:r>
                    </w:p>
                    <w:p>
                      <w:pPr>
                        <w:jc w:val="left"/>
                        <w:rPr>
                          <w:rFonts w:hint="eastAsia"/>
                          <w:u w:val="none"/>
                        </w:rPr>
                      </w:pPr>
                      <w:r>
                        <w:rPr>
                          <w:rFonts w:hint="eastAsia"/>
                          <w:u w:val="none"/>
                        </w:rPr>
                        <w:tab/>
                      </w:r>
                      <w:r>
                        <w:rPr>
                          <w:rFonts w:hint="eastAsia"/>
                          <w:u w:val="none"/>
                        </w:rPr>
                        <w:tab/>
                      </w:r>
                      <w:r>
                        <w:rPr>
                          <w:rFonts w:hint="eastAsia"/>
                          <w:u w:val="none"/>
                        </w:rPr>
                        <w:t>counter++;</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p-&gt;next = p-&gt;next-&gt;next;</w:t>
                      </w:r>
                    </w:p>
                    <w:p>
                      <w:pPr>
                        <w:jc w:val="left"/>
                        <w:rPr>
                          <w:rFonts w:hint="eastAsia"/>
                          <w:u w:val="none"/>
                        </w:rPr>
                      </w:pPr>
                      <w:r>
                        <w:rPr>
                          <w:rFonts w:hint="eastAsia"/>
                          <w:u w:val="none"/>
                        </w:rPr>
                        <w:tab/>
                      </w:r>
                      <w:r>
                        <w:rPr>
                          <w:rFonts w:hint="eastAsia"/>
                          <w:u w:val="none"/>
                        </w:rPr>
                        <w:t>p = head-&gt;next;</w:t>
                      </w:r>
                    </w:p>
                    <w:p>
                      <w:pPr>
                        <w:jc w:val="left"/>
                        <w:rPr>
                          <w:rFonts w:hint="eastAsia"/>
                          <w:u w:val="none"/>
                        </w:rPr>
                      </w:pPr>
                      <w:r>
                        <w:rPr>
                          <w:rFonts w:hint="eastAsia"/>
                          <w:u w:val="none"/>
                        </w:rPr>
                        <w:tab/>
                      </w:r>
                      <w:r>
                        <w:rPr>
                          <w:rFonts w:hint="eastAsia"/>
                          <w:u w:val="none"/>
                        </w:rPr>
                        <w:t>cout &lt;&lt; "删除第" &lt;&lt; location &lt;&lt; "个位置的节点后，单链表数据为：";</w:t>
                      </w:r>
                    </w:p>
                    <w:p>
                      <w:pPr>
                        <w:jc w:val="left"/>
                        <w:rPr>
                          <w:rFonts w:hint="eastAsia"/>
                          <w:u w:val="none"/>
                        </w:rPr>
                      </w:pPr>
                      <w:r>
                        <w:rPr>
                          <w:rFonts w:hint="eastAsia"/>
                          <w:u w:val="none"/>
                        </w:rPr>
                        <w:tab/>
                      </w:r>
                      <w:r>
                        <w:rPr>
                          <w:rFonts w:hint="eastAsia"/>
                          <w:u w:val="none"/>
                        </w:rPr>
                        <w:t>while (p != NULL) {</w:t>
                      </w:r>
                    </w:p>
                    <w:p>
                      <w:pPr>
                        <w:jc w:val="left"/>
                        <w:rPr>
                          <w:rFonts w:hint="eastAsia"/>
                          <w:u w:val="none"/>
                        </w:rPr>
                      </w:pPr>
                      <w:r>
                        <w:rPr>
                          <w:rFonts w:hint="eastAsia"/>
                          <w:u w:val="none"/>
                        </w:rPr>
                        <w:tab/>
                      </w:r>
                      <w:r>
                        <w:rPr>
                          <w:rFonts w:hint="eastAsia"/>
                          <w:u w:val="none"/>
                        </w:rPr>
                        <w:tab/>
                      </w:r>
                      <w:r>
                        <w:rPr>
                          <w:rFonts w:hint="eastAsia"/>
                          <w:u w:val="none"/>
                        </w:rPr>
                        <w:t>cout &lt;&lt; p-&gt;data &lt;&lt; "\t";</w:t>
                      </w:r>
                    </w:p>
                    <w:p>
                      <w:pPr>
                        <w:jc w:val="left"/>
                        <w:rPr>
                          <w:rFonts w:hint="eastAsia"/>
                          <w:u w:val="none"/>
                        </w:rPr>
                      </w:pPr>
                      <w:r>
                        <w:rPr>
                          <w:rFonts w:hint="eastAsia"/>
                          <w:u w:val="none"/>
                        </w:rPr>
                        <w:tab/>
                      </w:r>
                      <w:r>
                        <w:rPr>
                          <w:rFonts w:hint="eastAsia"/>
                          <w:u w:val="none"/>
                        </w:rPr>
                        <w:tab/>
                      </w:r>
                      <w:r>
                        <w:rPr>
                          <w:rFonts w:hint="eastAsia"/>
                          <w:u w:val="none"/>
                        </w:rPr>
                        <w:t>p = p-&gt;next;</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w:t>
                      </w:r>
                    </w:p>
                    <w:p>
                      <w:pPr>
                        <w:jc w:val="left"/>
                        <w:rPr>
                          <w:rFonts w:hint="default" w:eastAsia="等线"/>
                          <w:u w:val="single"/>
                          <w:lang w:val="en-US" w:eastAsia="zh-CN"/>
                        </w:rPr>
                      </w:pPr>
                      <w:r>
                        <w:rPr>
                          <w:rFonts w:hint="eastAsia"/>
                          <w:u w:val="single"/>
                          <w:lang w:val="en-US" w:eastAsia="zh-CN"/>
                        </w:rPr>
                        <w:t xml:space="preserve">                                                                               </w:t>
                      </w:r>
                    </w:p>
                    <w:p>
                      <w:pPr>
                        <w:jc w:val="left"/>
                        <w:rPr>
                          <w:rFonts w:hint="eastAsia"/>
                          <w:u w:val="none"/>
                        </w:rPr>
                      </w:pPr>
                      <w:r>
                        <w:rPr>
                          <w:rFonts w:hint="eastAsia"/>
                          <w:u w:val="none"/>
                        </w:rPr>
                        <w:t>int main() {</w:t>
                      </w:r>
                    </w:p>
                    <w:p>
                      <w:pPr>
                        <w:jc w:val="left"/>
                        <w:rPr>
                          <w:rFonts w:hint="eastAsia"/>
                          <w:u w:val="none"/>
                        </w:rPr>
                      </w:pPr>
                      <w:r>
                        <w:rPr>
                          <w:rFonts w:hint="eastAsia"/>
                          <w:u w:val="none"/>
                        </w:rPr>
                        <w:tab/>
                      </w:r>
                      <w:r>
                        <w:rPr>
                          <w:rFonts w:hint="eastAsia"/>
                          <w:u w:val="none"/>
                        </w:rPr>
                        <w:t>int n,location;</w:t>
                      </w:r>
                    </w:p>
                    <w:p>
                      <w:pPr>
                        <w:jc w:val="left"/>
                        <w:rPr>
                          <w:rFonts w:hint="eastAsia"/>
                          <w:u w:val="none"/>
                        </w:rPr>
                      </w:pPr>
                      <w:r>
                        <w:rPr>
                          <w:rFonts w:hint="eastAsia"/>
                          <w:u w:val="none"/>
                        </w:rPr>
                        <w:tab/>
                      </w:r>
                      <w:r>
                        <w:rPr>
                          <w:rFonts w:hint="eastAsia"/>
                          <w:u w:val="none"/>
                        </w:rPr>
                        <w:t>cout &lt;&lt; "请输入单链表中数据的个数:";</w:t>
                      </w:r>
                    </w:p>
                    <w:p>
                      <w:pPr>
                        <w:jc w:val="left"/>
                        <w:rPr>
                          <w:rFonts w:hint="eastAsia"/>
                          <w:u w:val="none"/>
                        </w:rPr>
                      </w:pPr>
                      <w:r>
                        <w:rPr>
                          <w:rFonts w:hint="eastAsia"/>
                          <w:u w:val="none"/>
                        </w:rPr>
                        <w:tab/>
                      </w:r>
                      <w:r>
                        <w:rPr>
                          <w:rFonts w:hint="eastAsia"/>
                          <w:u w:val="none"/>
                        </w:rPr>
                        <w:t>cin &gt;&gt; n;</w:t>
                      </w:r>
                    </w:p>
                    <w:p>
                      <w:pPr>
                        <w:jc w:val="left"/>
                        <w:rPr>
                          <w:rFonts w:hint="eastAsia"/>
                          <w:u w:val="none"/>
                        </w:rPr>
                      </w:pPr>
                      <w:r>
                        <w:rPr>
                          <w:rFonts w:hint="eastAsia"/>
                          <w:u w:val="none"/>
                        </w:rPr>
                        <w:tab/>
                      </w:r>
                      <w:r>
                        <w:rPr>
                          <w:rFonts w:hint="eastAsia"/>
                          <w:u w:val="none"/>
                        </w:rPr>
                        <w:t>int *a = new int[n];</w:t>
                      </w:r>
                    </w:p>
                    <w:p>
                      <w:pPr>
                        <w:jc w:val="left"/>
                        <w:rPr>
                          <w:rFonts w:hint="eastAsia"/>
                          <w:u w:val="none"/>
                        </w:rPr>
                      </w:pPr>
                      <w:r>
                        <w:rPr>
                          <w:rFonts w:hint="eastAsia"/>
                          <w:u w:val="none"/>
                        </w:rPr>
                        <w:tab/>
                      </w:r>
                      <w:r>
                        <w:rPr>
                          <w:rFonts w:hint="eastAsia"/>
                          <w:u w:val="none"/>
                        </w:rPr>
                        <w:t>cout &lt;&lt; "请依次输入单链表中的数据:";</w:t>
                      </w:r>
                    </w:p>
                    <w:p>
                      <w:pPr>
                        <w:jc w:val="left"/>
                        <w:rPr>
                          <w:rFonts w:hint="eastAsia"/>
                          <w:u w:val="none"/>
                        </w:rPr>
                      </w:pPr>
                      <w:r>
                        <w:rPr>
                          <w:rFonts w:hint="eastAsia"/>
                          <w:u w:val="none"/>
                        </w:rPr>
                        <w:tab/>
                      </w:r>
                      <w:r>
                        <w:rPr>
                          <w:rFonts w:hint="eastAsia"/>
                          <w:u w:val="none"/>
                        </w:rPr>
                        <w:t>for (int i = 0; i &lt; n; i++) cin &gt;&gt; a[i];</w:t>
                      </w:r>
                    </w:p>
                    <w:p>
                      <w:pPr>
                        <w:jc w:val="left"/>
                        <w:rPr>
                          <w:rFonts w:hint="eastAsia"/>
                          <w:u w:val="none"/>
                        </w:rPr>
                      </w:pPr>
                      <w:r>
                        <w:rPr>
                          <w:rFonts w:hint="eastAsia"/>
                          <w:u w:val="none"/>
                        </w:rPr>
                        <w:tab/>
                      </w:r>
                      <w:r>
                        <w:rPr>
                          <w:rFonts w:hint="eastAsia"/>
                          <w:u w:val="none"/>
                        </w:rPr>
                        <w:t>CreateList(a</w:t>
                      </w:r>
                      <w:r>
                        <w:rPr>
                          <w:rFonts w:hint="eastAsia"/>
                          <w:u w:val="none"/>
                          <w:lang w:val="en-US" w:eastAsia="zh-CN"/>
                        </w:rPr>
                        <w:t>,n</w:t>
                      </w:r>
                      <w:r>
                        <w:rPr>
                          <w:rFonts w:hint="eastAsia"/>
                          <w:u w:val="none"/>
                        </w:rPr>
                        <w:t>);</w:t>
                      </w:r>
                    </w:p>
                    <w:p>
                      <w:pPr>
                        <w:jc w:val="left"/>
                        <w:rPr>
                          <w:rFonts w:hint="eastAsia"/>
                          <w:u w:val="none"/>
                        </w:rPr>
                      </w:pPr>
                      <w:r>
                        <w:rPr>
                          <w:rFonts w:hint="eastAsia"/>
                          <w:u w:val="none"/>
                        </w:rPr>
                        <w:tab/>
                      </w:r>
                      <w:r>
                        <w:rPr>
                          <w:rFonts w:hint="eastAsia"/>
                          <w:u w:val="none"/>
                        </w:rPr>
                        <w:t>PrintList();</w:t>
                      </w:r>
                    </w:p>
                    <w:p>
                      <w:pPr>
                        <w:jc w:val="left"/>
                        <w:rPr>
                          <w:rFonts w:hint="eastAsia"/>
                          <w:u w:val="none"/>
                        </w:rPr>
                      </w:pPr>
                      <w:r>
                        <w:rPr>
                          <w:rFonts w:hint="eastAsia"/>
                          <w:u w:val="none"/>
                        </w:rPr>
                        <w:tab/>
                      </w:r>
                      <w:r>
                        <w:rPr>
                          <w:rFonts w:hint="eastAsia"/>
                          <w:u w:val="none"/>
                        </w:rPr>
                        <w:t>cout &lt;&lt; "请输入您想插入数据元素的位置、值:";</w:t>
                      </w:r>
                    </w:p>
                    <w:p>
                      <w:pPr>
                        <w:jc w:val="left"/>
                        <w:rPr>
                          <w:rFonts w:hint="eastAsia"/>
                          <w:u w:val="none"/>
                        </w:rPr>
                      </w:pPr>
                      <w:r>
                        <w:rPr>
                          <w:rFonts w:hint="eastAsia"/>
                          <w:u w:val="none"/>
                        </w:rPr>
                        <w:tab/>
                      </w:r>
                      <w:r>
                        <w:rPr>
                          <w:rFonts w:hint="eastAsia"/>
                          <w:u w:val="none"/>
                        </w:rPr>
                        <w:t>cin &gt;&gt; location &gt;&gt; n;</w:t>
                      </w:r>
                    </w:p>
                    <w:p>
                      <w:pPr>
                        <w:jc w:val="left"/>
                        <w:rPr>
                          <w:rFonts w:hint="eastAsia"/>
                          <w:u w:val="none"/>
                        </w:rPr>
                      </w:pPr>
                      <w:r>
                        <w:rPr>
                          <w:rFonts w:hint="eastAsia"/>
                          <w:u w:val="none"/>
                        </w:rPr>
                        <w:tab/>
                      </w:r>
                      <w:r>
                        <w:rPr>
                          <w:rFonts w:hint="eastAsia"/>
                          <w:u w:val="none"/>
                        </w:rPr>
                        <w:t>InsertList(location,n );</w:t>
                      </w:r>
                    </w:p>
                    <w:p>
                      <w:pPr>
                        <w:jc w:val="left"/>
                        <w:rPr>
                          <w:rFonts w:hint="eastAsia"/>
                          <w:u w:val="none"/>
                        </w:rPr>
                      </w:pPr>
                      <w:r>
                        <w:rPr>
                          <w:rFonts w:hint="eastAsia"/>
                          <w:u w:val="none"/>
                        </w:rPr>
                        <w:tab/>
                      </w:r>
                      <w:r>
                        <w:rPr>
                          <w:rFonts w:hint="eastAsia"/>
                          <w:u w:val="none"/>
                        </w:rPr>
                        <w:t>cout &lt;&lt; "请输入您想删除数据元素的位置:";</w:t>
                      </w:r>
                    </w:p>
                    <w:p>
                      <w:pPr>
                        <w:jc w:val="left"/>
                        <w:rPr>
                          <w:rFonts w:hint="eastAsia"/>
                          <w:u w:val="none"/>
                        </w:rPr>
                      </w:pPr>
                      <w:r>
                        <w:rPr>
                          <w:rFonts w:hint="eastAsia"/>
                          <w:u w:val="none"/>
                        </w:rPr>
                        <w:tab/>
                      </w:r>
                      <w:r>
                        <w:rPr>
                          <w:rFonts w:hint="eastAsia"/>
                          <w:u w:val="none"/>
                        </w:rPr>
                        <w:t>cin &gt;&gt; location;</w:t>
                      </w:r>
                    </w:p>
                    <w:p>
                      <w:pPr>
                        <w:jc w:val="left"/>
                        <w:rPr>
                          <w:rFonts w:hint="eastAsia"/>
                          <w:u w:val="none"/>
                        </w:rPr>
                      </w:pPr>
                      <w:r>
                        <w:rPr>
                          <w:rFonts w:hint="eastAsia"/>
                          <w:u w:val="none"/>
                        </w:rPr>
                        <w:tab/>
                      </w:r>
                      <w:r>
                        <w:rPr>
                          <w:rFonts w:hint="eastAsia"/>
                          <w:u w:val="none"/>
                        </w:rPr>
                        <w:t>DeleteList(location);</w:t>
                      </w:r>
                    </w:p>
                    <w:p>
                      <w:pPr>
                        <w:jc w:val="left"/>
                        <w:rPr>
                          <w:rFonts w:hint="eastAsia"/>
                          <w:u w:val="none"/>
                        </w:rPr>
                      </w:pPr>
                      <w:r>
                        <w:rPr>
                          <w:rFonts w:hint="eastAsia"/>
                          <w:u w:val="none"/>
                        </w:rPr>
                        <w:t>}</w:t>
                      </w:r>
                    </w:p>
                  </w:txbxContent>
                </v:textbox>
              </v:rect>
            </w:pict>
          </mc:Fallback>
        </mc:AlternateContent>
      </w: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outlineLvl w:val="1"/>
        <w:rPr>
          <w:rFonts w:ascii="宋体" w:hAnsi="宋体" w:eastAsia="宋体" w:cs="宋体"/>
          <w:sz w:val="24"/>
          <w:szCs w:val="24"/>
        </w:rPr>
      </w:pPr>
      <w:bookmarkStart w:id="7" w:name="_Toc19274"/>
      <w:r>
        <w:rPr>
          <w:rFonts w:hint="eastAsia" w:ascii="宋体" w:hAnsi="宋体"/>
          <w:b/>
          <w:sz w:val="24"/>
        </w:rPr>
        <w:t>实践结果：</w:t>
      </w:r>
      <w:bookmarkEnd w:id="7"/>
    </w:p>
    <w:p>
      <w:pPr>
        <w:spacing w:line="180" w:lineRule="auto"/>
        <w:rPr>
          <w:rFonts w:ascii="宋体" w:hAnsi="宋体" w:eastAsia="宋体"/>
          <w:sz w:val="18"/>
          <w:szCs w:val="18"/>
        </w:rPr>
      </w:pPr>
      <w:r>
        <w:rPr>
          <w:rFonts w:ascii="宋体" w:hAnsi="宋体" w:eastAsia="宋体" w:cs="宋体"/>
          <w:sz w:val="24"/>
          <w:szCs w:val="24"/>
        </w:rPr>
        <w:drawing>
          <wp:inline distT="0" distB="0" distL="0" distR="0">
            <wp:extent cx="5375275" cy="2125980"/>
            <wp:effectExtent l="0" t="0" r="0" b="7620"/>
            <wp:docPr id="1029" name="图片 2"/>
            <wp:cNvGraphicFramePr/>
            <a:graphic xmlns:a="http://schemas.openxmlformats.org/drawingml/2006/main">
              <a:graphicData uri="http://schemas.openxmlformats.org/drawingml/2006/picture">
                <pic:pic xmlns:pic="http://schemas.openxmlformats.org/drawingml/2006/picture">
                  <pic:nvPicPr>
                    <pic:cNvPr id="1029" name="图片 2"/>
                    <pic:cNvPicPr/>
                  </pic:nvPicPr>
                  <pic:blipFill>
                    <a:blip r:embed="rId6" cstate="print"/>
                    <a:srcRect l="-842" t="-295" r="-2544" b="24265"/>
                    <a:stretch>
                      <a:fillRect/>
                    </a:stretch>
                  </pic:blipFill>
                  <pic:spPr>
                    <a:xfrm>
                      <a:off x="0" y="0"/>
                      <a:ext cx="5375275" cy="2125980"/>
                    </a:xfrm>
                    <a:prstGeom prst="rect">
                      <a:avLst/>
                    </a:prstGeom>
                    <a:ln>
                      <a:noFill/>
                    </a:ln>
                  </pic:spPr>
                </pic:pic>
              </a:graphicData>
            </a:graphic>
          </wp:inline>
        </w:drawing>
      </w:r>
    </w:p>
    <w:p>
      <w:pPr>
        <w:spacing w:line="180" w:lineRule="auto"/>
        <w:outlineLvl w:val="1"/>
        <w:rPr>
          <w:rFonts w:ascii="宋体" w:hAnsi="宋体" w:eastAsia="宋体"/>
          <w:sz w:val="18"/>
          <w:szCs w:val="18"/>
        </w:rPr>
      </w:pPr>
      <w:bookmarkStart w:id="8" w:name="_Toc17931"/>
      <w:r>
        <w:rPr>
          <w:rFonts w:hint="eastAsia" w:ascii="宋体" w:hAnsi="宋体"/>
          <w:b/>
          <w:sz w:val="24"/>
        </w:rPr>
        <w:t>实践小结：</w:t>
      </w:r>
      <w:bookmarkEnd w:id="8"/>
      <w:r>
        <w:rPr>
          <w:rFonts w:ascii="宋体" w:hAnsi="宋体" w:eastAsia="宋体"/>
          <w:sz w:val="18"/>
          <w:szCs w:val="18"/>
        </w:rPr>
        <w:t xml:space="preserve"> </w:t>
      </w:r>
    </w:p>
    <w:p>
      <w:pPr>
        <w:numPr>
          <w:ilvl w:val="0"/>
          <w:numId w:val="2"/>
        </w:numPr>
        <w:spacing w:line="180" w:lineRule="auto"/>
        <w:rPr>
          <w:rFonts w:hint="eastAsia" w:ascii="宋体" w:hAnsi="宋体" w:eastAsia="宋体"/>
          <w:b w:val="0"/>
          <w:bCs/>
          <w:sz w:val="18"/>
          <w:szCs w:val="18"/>
          <w:lang w:val="en-US" w:eastAsia="zh-CN"/>
        </w:rPr>
      </w:pPr>
      <w:r>
        <w:rPr>
          <w:rFonts w:hint="eastAsia" w:ascii="宋体" w:hAnsi="宋体" w:eastAsia="宋体"/>
          <w:b w:val="0"/>
          <w:bCs/>
          <w:sz w:val="18"/>
          <w:szCs w:val="18"/>
          <w:lang w:val="en-US" w:eastAsia="zh-CN"/>
        </w:rPr>
        <w:t>单链表前设头节点，可以使在第一个节点和其余的节点之前插入节点的操作一致，不用特殊处理。</w:t>
      </w:r>
    </w:p>
    <w:p>
      <w:pPr>
        <w:numPr>
          <w:ilvl w:val="0"/>
          <w:numId w:val="2"/>
        </w:numPr>
        <w:spacing w:line="180" w:lineRule="auto"/>
        <w:rPr>
          <w:rFonts w:hint="default" w:ascii="宋体" w:hAnsi="宋体" w:eastAsia="宋体"/>
          <w:b w:val="0"/>
          <w:bCs/>
          <w:sz w:val="18"/>
          <w:szCs w:val="18"/>
          <w:lang w:val="en-US" w:eastAsia="zh-CN"/>
        </w:rPr>
      </w:pPr>
      <w:r>
        <w:rPr>
          <w:rFonts w:hint="eastAsia" w:ascii="宋体" w:hAnsi="宋体" w:eastAsia="宋体"/>
          <w:b w:val="0"/>
          <w:bCs/>
          <w:sz w:val="18"/>
          <w:szCs w:val="18"/>
          <w:lang w:val="en-US" w:eastAsia="zh-CN"/>
        </w:rPr>
        <w:t>若要在第i个位置插入或删除节点，则应使工作指针指向第i-1个节点，因为在插入操作中，要建立被插入节点的前一个节点与插入节点的后继关系；在删除操作中，要使被删除节点的前一个节点的后继更迭为被删除节点的后一个节点。简而言之这就是建立前驱后继关系的需要。</w:t>
      </w:r>
    </w:p>
    <w:p>
      <w:pPr>
        <w:numPr>
          <w:ilvl w:val="0"/>
          <w:numId w:val="2"/>
        </w:numPr>
        <w:spacing w:line="180" w:lineRule="auto"/>
        <w:rPr>
          <w:rFonts w:hint="default" w:ascii="宋体" w:hAnsi="宋体" w:eastAsia="宋体"/>
          <w:b w:val="0"/>
          <w:bCs/>
          <w:sz w:val="18"/>
          <w:szCs w:val="18"/>
          <w:lang w:val="en-US" w:eastAsia="zh-CN"/>
        </w:rPr>
      </w:pPr>
      <w:r>
        <w:rPr>
          <w:rFonts w:hint="eastAsia" w:ascii="宋体" w:hAnsi="宋体" w:eastAsia="宋体"/>
          <w:b w:val="0"/>
          <w:bCs/>
          <w:sz w:val="18"/>
          <w:szCs w:val="18"/>
          <w:lang w:val="en-US" w:eastAsia="zh-CN"/>
        </w:rPr>
        <w:t>typedef关键字的作用是声明一个类型的别名，而不是创建一个类型的对象。此外，C语言中常使用</w:t>
      </w:r>
      <w:r>
        <w:rPr>
          <w:rFonts w:hint="default" w:ascii="宋体" w:hAnsi="宋体" w:eastAsia="宋体"/>
          <w:b w:val="0"/>
          <w:bCs/>
          <w:sz w:val="18"/>
          <w:szCs w:val="18"/>
          <w:lang w:val="en-US" w:eastAsia="zh-CN"/>
        </w:rPr>
        <w:t>”</w:t>
      </w:r>
      <w:r>
        <w:rPr>
          <w:rFonts w:hint="eastAsia" w:ascii="宋体" w:hAnsi="宋体" w:eastAsia="宋体"/>
          <w:b w:val="0"/>
          <w:bCs/>
          <w:sz w:val="18"/>
          <w:szCs w:val="18"/>
          <w:lang w:val="en-US" w:eastAsia="zh-CN"/>
        </w:rPr>
        <w:t>typedef+结构体名+标识符</w:t>
      </w:r>
      <w:r>
        <w:rPr>
          <w:rFonts w:hint="default" w:ascii="宋体" w:hAnsi="宋体" w:eastAsia="宋体"/>
          <w:b w:val="0"/>
          <w:bCs/>
          <w:sz w:val="18"/>
          <w:szCs w:val="18"/>
          <w:lang w:val="en-US" w:eastAsia="zh-CN"/>
        </w:rPr>
        <w:t>”</w:t>
      </w:r>
      <w:r>
        <w:rPr>
          <w:rFonts w:hint="eastAsia" w:ascii="宋体" w:hAnsi="宋体" w:eastAsia="宋体"/>
          <w:b w:val="0"/>
          <w:bCs/>
          <w:sz w:val="18"/>
          <w:szCs w:val="18"/>
          <w:lang w:val="en-US" w:eastAsia="zh-CN"/>
        </w:rPr>
        <w:t>的形式声明对象。</w:t>
      </w:r>
    </w:p>
    <w:p>
      <w:pPr>
        <w:numPr>
          <w:ilvl w:val="0"/>
          <w:numId w:val="2"/>
        </w:numPr>
        <w:tabs>
          <w:tab w:val="left" w:pos="6922"/>
        </w:tabs>
        <w:spacing w:line="180" w:lineRule="auto"/>
        <w:rPr>
          <w:rFonts w:hint="default" w:ascii="宋体" w:hAnsi="宋体" w:eastAsia="宋体"/>
          <w:b w:val="0"/>
          <w:bCs/>
          <w:sz w:val="18"/>
          <w:szCs w:val="18"/>
          <w:lang w:val="en-US" w:eastAsia="zh-CN"/>
        </w:rPr>
      </w:pPr>
      <w:r>
        <w:rPr>
          <w:rFonts w:hint="eastAsia" w:ascii="宋体" w:hAnsi="宋体" w:eastAsia="宋体"/>
          <w:b w:val="0"/>
          <w:bCs/>
          <w:sz w:val="18"/>
          <w:szCs w:val="18"/>
          <w:lang w:val="en-US" w:eastAsia="zh-CN"/>
        </w:rPr>
        <w:t>为了实现用户输入数据的多样性，即想输多少数据就输多少数据。可以定义一个变量保存用户输入数据的数量，鉴于一般数组的声明不能采用变量作为长度，可以采用int *a=new int[n]的形式实现功能。</w:t>
      </w:r>
    </w:p>
    <w:p>
      <w:pPr>
        <w:numPr>
          <w:ilvl w:val="0"/>
          <w:numId w:val="2"/>
        </w:numPr>
        <w:tabs>
          <w:tab w:val="left" w:pos="6922"/>
        </w:tabs>
        <w:spacing w:line="180" w:lineRule="auto"/>
        <w:rPr>
          <w:rFonts w:hint="default" w:ascii="宋体" w:hAnsi="宋体" w:eastAsia="宋体"/>
          <w:b w:val="0"/>
          <w:bCs/>
          <w:sz w:val="18"/>
          <w:szCs w:val="18"/>
          <w:lang w:val="en-US" w:eastAsia="zh-CN"/>
        </w:rPr>
      </w:pPr>
      <w:r>
        <w:rPr>
          <w:rFonts w:hint="eastAsia" w:ascii="宋体" w:hAnsi="宋体" w:eastAsia="宋体"/>
          <w:b w:val="0"/>
          <w:bCs/>
          <w:sz w:val="18"/>
          <w:szCs w:val="18"/>
          <w:lang w:val="en-US" w:eastAsia="zh-CN"/>
        </w:rPr>
        <w:t>由于单链表的随机存储、顺序存取特性，在找位置时需使用一个变量充当计数器记录位置。</w:t>
      </w:r>
    </w:p>
    <w:p>
      <w:pPr>
        <w:spacing w:line="180" w:lineRule="auto"/>
        <w:rPr>
          <w:rFonts w:ascii="宋体" w:hAnsi="宋体" w:eastAsia="宋体"/>
          <w:b w:val="0"/>
          <w:bCs/>
          <w:sz w:val="18"/>
          <w:szCs w:val="18"/>
        </w:rPr>
      </w:pPr>
    </w:p>
    <w:p>
      <w:pPr>
        <w:spacing w:line="180" w:lineRule="auto"/>
        <w:rPr>
          <w:rFonts w:ascii="宋体" w:hAnsi="宋体" w:eastAsia="宋体"/>
          <w:b/>
          <w:sz w:val="18"/>
          <w:szCs w:val="18"/>
        </w:rPr>
      </w:pPr>
    </w:p>
    <w:p>
      <w:pPr>
        <w:spacing w:line="180" w:lineRule="auto"/>
        <w:rPr>
          <w:rFonts w:ascii="宋体" w:hAnsi="宋体" w:eastAsia="宋体"/>
          <w:b/>
          <w:sz w:val="18"/>
          <w:szCs w:val="18"/>
        </w:rPr>
      </w:pPr>
    </w:p>
    <w:p>
      <w:pPr>
        <w:spacing w:line="400" w:lineRule="exact"/>
        <w:rPr>
          <w:rFonts w:ascii="宋体" w:hAnsi="宋体"/>
          <w:sz w:val="24"/>
        </w:rPr>
      </w:pPr>
      <w:r>
        <w:rPr>
          <w:rStyle w:val="14"/>
          <w:rFonts w:hint="eastAsia"/>
          <w:sz w:val="24"/>
          <w:szCs w:val="21"/>
        </w:rPr>
        <w:t>题2、</w:t>
      </w:r>
      <w:r>
        <w:rPr>
          <w:rFonts w:hint="eastAsia" w:ascii="宋体" w:hAnsi="宋体"/>
          <w:sz w:val="24"/>
        </w:rPr>
        <w:t>约瑟夫环（Joseph）问题的一种描述是：编号1，2，┉，n的n个人按顺时针方向围坐一圈，每个人持有一个密码（正整数），一开始，任选一个正整数作为报数上线值m，从第一个人开始按顺时针方向自1开始顺序报数，报到m时停止报数。报m的人出列，将他的密码作为新的m值，从他在顺时针方向上的下一个人开始重新从1开始报数，如此下去，直至所有人全部出列为止。设计一个程序求出出列顺序。</w:t>
      </w:r>
    </w:p>
    <w:p>
      <w:pPr>
        <w:spacing w:line="400" w:lineRule="exact"/>
        <w:outlineLvl w:val="1"/>
        <w:rPr>
          <w:rFonts w:ascii="宋体" w:hAnsi="宋体"/>
          <w:b/>
          <w:sz w:val="24"/>
        </w:rPr>
      </w:pPr>
      <w:bookmarkStart w:id="9" w:name="_Toc19899"/>
      <w:r>
        <w:rPr>
          <w:rFonts w:hint="eastAsia" w:ascii="宋体" w:hAnsi="宋体"/>
          <w:b/>
          <w:sz w:val="24"/>
        </w:rPr>
        <w:t>实践目的：</w:t>
      </w:r>
      <w:bookmarkEnd w:id="9"/>
    </w:p>
    <w:p>
      <w:pPr>
        <w:spacing w:line="400" w:lineRule="exact"/>
        <w:ind w:firstLine="480" w:firstLineChars="200"/>
        <w:rPr>
          <w:rFonts w:ascii="宋体" w:hAnsi="宋体"/>
          <w:sz w:val="24"/>
        </w:rPr>
      </w:pPr>
      <w:r>
        <w:rPr>
          <w:rFonts w:hint="eastAsia" w:ascii="宋体" w:hAnsi="宋体"/>
          <w:sz w:val="24"/>
        </w:rPr>
        <w:t>练习线性表的实际场景应用。</w:t>
      </w:r>
    </w:p>
    <w:p>
      <w:pPr>
        <w:spacing w:line="400" w:lineRule="exact"/>
        <w:outlineLvl w:val="1"/>
        <w:rPr>
          <w:rFonts w:ascii="宋体" w:hAnsi="宋体"/>
          <w:b/>
          <w:sz w:val="24"/>
        </w:rPr>
      </w:pPr>
      <w:bookmarkStart w:id="10" w:name="_Toc5831"/>
      <w:r>
        <w:rPr>
          <w:rFonts w:hint="eastAsia" w:ascii="宋体" w:hAnsi="宋体"/>
          <w:b/>
          <w:sz w:val="24"/>
        </w:rPr>
        <w:t>实现代码：</w:t>
      </w:r>
      <w:bookmarkEnd w:id="10"/>
    </w:p>
    <w:p>
      <w:pPr>
        <w:spacing w:line="400" w:lineRule="exact"/>
        <w:rPr>
          <w:rFonts w:hint="eastAsia" w:ascii="宋体" w:hAnsi="宋体"/>
          <w:b/>
          <w:sz w:val="24"/>
        </w:rPr>
        <w:sectPr>
          <w:type w:val="continuous"/>
          <w:pgSz w:w="11906" w:h="16838"/>
          <w:pgMar w:top="1440" w:right="1800" w:bottom="1440" w:left="1800" w:header="851" w:footer="992" w:gutter="0"/>
          <w:cols w:space="425" w:num="1"/>
          <w:docGrid w:type="lines" w:linePitch="312" w:charSpace="0"/>
        </w:sectPr>
      </w:pPr>
    </w:p>
    <w:p>
      <w:pPr>
        <w:spacing w:line="400" w:lineRule="exact"/>
        <w:rPr>
          <w:rFonts w:hint="eastAsia" w:ascii="宋体" w:hAnsi="宋体"/>
          <w:b/>
          <w:sz w:val="24"/>
        </w:rPr>
      </w:pPr>
      <w:r>
        <w:rPr>
          <w:sz w:val="24"/>
        </w:rPr>
        <mc:AlternateContent>
          <mc:Choice Requires="wps">
            <w:drawing>
              <wp:anchor distT="0" distB="0" distL="0" distR="0" simplePos="0" relativeHeight="1024" behindDoc="0" locked="0" layoutInCell="1" allowOverlap="1">
                <wp:simplePos x="0" y="0"/>
                <wp:positionH relativeFrom="column">
                  <wp:posOffset>-10795</wp:posOffset>
                </wp:positionH>
                <wp:positionV relativeFrom="paragraph">
                  <wp:posOffset>36195</wp:posOffset>
                </wp:positionV>
                <wp:extent cx="5226050" cy="3681095"/>
                <wp:effectExtent l="6350" t="6350" r="10160" b="15875"/>
                <wp:wrapNone/>
                <wp:docPr id="1030" name="矩形 15"/>
                <wp:cNvGraphicFramePr/>
                <a:graphic xmlns:a="http://schemas.openxmlformats.org/drawingml/2006/main">
                  <a:graphicData uri="http://schemas.microsoft.com/office/word/2010/wordprocessingShape">
                    <wps:wsp>
                      <wps:cNvSpPr/>
                      <wps:spPr>
                        <a:xfrm>
                          <a:off x="0" y="0"/>
                          <a:ext cx="5226050" cy="3681095"/>
                        </a:xfrm>
                        <a:prstGeom prst="rect">
                          <a:avLst/>
                        </a:prstGeom>
                        <a:solidFill>
                          <a:srgbClr val="FFFFFF"/>
                        </a:solidFill>
                        <a:ln w="12700" cap="flat" cmpd="sng">
                          <a:solidFill>
                            <a:srgbClr val="000000"/>
                          </a:solidFill>
                          <a:prstDash val="solid"/>
                          <a:miter/>
                        </a:ln>
                      </wps:spPr>
                      <wps:txbx>
                        <w:txbxContent>
                          <w:p>
                            <w:pPr>
                              <w:jc w:val="left"/>
                              <w:rPr>
                                <w:rFonts w:hint="eastAsia"/>
                                <w:u w:val="none"/>
                              </w:rPr>
                            </w:pPr>
                            <w:r>
                              <w:rPr>
                                <w:rFonts w:hint="eastAsia"/>
                                <w:u w:val="none"/>
                              </w:rPr>
                              <w:t>#include &lt;iostream&gt;</w:t>
                            </w:r>
                          </w:p>
                          <w:p>
                            <w:pPr>
                              <w:jc w:val="left"/>
                              <w:rPr>
                                <w:rFonts w:hint="eastAsia"/>
                                <w:u w:val="none"/>
                              </w:rPr>
                            </w:pPr>
                            <w:r>
                              <w:rPr>
                                <w:rFonts w:hint="eastAsia"/>
                                <w:u w:val="none"/>
                              </w:rPr>
                              <w:t>using namespace std;</w:t>
                            </w:r>
                          </w:p>
                          <w:p>
                            <w:pPr>
                              <w:jc w:val="left"/>
                              <w:rPr>
                                <w:rFonts w:hint="default" w:eastAsia="等线"/>
                                <w:u w:val="single"/>
                                <w:lang w:val="en-US" w:eastAsia="zh-CN"/>
                              </w:rPr>
                            </w:pPr>
                            <w:r>
                              <w:rPr>
                                <w:rFonts w:hint="eastAsia"/>
                                <w:u w:val="single"/>
                                <w:lang w:val="en-US" w:eastAsia="zh-CN"/>
                              </w:rPr>
                              <w:t xml:space="preserve">                                                                             </w:t>
                            </w:r>
                          </w:p>
                          <w:p>
                            <w:pPr>
                              <w:jc w:val="left"/>
                              <w:rPr>
                                <w:rFonts w:hint="eastAsia"/>
                                <w:u w:val="none"/>
                              </w:rPr>
                            </w:pPr>
                            <w:r>
                              <w:rPr>
                                <w:rFonts w:hint="eastAsia"/>
                                <w:u w:val="none"/>
                              </w:rPr>
                              <w:t>typedef struct Node</w:t>
                            </w:r>
                          </w:p>
                          <w:p>
                            <w:pPr>
                              <w:jc w:val="left"/>
                              <w:rPr>
                                <w:rFonts w:hint="eastAsia"/>
                                <w:u w:val="none"/>
                              </w:rPr>
                            </w:pPr>
                            <w:r>
                              <w:rPr>
                                <w:rFonts w:hint="eastAsia"/>
                                <w:u w:val="none"/>
                              </w:rPr>
                              <w:t>{</w:t>
                            </w:r>
                          </w:p>
                          <w:p>
                            <w:pPr>
                              <w:jc w:val="left"/>
                              <w:rPr>
                                <w:rFonts w:hint="eastAsia"/>
                                <w:u w:val="none"/>
                              </w:rPr>
                            </w:pPr>
                            <w:r>
                              <w:rPr>
                                <w:rFonts w:hint="eastAsia"/>
                                <w:u w:val="none"/>
                              </w:rPr>
                              <w:tab/>
                            </w:r>
                            <w:r>
                              <w:rPr>
                                <w:rFonts w:hint="eastAsia"/>
                                <w:u w:val="none"/>
                              </w:rPr>
                              <w:t>int id, key;</w:t>
                            </w:r>
                          </w:p>
                          <w:p>
                            <w:pPr>
                              <w:jc w:val="left"/>
                              <w:rPr>
                                <w:rFonts w:hint="eastAsia"/>
                                <w:u w:val="none"/>
                              </w:rPr>
                            </w:pPr>
                            <w:r>
                              <w:rPr>
                                <w:rFonts w:hint="eastAsia"/>
                                <w:u w:val="none"/>
                              </w:rPr>
                              <w:tab/>
                            </w:r>
                            <w:r>
                              <w:rPr>
                                <w:rFonts w:hint="eastAsia"/>
                                <w:u w:val="none"/>
                              </w:rPr>
                              <w:t>struct Node *next;</w:t>
                            </w:r>
                          </w:p>
                          <w:p>
                            <w:pPr>
                              <w:jc w:val="left"/>
                              <w:rPr>
                                <w:rFonts w:hint="eastAsia"/>
                                <w:u w:val="none"/>
                              </w:rPr>
                            </w:pPr>
                            <w:r>
                              <w:rPr>
                                <w:rFonts w:hint="eastAsia"/>
                                <w:u w:val="none"/>
                              </w:rPr>
                              <w:t>}*ListNode;</w:t>
                            </w:r>
                          </w:p>
                          <w:p>
                            <w:pPr>
                              <w:jc w:val="left"/>
                              <w:rPr>
                                <w:rFonts w:hint="eastAsia"/>
                                <w:u w:val="none"/>
                              </w:rPr>
                            </w:pPr>
                          </w:p>
                          <w:p>
                            <w:pPr>
                              <w:jc w:val="left"/>
                              <w:rPr>
                                <w:rFonts w:hint="eastAsia"/>
                                <w:u w:val="none"/>
                              </w:rPr>
                            </w:pPr>
                            <w:r>
                              <w:rPr>
                                <w:rFonts w:hint="eastAsia"/>
                                <w:u w:val="none"/>
                              </w:rPr>
                              <w:t>typedef ListNode *LinkList;</w:t>
                            </w:r>
                          </w:p>
                          <w:p>
                            <w:pPr>
                              <w:jc w:val="left"/>
                              <w:rPr>
                                <w:rFonts w:hint="eastAsia"/>
                                <w:u w:val="none"/>
                              </w:rPr>
                            </w:pPr>
                            <w:r>
                              <w:rPr>
                                <w:rFonts w:hint="eastAsia"/>
                                <w:u w:val="none"/>
                              </w:rPr>
                              <w:t>ListNode head, feet, p, q;</w:t>
                            </w:r>
                          </w:p>
                          <w:p>
                            <w:pPr>
                              <w:jc w:val="left"/>
                              <w:rPr>
                                <w:rFonts w:hint="default" w:eastAsia="等线"/>
                                <w:u w:val="single"/>
                                <w:lang w:val="en-US" w:eastAsia="zh-CN"/>
                              </w:rPr>
                            </w:pPr>
                            <w:r>
                              <w:rPr>
                                <w:rFonts w:hint="eastAsia"/>
                                <w:u w:val="single"/>
                                <w:lang w:val="en-US" w:eastAsia="zh-CN"/>
                              </w:rPr>
                              <w:t xml:space="preserve">                                                                           </w:t>
                            </w:r>
                          </w:p>
                          <w:p>
                            <w:pPr>
                              <w:jc w:val="left"/>
                              <w:rPr>
                                <w:rFonts w:hint="eastAsia"/>
                                <w:u w:val="none"/>
                              </w:rPr>
                            </w:pPr>
                            <w:r>
                              <w:rPr>
                                <w:rFonts w:hint="eastAsia"/>
                                <w:u w:val="none"/>
                              </w:rPr>
                              <w:t>void CreateList(int n, int *a) {</w:t>
                            </w:r>
                          </w:p>
                          <w:p>
                            <w:pPr>
                              <w:jc w:val="left"/>
                              <w:rPr>
                                <w:rFonts w:hint="eastAsia"/>
                                <w:u w:val="none"/>
                              </w:rPr>
                            </w:pPr>
                            <w:r>
                              <w:rPr>
                                <w:rFonts w:hint="eastAsia"/>
                                <w:u w:val="none"/>
                              </w:rPr>
                              <w:tab/>
                            </w:r>
                            <w:r>
                              <w:rPr>
                                <w:rFonts w:hint="eastAsia"/>
                                <w:u w:val="none"/>
                              </w:rPr>
                              <w:t>head = new Node;</w:t>
                            </w:r>
                          </w:p>
                          <w:p>
                            <w:pPr>
                              <w:jc w:val="left"/>
                              <w:rPr>
                                <w:rFonts w:hint="eastAsia"/>
                                <w:u w:val="none"/>
                              </w:rPr>
                            </w:pPr>
                            <w:r>
                              <w:rPr>
                                <w:rFonts w:hint="eastAsia"/>
                                <w:u w:val="none"/>
                              </w:rPr>
                              <w:tab/>
                            </w:r>
                            <w:r>
                              <w:rPr>
                                <w:rFonts w:hint="eastAsia"/>
                                <w:u w:val="none"/>
                              </w:rPr>
                              <w:t>head-&gt;id = 1;</w:t>
                            </w:r>
                          </w:p>
                          <w:p>
                            <w:pPr>
                              <w:jc w:val="left"/>
                              <w:rPr>
                                <w:rFonts w:hint="eastAsia"/>
                                <w:u w:val="none"/>
                              </w:rPr>
                            </w:pPr>
                            <w:r>
                              <w:rPr>
                                <w:rFonts w:hint="eastAsia"/>
                                <w:u w:val="none"/>
                              </w:rPr>
                              <w:tab/>
                            </w:r>
                            <w:r>
                              <w:rPr>
                                <w:rFonts w:hint="eastAsia"/>
                                <w:u w:val="none"/>
                              </w:rPr>
                              <w:t>head-&gt;key = a[0];</w:t>
                            </w:r>
                          </w:p>
                          <w:p>
                            <w:pPr>
                              <w:jc w:val="left"/>
                              <w:rPr>
                                <w:rFonts w:hint="eastAsia"/>
                                <w:u w:val="none"/>
                              </w:rPr>
                            </w:pPr>
                            <w:r>
                              <w:rPr>
                                <w:rFonts w:hint="eastAsia"/>
                                <w:u w:val="none"/>
                              </w:rPr>
                              <w:tab/>
                            </w:r>
                            <w:r>
                              <w:rPr>
                                <w:rFonts w:hint="eastAsia"/>
                                <w:u w:val="none"/>
                              </w:rPr>
                              <w:t>head-&gt;next = NULL;</w:t>
                            </w:r>
                          </w:p>
                          <w:p>
                            <w:pPr>
                              <w:jc w:val="left"/>
                              <w:rPr>
                                <w:rFonts w:hint="eastAsia"/>
                                <w:u w:val="none"/>
                              </w:rPr>
                            </w:pPr>
                            <w:r>
                              <w:rPr>
                                <w:rFonts w:hint="eastAsia"/>
                                <w:u w:val="none"/>
                              </w:rPr>
                              <w:tab/>
                            </w:r>
                            <w:r>
                              <w:rPr>
                                <w:rFonts w:hint="eastAsia"/>
                                <w:u w:val="none"/>
                              </w:rPr>
                              <w:t>p = head;</w:t>
                            </w:r>
                          </w:p>
                        </w:txbxContent>
                      </wps:txbx>
                      <wps:bodyPr vert="horz" wrap="square" lIns="91440" tIns="45720" rIns="91440" bIns="45720" anchor="ctr">
                        <a:noAutofit/>
                      </wps:bodyPr>
                    </wps:wsp>
                  </a:graphicData>
                </a:graphic>
              </wp:anchor>
            </w:drawing>
          </mc:Choice>
          <mc:Fallback>
            <w:pict>
              <v:rect id="矩形 15" o:spid="_x0000_s1026" o:spt="1" style="position:absolute;left:0pt;margin-left:-0.85pt;margin-top:2.85pt;height:289.85pt;width:411.5pt;z-index:1024;v-text-anchor:middle;mso-width-relative:page;mso-height-relative:page;" fillcolor="#FFFFFF" filled="t" stroked="t" coordsize="21600,21600" o:gfxdata="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1ZbQn1gAAAAgBAAAPAAAAAAAAAAEAIAAAACIAAABkcnMvZG93bnJl&#10;di54bWxQSwECFAAUAAAACACHTuJAoWXKmv8BAAD2AwAADgAAAAAAAAABACAAAAAlAQAAZHJzL2Uy&#10;b0RvYy54bWxQSwUGAAAAAAYABgBZAQAAlgUAAAAA&#10;">
                <v:fill on="t" focussize="0,0"/>
                <v:stroke weight="1pt" color="#000000" joinstyle="miter"/>
                <v:imagedata o:title=""/>
                <o:lock v:ext="edit" aspectratio="f"/>
                <v:textbox>
                  <w:txbxContent>
                    <w:p>
                      <w:pPr>
                        <w:jc w:val="left"/>
                        <w:rPr>
                          <w:rFonts w:hint="eastAsia"/>
                          <w:u w:val="none"/>
                        </w:rPr>
                      </w:pPr>
                      <w:r>
                        <w:rPr>
                          <w:rFonts w:hint="eastAsia"/>
                          <w:u w:val="none"/>
                        </w:rPr>
                        <w:t>#include &lt;iostream&gt;</w:t>
                      </w:r>
                    </w:p>
                    <w:p>
                      <w:pPr>
                        <w:jc w:val="left"/>
                        <w:rPr>
                          <w:rFonts w:hint="eastAsia"/>
                          <w:u w:val="none"/>
                        </w:rPr>
                      </w:pPr>
                      <w:r>
                        <w:rPr>
                          <w:rFonts w:hint="eastAsia"/>
                          <w:u w:val="none"/>
                        </w:rPr>
                        <w:t>using namespace std;</w:t>
                      </w:r>
                    </w:p>
                    <w:p>
                      <w:pPr>
                        <w:jc w:val="left"/>
                        <w:rPr>
                          <w:rFonts w:hint="default" w:eastAsia="等线"/>
                          <w:u w:val="single"/>
                          <w:lang w:val="en-US" w:eastAsia="zh-CN"/>
                        </w:rPr>
                      </w:pPr>
                      <w:r>
                        <w:rPr>
                          <w:rFonts w:hint="eastAsia"/>
                          <w:u w:val="single"/>
                          <w:lang w:val="en-US" w:eastAsia="zh-CN"/>
                        </w:rPr>
                        <w:t xml:space="preserve">                                                                             </w:t>
                      </w:r>
                    </w:p>
                    <w:p>
                      <w:pPr>
                        <w:jc w:val="left"/>
                        <w:rPr>
                          <w:rFonts w:hint="eastAsia"/>
                          <w:u w:val="none"/>
                        </w:rPr>
                      </w:pPr>
                      <w:r>
                        <w:rPr>
                          <w:rFonts w:hint="eastAsia"/>
                          <w:u w:val="none"/>
                        </w:rPr>
                        <w:t>typedef struct Node</w:t>
                      </w:r>
                    </w:p>
                    <w:p>
                      <w:pPr>
                        <w:jc w:val="left"/>
                        <w:rPr>
                          <w:rFonts w:hint="eastAsia"/>
                          <w:u w:val="none"/>
                        </w:rPr>
                      </w:pPr>
                      <w:r>
                        <w:rPr>
                          <w:rFonts w:hint="eastAsia"/>
                          <w:u w:val="none"/>
                        </w:rPr>
                        <w:t>{</w:t>
                      </w:r>
                    </w:p>
                    <w:p>
                      <w:pPr>
                        <w:jc w:val="left"/>
                        <w:rPr>
                          <w:rFonts w:hint="eastAsia"/>
                          <w:u w:val="none"/>
                        </w:rPr>
                      </w:pPr>
                      <w:r>
                        <w:rPr>
                          <w:rFonts w:hint="eastAsia"/>
                          <w:u w:val="none"/>
                        </w:rPr>
                        <w:tab/>
                      </w:r>
                      <w:r>
                        <w:rPr>
                          <w:rFonts w:hint="eastAsia"/>
                          <w:u w:val="none"/>
                        </w:rPr>
                        <w:t>int id, key;</w:t>
                      </w:r>
                    </w:p>
                    <w:p>
                      <w:pPr>
                        <w:jc w:val="left"/>
                        <w:rPr>
                          <w:rFonts w:hint="eastAsia"/>
                          <w:u w:val="none"/>
                        </w:rPr>
                      </w:pPr>
                      <w:r>
                        <w:rPr>
                          <w:rFonts w:hint="eastAsia"/>
                          <w:u w:val="none"/>
                        </w:rPr>
                        <w:tab/>
                      </w:r>
                      <w:r>
                        <w:rPr>
                          <w:rFonts w:hint="eastAsia"/>
                          <w:u w:val="none"/>
                        </w:rPr>
                        <w:t>struct Node *next;</w:t>
                      </w:r>
                    </w:p>
                    <w:p>
                      <w:pPr>
                        <w:jc w:val="left"/>
                        <w:rPr>
                          <w:rFonts w:hint="eastAsia"/>
                          <w:u w:val="none"/>
                        </w:rPr>
                      </w:pPr>
                      <w:r>
                        <w:rPr>
                          <w:rFonts w:hint="eastAsia"/>
                          <w:u w:val="none"/>
                        </w:rPr>
                        <w:t>}*ListNode;</w:t>
                      </w:r>
                    </w:p>
                    <w:p>
                      <w:pPr>
                        <w:jc w:val="left"/>
                        <w:rPr>
                          <w:rFonts w:hint="eastAsia"/>
                          <w:u w:val="none"/>
                        </w:rPr>
                      </w:pPr>
                    </w:p>
                    <w:p>
                      <w:pPr>
                        <w:jc w:val="left"/>
                        <w:rPr>
                          <w:rFonts w:hint="eastAsia"/>
                          <w:u w:val="none"/>
                        </w:rPr>
                      </w:pPr>
                      <w:r>
                        <w:rPr>
                          <w:rFonts w:hint="eastAsia"/>
                          <w:u w:val="none"/>
                        </w:rPr>
                        <w:t>typedef ListNode *LinkList;</w:t>
                      </w:r>
                    </w:p>
                    <w:p>
                      <w:pPr>
                        <w:jc w:val="left"/>
                        <w:rPr>
                          <w:rFonts w:hint="eastAsia"/>
                          <w:u w:val="none"/>
                        </w:rPr>
                      </w:pPr>
                      <w:r>
                        <w:rPr>
                          <w:rFonts w:hint="eastAsia"/>
                          <w:u w:val="none"/>
                        </w:rPr>
                        <w:t>ListNode head, feet, p, q;</w:t>
                      </w:r>
                    </w:p>
                    <w:p>
                      <w:pPr>
                        <w:jc w:val="left"/>
                        <w:rPr>
                          <w:rFonts w:hint="default" w:eastAsia="等线"/>
                          <w:u w:val="single"/>
                          <w:lang w:val="en-US" w:eastAsia="zh-CN"/>
                        </w:rPr>
                      </w:pPr>
                      <w:r>
                        <w:rPr>
                          <w:rFonts w:hint="eastAsia"/>
                          <w:u w:val="single"/>
                          <w:lang w:val="en-US" w:eastAsia="zh-CN"/>
                        </w:rPr>
                        <w:t xml:space="preserve">                                                                           </w:t>
                      </w:r>
                    </w:p>
                    <w:p>
                      <w:pPr>
                        <w:jc w:val="left"/>
                        <w:rPr>
                          <w:rFonts w:hint="eastAsia"/>
                          <w:u w:val="none"/>
                        </w:rPr>
                      </w:pPr>
                      <w:r>
                        <w:rPr>
                          <w:rFonts w:hint="eastAsia"/>
                          <w:u w:val="none"/>
                        </w:rPr>
                        <w:t>void CreateList(int n, int *a) {</w:t>
                      </w:r>
                    </w:p>
                    <w:p>
                      <w:pPr>
                        <w:jc w:val="left"/>
                        <w:rPr>
                          <w:rFonts w:hint="eastAsia"/>
                          <w:u w:val="none"/>
                        </w:rPr>
                      </w:pPr>
                      <w:r>
                        <w:rPr>
                          <w:rFonts w:hint="eastAsia"/>
                          <w:u w:val="none"/>
                        </w:rPr>
                        <w:tab/>
                      </w:r>
                      <w:r>
                        <w:rPr>
                          <w:rFonts w:hint="eastAsia"/>
                          <w:u w:val="none"/>
                        </w:rPr>
                        <w:t>head = new Node;</w:t>
                      </w:r>
                    </w:p>
                    <w:p>
                      <w:pPr>
                        <w:jc w:val="left"/>
                        <w:rPr>
                          <w:rFonts w:hint="eastAsia"/>
                          <w:u w:val="none"/>
                        </w:rPr>
                      </w:pPr>
                      <w:r>
                        <w:rPr>
                          <w:rFonts w:hint="eastAsia"/>
                          <w:u w:val="none"/>
                        </w:rPr>
                        <w:tab/>
                      </w:r>
                      <w:r>
                        <w:rPr>
                          <w:rFonts w:hint="eastAsia"/>
                          <w:u w:val="none"/>
                        </w:rPr>
                        <w:t>head-&gt;id = 1;</w:t>
                      </w:r>
                    </w:p>
                    <w:p>
                      <w:pPr>
                        <w:jc w:val="left"/>
                        <w:rPr>
                          <w:rFonts w:hint="eastAsia"/>
                          <w:u w:val="none"/>
                        </w:rPr>
                      </w:pPr>
                      <w:r>
                        <w:rPr>
                          <w:rFonts w:hint="eastAsia"/>
                          <w:u w:val="none"/>
                        </w:rPr>
                        <w:tab/>
                      </w:r>
                      <w:r>
                        <w:rPr>
                          <w:rFonts w:hint="eastAsia"/>
                          <w:u w:val="none"/>
                        </w:rPr>
                        <w:t>head-&gt;key = a[0];</w:t>
                      </w:r>
                    </w:p>
                    <w:p>
                      <w:pPr>
                        <w:jc w:val="left"/>
                        <w:rPr>
                          <w:rFonts w:hint="eastAsia"/>
                          <w:u w:val="none"/>
                        </w:rPr>
                      </w:pPr>
                      <w:r>
                        <w:rPr>
                          <w:rFonts w:hint="eastAsia"/>
                          <w:u w:val="none"/>
                        </w:rPr>
                        <w:tab/>
                      </w:r>
                      <w:r>
                        <w:rPr>
                          <w:rFonts w:hint="eastAsia"/>
                          <w:u w:val="none"/>
                        </w:rPr>
                        <w:t>head-&gt;next = NULL;</w:t>
                      </w:r>
                    </w:p>
                    <w:p>
                      <w:pPr>
                        <w:jc w:val="left"/>
                        <w:rPr>
                          <w:rFonts w:hint="eastAsia"/>
                          <w:u w:val="none"/>
                        </w:rPr>
                      </w:pPr>
                      <w:r>
                        <w:rPr>
                          <w:rFonts w:hint="eastAsia"/>
                          <w:u w:val="none"/>
                        </w:rPr>
                        <w:tab/>
                      </w:r>
                      <w:r>
                        <w:rPr>
                          <w:rFonts w:hint="eastAsia"/>
                          <w:u w:val="none"/>
                        </w:rPr>
                        <w:t>p = head;</w:t>
                      </w:r>
                    </w:p>
                  </w:txbxContent>
                </v:textbox>
              </v:rect>
            </w:pict>
          </mc:Fallback>
        </mc:AlternateContent>
      </w: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r>
        <w:rPr>
          <w:sz w:val="24"/>
        </w:rPr>
        <mc:AlternateContent>
          <mc:Choice Requires="wps">
            <w:drawing>
              <wp:anchor distT="0" distB="0" distL="0" distR="0" simplePos="0" relativeHeight="1024" behindDoc="0" locked="0" layoutInCell="1" allowOverlap="1">
                <wp:simplePos x="0" y="0"/>
                <wp:positionH relativeFrom="column">
                  <wp:posOffset>11430</wp:posOffset>
                </wp:positionH>
                <wp:positionV relativeFrom="paragraph">
                  <wp:posOffset>126365</wp:posOffset>
                </wp:positionV>
                <wp:extent cx="5231130" cy="8649970"/>
                <wp:effectExtent l="6350" t="6350" r="20320" b="15240"/>
                <wp:wrapNone/>
                <wp:docPr id="1031" name="矩形 16"/>
                <wp:cNvGraphicFramePr/>
                <a:graphic xmlns:a="http://schemas.openxmlformats.org/drawingml/2006/main">
                  <a:graphicData uri="http://schemas.microsoft.com/office/word/2010/wordprocessingShape">
                    <wps:wsp>
                      <wps:cNvSpPr/>
                      <wps:spPr>
                        <a:xfrm>
                          <a:off x="0" y="0"/>
                          <a:ext cx="5231130" cy="8649970"/>
                        </a:xfrm>
                        <a:prstGeom prst="rect">
                          <a:avLst/>
                        </a:prstGeom>
                        <a:solidFill>
                          <a:srgbClr val="FFFFFF"/>
                        </a:solidFill>
                        <a:ln w="12700" cap="flat" cmpd="sng">
                          <a:solidFill>
                            <a:srgbClr val="000000"/>
                          </a:solidFill>
                          <a:prstDash val="solid"/>
                          <a:miter/>
                        </a:ln>
                      </wps:spPr>
                      <wps:txbx>
                        <w:txbxContent>
                          <w:p>
                            <w:pPr>
                              <w:rPr>
                                <w:rFonts w:hint="eastAsia"/>
                              </w:rPr>
                            </w:pPr>
                            <w:r>
                              <w:rPr>
                                <w:rFonts w:hint="eastAsia"/>
                              </w:rPr>
                              <w:tab/>
                            </w:r>
                            <w:r>
                              <w:rPr>
                                <w:rFonts w:hint="eastAsia"/>
                              </w:rPr>
                              <w:tab/>
                            </w:r>
                            <w:r>
                              <w:rPr>
                                <w:rFonts w:hint="eastAsia"/>
                              </w:rPr>
                              <w:t>for (int i = 2; i &lt;= n; i++) {</w:t>
                            </w:r>
                          </w:p>
                          <w:p>
                            <w:pPr>
                              <w:rPr>
                                <w:rFonts w:hint="eastAsia"/>
                              </w:rPr>
                            </w:pPr>
                            <w:r>
                              <w:rPr>
                                <w:rFonts w:hint="eastAsia"/>
                              </w:rPr>
                              <w:tab/>
                            </w:r>
                            <w:r>
                              <w:rPr>
                                <w:rFonts w:hint="eastAsia"/>
                              </w:rPr>
                              <w:tab/>
                            </w:r>
                            <w:r>
                              <w:rPr>
                                <w:rFonts w:hint="eastAsia"/>
                              </w:rPr>
                              <w:t>q = new Node;</w:t>
                            </w:r>
                          </w:p>
                          <w:p>
                            <w:pPr>
                              <w:rPr>
                                <w:rFonts w:hint="eastAsia"/>
                              </w:rPr>
                            </w:pPr>
                            <w:r>
                              <w:rPr>
                                <w:rFonts w:hint="eastAsia"/>
                              </w:rPr>
                              <w:tab/>
                            </w:r>
                            <w:r>
                              <w:rPr>
                                <w:rFonts w:hint="eastAsia"/>
                              </w:rPr>
                              <w:tab/>
                            </w:r>
                            <w:r>
                              <w:rPr>
                                <w:rFonts w:hint="eastAsia"/>
                              </w:rPr>
                              <w:t>q-&gt;id = i;</w:t>
                            </w:r>
                          </w:p>
                          <w:p>
                            <w:pPr>
                              <w:rPr>
                                <w:rFonts w:hint="eastAsia"/>
                              </w:rPr>
                            </w:pPr>
                            <w:r>
                              <w:rPr>
                                <w:rFonts w:hint="eastAsia"/>
                              </w:rPr>
                              <w:tab/>
                            </w:r>
                            <w:r>
                              <w:rPr>
                                <w:rFonts w:hint="eastAsia"/>
                              </w:rPr>
                              <w:tab/>
                            </w:r>
                            <w:r>
                              <w:rPr>
                                <w:rFonts w:hint="eastAsia"/>
                              </w:rPr>
                              <w:t>q-&gt;key = a[i - 1];</w:t>
                            </w:r>
                          </w:p>
                          <w:p>
                            <w:pPr>
                              <w:rPr>
                                <w:rFonts w:hint="eastAsia"/>
                              </w:rPr>
                            </w:pPr>
                            <w:r>
                              <w:rPr>
                                <w:rFonts w:hint="eastAsia"/>
                              </w:rPr>
                              <w:tab/>
                            </w:r>
                            <w:r>
                              <w:rPr>
                                <w:rFonts w:hint="eastAsia"/>
                              </w:rPr>
                              <w:tab/>
                            </w:r>
                            <w:r>
                              <w:rPr>
                                <w:rFonts w:hint="eastAsia"/>
                              </w:rPr>
                              <w:t>q-&gt;next = NULL;</w:t>
                            </w:r>
                          </w:p>
                          <w:p>
                            <w:pPr>
                              <w:rPr>
                                <w:rFonts w:hint="eastAsia"/>
                              </w:rPr>
                            </w:pPr>
                            <w:r>
                              <w:rPr>
                                <w:rFonts w:hint="eastAsia"/>
                              </w:rPr>
                              <w:tab/>
                            </w:r>
                            <w:r>
                              <w:rPr>
                                <w:rFonts w:hint="eastAsia"/>
                              </w:rPr>
                              <w:tab/>
                            </w:r>
                            <w:r>
                              <w:rPr>
                                <w:rFonts w:hint="eastAsia"/>
                              </w:rPr>
                              <w:t>p-&gt;next = q;</w:t>
                            </w:r>
                          </w:p>
                          <w:p>
                            <w:pPr>
                              <w:rPr>
                                <w:rFonts w:hint="eastAsia"/>
                              </w:rPr>
                            </w:pPr>
                            <w:r>
                              <w:rPr>
                                <w:rFonts w:hint="eastAsia"/>
                              </w:rPr>
                              <w:tab/>
                            </w:r>
                            <w:r>
                              <w:rPr>
                                <w:rFonts w:hint="eastAsia"/>
                              </w:rPr>
                              <w:tab/>
                            </w:r>
                            <w:r>
                              <w:rPr>
                                <w:rFonts w:hint="eastAsia"/>
                              </w:rPr>
                              <w:t>p = q;</w:t>
                            </w:r>
                          </w:p>
                          <w:p>
                            <w:pPr>
                              <w:rPr>
                                <w:rFonts w:hint="eastAsia"/>
                              </w:rPr>
                            </w:pPr>
                            <w:r>
                              <w:rPr>
                                <w:rFonts w:hint="eastAsia"/>
                              </w:rPr>
                              <w:tab/>
                            </w:r>
                            <w:r>
                              <w:rPr>
                                <w:rFonts w:hint="eastAsia"/>
                              </w:rPr>
                              <w:t>}</w:t>
                            </w:r>
                          </w:p>
                          <w:p>
                            <w:pPr>
                              <w:rPr>
                                <w:rFonts w:hint="eastAsia"/>
                              </w:rPr>
                            </w:pPr>
                            <w:r>
                              <w:rPr>
                                <w:rFonts w:hint="eastAsia"/>
                              </w:rPr>
                              <w:tab/>
                            </w:r>
                            <w:r>
                              <w:rPr>
                                <w:rFonts w:hint="eastAsia"/>
                              </w:rPr>
                              <w:t>p-&gt;next = head;</w:t>
                            </w:r>
                          </w:p>
                          <w:p>
                            <w:pPr>
                              <w:rPr>
                                <w:rFonts w:hint="eastAsia"/>
                              </w:rPr>
                            </w:pPr>
                            <w:r>
                              <w:rPr>
                                <w:rFonts w:hint="eastAsia"/>
                              </w:rPr>
                              <w:tab/>
                            </w:r>
                            <w:r>
                              <w:rPr>
                                <w:rFonts w:hint="eastAsia"/>
                              </w:rPr>
                              <w:t>feet = p;</w:t>
                            </w:r>
                          </w:p>
                          <w:p>
                            <w:pPr>
                              <w:rPr>
                                <w:rFonts w:hint="default" w:eastAsia="等线"/>
                                <w:u w:val="single"/>
                                <w:lang w:val="en-US" w:eastAsia="zh-CN"/>
                              </w:rPr>
                            </w:pPr>
                            <w:r>
                              <w:rPr>
                                <w:rFonts w:hint="eastAsia"/>
                                <w:u w:val="single"/>
                              </w:rPr>
                              <w:t>}</w:t>
                            </w:r>
                            <w:r>
                              <w:rPr>
                                <w:rFonts w:hint="eastAsia"/>
                                <w:u w:val="single"/>
                                <w:lang w:val="en-US" w:eastAsia="zh-CN"/>
                              </w:rPr>
                              <w:t xml:space="preserve">                                                                             </w:t>
                            </w:r>
                          </w:p>
                          <w:p>
                            <w:pPr>
                              <w:rPr>
                                <w:rFonts w:hint="eastAsia"/>
                              </w:rPr>
                            </w:pPr>
                            <w:r>
                              <w:rPr>
                                <w:rFonts w:hint="eastAsia"/>
                              </w:rPr>
                              <w:t>void Johnsphus(int m, int n) {</w:t>
                            </w:r>
                          </w:p>
                          <w:p>
                            <w:pPr>
                              <w:rPr>
                                <w:rFonts w:hint="eastAsia"/>
                              </w:rPr>
                            </w:pPr>
                            <w:r>
                              <w:rPr>
                                <w:rFonts w:hint="eastAsia"/>
                              </w:rPr>
                              <w:tab/>
                            </w:r>
                            <w:r>
                              <w:rPr>
                                <w:rFonts w:hint="eastAsia"/>
                              </w:rPr>
                              <w:t>while (1 &gt; 0) {</w:t>
                            </w:r>
                          </w:p>
                          <w:p>
                            <w:pPr>
                              <w:rPr>
                                <w:rFonts w:hint="eastAsia"/>
                              </w:rPr>
                            </w:pPr>
                            <w:r>
                              <w:rPr>
                                <w:rFonts w:hint="eastAsia"/>
                              </w:rPr>
                              <w:tab/>
                            </w:r>
                            <w:r>
                              <w:rPr>
                                <w:rFonts w:hint="eastAsia"/>
                              </w:rPr>
                              <w:tab/>
                            </w:r>
                            <w:r>
                              <w:rPr>
                                <w:rFonts w:hint="eastAsia"/>
                              </w:rPr>
                              <w:t>p = head;</w:t>
                            </w:r>
                          </w:p>
                          <w:p>
                            <w:pPr>
                              <w:rPr>
                                <w:rFonts w:hint="eastAsia"/>
                              </w:rPr>
                            </w:pPr>
                            <w:r>
                              <w:rPr>
                                <w:rFonts w:hint="eastAsia"/>
                              </w:rPr>
                              <w:tab/>
                            </w:r>
                            <w:r>
                              <w:rPr>
                                <w:rFonts w:hint="eastAsia"/>
                              </w:rPr>
                              <w:tab/>
                            </w:r>
                            <w:r>
                              <w:rPr>
                                <w:rFonts w:hint="eastAsia"/>
                              </w:rPr>
                              <w:t>q = feet;</w:t>
                            </w:r>
                          </w:p>
                          <w:p>
                            <w:pPr>
                              <w:rPr>
                                <w:rFonts w:hint="eastAsia"/>
                              </w:rPr>
                            </w:pPr>
                            <w:r>
                              <w:rPr>
                                <w:rFonts w:hint="eastAsia"/>
                              </w:rPr>
                              <w:tab/>
                            </w:r>
                            <w:r>
                              <w:rPr>
                                <w:rFonts w:hint="eastAsia"/>
                              </w:rPr>
                              <w:tab/>
                            </w:r>
                            <w:r>
                              <w:rPr>
                                <w:rFonts w:hint="eastAsia"/>
                              </w:rPr>
                              <w:t>for (int num = 1; num &lt; m; num++) {</w:t>
                            </w:r>
                          </w:p>
                          <w:p>
                            <w:pPr>
                              <w:rPr>
                                <w:rFonts w:hint="eastAsia"/>
                              </w:rPr>
                            </w:pPr>
                            <w:r>
                              <w:rPr>
                                <w:rFonts w:hint="eastAsia"/>
                              </w:rPr>
                              <w:tab/>
                            </w:r>
                            <w:r>
                              <w:rPr>
                                <w:rFonts w:hint="eastAsia"/>
                              </w:rPr>
                              <w:tab/>
                            </w:r>
                            <w:r>
                              <w:rPr>
                                <w:rFonts w:hint="eastAsia"/>
                              </w:rPr>
                              <w:tab/>
                            </w:r>
                            <w:r>
                              <w:rPr>
                                <w:rFonts w:hint="eastAsia"/>
                              </w:rPr>
                              <w:t>q = q-&gt;next;</w:t>
                            </w:r>
                          </w:p>
                          <w:p>
                            <w:pPr>
                              <w:rPr>
                                <w:rFonts w:hint="eastAsia"/>
                              </w:rPr>
                            </w:pPr>
                            <w:r>
                              <w:rPr>
                                <w:rFonts w:hint="eastAsia"/>
                              </w:rPr>
                              <w:tab/>
                            </w:r>
                            <w:r>
                              <w:rPr>
                                <w:rFonts w:hint="eastAsia"/>
                              </w:rPr>
                              <w:tab/>
                            </w:r>
                            <w:r>
                              <w:rPr>
                                <w:rFonts w:hint="eastAsia"/>
                              </w:rPr>
                              <w:tab/>
                            </w:r>
                            <w:r>
                              <w:rPr>
                                <w:rFonts w:hint="eastAsia"/>
                              </w:rPr>
                              <w:t>p = p-&gt;next;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if (p-&gt;next == q) {</w:t>
                            </w:r>
                          </w:p>
                          <w:p>
                            <w:pPr>
                              <w:rPr>
                                <w:rFonts w:hint="eastAsia"/>
                              </w:rPr>
                            </w:pPr>
                            <w:r>
                              <w:rPr>
                                <w:rFonts w:hint="eastAsia"/>
                              </w:rPr>
                              <w:tab/>
                            </w:r>
                            <w:r>
                              <w:rPr>
                                <w:rFonts w:hint="eastAsia"/>
                              </w:rPr>
                              <w:tab/>
                            </w:r>
                            <w:r>
                              <w:rPr>
                                <w:rFonts w:hint="eastAsia"/>
                              </w:rPr>
                              <w:tab/>
                            </w:r>
                            <w:r>
                              <w:rPr>
                                <w:rFonts w:hint="eastAsia"/>
                              </w:rPr>
                              <w:t>cout &lt;&lt; p-&gt;id &lt;&lt; "\t";</w:t>
                            </w:r>
                          </w:p>
                          <w:p>
                            <w:pPr>
                              <w:rPr>
                                <w:rFonts w:hint="eastAsia"/>
                              </w:rPr>
                            </w:pPr>
                            <w:r>
                              <w:rPr>
                                <w:rFonts w:hint="eastAsia"/>
                              </w:rPr>
                              <w:tab/>
                            </w:r>
                            <w:r>
                              <w:rPr>
                                <w:rFonts w:hint="eastAsia"/>
                              </w:rPr>
                              <w:tab/>
                            </w:r>
                            <w:r>
                              <w:rPr>
                                <w:rFonts w:hint="eastAsia"/>
                              </w:rPr>
                              <w:tab/>
                            </w:r>
                            <w:r>
                              <w:rPr>
                                <w:rFonts w:hint="eastAsia"/>
                              </w:rPr>
                              <w:t xml:space="preserve">q-&gt;next=q; </w:t>
                            </w:r>
                          </w:p>
                          <w:p>
                            <w:pPr>
                              <w:rPr>
                                <w:rFonts w:hint="eastAsia"/>
                              </w:rPr>
                            </w:pPr>
                            <w:r>
                              <w:rPr>
                                <w:rFonts w:hint="eastAsia"/>
                              </w:rPr>
                              <w:tab/>
                            </w:r>
                            <w:r>
                              <w:rPr>
                                <w:rFonts w:hint="eastAsia"/>
                              </w:rPr>
                              <w:tab/>
                            </w:r>
                            <w:r>
                              <w:rPr>
                                <w:rFonts w:hint="eastAsia"/>
                              </w:rPr>
                              <w:tab/>
                            </w:r>
                            <w:r>
                              <w:rPr>
                                <w:rFonts w:hint="eastAsia"/>
                              </w:rPr>
                              <w:t>cout &lt;&lt; q-&gt;id;</w:t>
                            </w:r>
                          </w:p>
                          <w:p>
                            <w:pPr>
                              <w:rPr>
                                <w:rFonts w:hint="eastAsia"/>
                              </w:rPr>
                            </w:pPr>
                            <w:r>
                              <w:rPr>
                                <w:rFonts w:hint="eastAsia"/>
                              </w:rPr>
                              <w:tab/>
                            </w:r>
                            <w:r>
                              <w:rPr>
                                <w:rFonts w:hint="eastAsia"/>
                              </w:rPr>
                              <w:tab/>
                            </w:r>
                            <w:r>
                              <w:rPr>
                                <w:rFonts w:hint="eastAsia"/>
                              </w:rPr>
                              <w:tab/>
                            </w:r>
                            <w:r>
                              <w:rPr>
                                <w:rFonts w:hint="eastAsia"/>
                              </w:rPr>
                              <w:t>delete q;</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cout &lt;&lt; p-&gt;id &lt;&lt; "\t";</w:t>
                            </w:r>
                          </w:p>
                          <w:p>
                            <w:pPr>
                              <w:rPr>
                                <w:rFonts w:hint="eastAsia"/>
                              </w:rPr>
                            </w:pPr>
                            <w:r>
                              <w:rPr>
                                <w:rFonts w:hint="eastAsia"/>
                              </w:rPr>
                              <w:tab/>
                            </w:r>
                            <w:r>
                              <w:rPr>
                                <w:rFonts w:hint="eastAsia"/>
                              </w:rPr>
                              <w:tab/>
                            </w:r>
                            <w:r>
                              <w:rPr>
                                <w:rFonts w:hint="eastAsia"/>
                              </w:rPr>
                              <w:t>m = p-&gt;key;</w:t>
                            </w:r>
                          </w:p>
                          <w:p>
                            <w:pPr>
                              <w:rPr>
                                <w:rFonts w:hint="eastAsia"/>
                              </w:rPr>
                            </w:pPr>
                            <w:r>
                              <w:rPr>
                                <w:rFonts w:hint="eastAsia"/>
                              </w:rPr>
                              <w:tab/>
                            </w:r>
                            <w:r>
                              <w:rPr>
                                <w:rFonts w:hint="eastAsia"/>
                              </w:rPr>
                              <w:tab/>
                            </w:r>
                            <w:r>
                              <w:rPr>
                                <w:rFonts w:hint="eastAsia"/>
                              </w:rPr>
                              <w:t>q-&gt;next = p-&gt;next;</w:t>
                            </w:r>
                          </w:p>
                          <w:p>
                            <w:pPr>
                              <w:rPr>
                                <w:rFonts w:hint="eastAsia"/>
                              </w:rPr>
                            </w:pPr>
                            <w:r>
                              <w:rPr>
                                <w:rFonts w:hint="eastAsia"/>
                              </w:rPr>
                              <w:tab/>
                            </w:r>
                            <w:r>
                              <w:rPr>
                                <w:rFonts w:hint="eastAsia"/>
                              </w:rPr>
                              <w:tab/>
                            </w:r>
                            <w:r>
                              <w:rPr>
                                <w:rFonts w:hint="eastAsia"/>
                              </w:rPr>
                              <w:t>p = q-&gt;next;</w:t>
                            </w:r>
                          </w:p>
                          <w:p>
                            <w:pPr>
                              <w:rPr>
                                <w:rFonts w:hint="eastAsia"/>
                              </w:rPr>
                            </w:pPr>
                            <w:r>
                              <w:rPr>
                                <w:rFonts w:hint="eastAsia"/>
                              </w:rPr>
                              <w:tab/>
                            </w:r>
                            <w:r>
                              <w:rPr>
                                <w:rFonts w:hint="eastAsia"/>
                              </w:rPr>
                              <w:tab/>
                            </w:r>
                            <w:r>
                              <w:rPr>
                                <w:rFonts w:hint="eastAsia"/>
                              </w:rPr>
                              <w:t>head = p;</w:t>
                            </w:r>
                          </w:p>
                          <w:p>
                            <w:pPr>
                              <w:rPr>
                                <w:rFonts w:hint="eastAsia"/>
                              </w:rPr>
                            </w:pPr>
                            <w:r>
                              <w:rPr>
                                <w:rFonts w:hint="eastAsia"/>
                              </w:rPr>
                              <w:tab/>
                            </w:r>
                            <w:r>
                              <w:rPr>
                                <w:rFonts w:hint="eastAsia"/>
                              </w:rPr>
                              <w:tab/>
                            </w:r>
                            <w:r>
                              <w:rPr>
                                <w:rFonts w:hint="eastAsia"/>
                              </w:rPr>
                              <w:t>feet = q;</w:t>
                            </w:r>
                          </w:p>
                          <w:p>
                            <w:pPr>
                              <w:rPr>
                                <w:rFonts w:hint="eastAsia"/>
                              </w:rPr>
                            </w:pPr>
                            <w:r>
                              <w:rPr>
                                <w:rFonts w:hint="eastAsia"/>
                              </w:rPr>
                              <w:tab/>
                            </w:r>
                            <w:r>
                              <w:rPr>
                                <w:rFonts w:hint="eastAsia"/>
                              </w:rPr>
                              <w:t>}</w:t>
                            </w:r>
                          </w:p>
                          <w:p>
                            <w:pPr>
                              <w:rPr>
                                <w:rFonts w:hint="default" w:eastAsia="等线"/>
                                <w:u w:val="single"/>
                                <w:lang w:val="en-US" w:eastAsia="zh-CN"/>
                              </w:rPr>
                            </w:pPr>
                            <w:r>
                              <w:rPr>
                                <w:rFonts w:hint="eastAsia"/>
                                <w:u w:val="single"/>
                              </w:rPr>
                              <w:t>}</w:t>
                            </w:r>
                            <w:r>
                              <w:rPr>
                                <w:rFonts w:hint="eastAsia"/>
                                <w:u w:val="single"/>
                                <w:lang w:val="en-US" w:eastAsia="zh-CN"/>
                              </w:rPr>
                              <w:t xml:space="preserve">                                                                                </w:t>
                            </w:r>
                          </w:p>
                          <w:p>
                            <w:pPr>
                              <w:rPr>
                                <w:rFonts w:hint="eastAsia"/>
                              </w:rPr>
                            </w:pPr>
                            <w:r>
                              <w:rPr>
                                <w:rFonts w:hint="eastAsia"/>
                              </w:rPr>
                              <w:t>void PrintList() {</w:t>
                            </w:r>
                          </w:p>
                          <w:p>
                            <w:pPr>
                              <w:rPr>
                                <w:rFonts w:hint="eastAsia"/>
                              </w:rPr>
                            </w:pPr>
                            <w:r>
                              <w:rPr>
                                <w:rFonts w:hint="eastAsia"/>
                              </w:rPr>
                              <w:tab/>
                            </w:r>
                            <w:r>
                              <w:rPr>
                                <w:rFonts w:hint="eastAsia"/>
                              </w:rPr>
                              <w:t>p = head;</w:t>
                            </w:r>
                          </w:p>
                          <w:p>
                            <w:pPr>
                              <w:rPr>
                                <w:rFonts w:hint="eastAsia"/>
                              </w:rPr>
                            </w:pPr>
                            <w:r>
                              <w:rPr>
                                <w:rFonts w:hint="eastAsia"/>
                              </w:rPr>
                              <w:tab/>
                            </w:r>
                            <w:r>
                              <w:rPr>
                                <w:rFonts w:hint="eastAsia"/>
                              </w:rPr>
                              <w:t>cout &lt;&lt; "游戏者的序号\t对应密码\n";</w:t>
                            </w:r>
                          </w:p>
                          <w:p>
                            <w:pPr>
                              <w:rPr>
                                <w:rFonts w:hint="eastAsia"/>
                              </w:rPr>
                            </w:pPr>
                            <w:r>
                              <w:rPr>
                                <w:rFonts w:hint="eastAsia"/>
                              </w:rPr>
                              <w:tab/>
                            </w:r>
                            <w:r>
                              <w:rPr>
                                <w:rFonts w:hint="eastAsia"/>
                              </w:rPr>
                              <w:t>do {</w:t>
                            </w:r>
                          </w:p>
                          <w:p>
                            <w:pPr>
                              <w:rPr>
                                <w:rFonts w:hint="eastAsia"/>
                              </w:rPr>
                            </w:pPr>
                            <w:r>
                              <w:rPr>
                                <w:rFonts w:hint="eastAsia"/>
                              </w:rPr>
                              <w:tab/>
                            </w:r>
                            <w:r>
                              <w:rPr>
                                <w:rFonts w:hint="eastAsia"/>
                              </w:rPr>
                              <w:tab/>
                            </w:r>
                            <w:r>
                              <w:rPr>
                                <w:rFonts w:hint="eastAsia"/>
                              </w:rPr>
                              <w:t>cout &lt;&lt; p-&gt;id &lt;&lt; "\t\t" &lt;&lt; p-&gt;key &lt;&lt; "\n";</w:t>
                            </w:r>
                          </w:p>
                          <w:p>
                            <w:pPr>
                              <w:rPr>
                                <w:rFonts w:hint="eastAsia"/>
                              </w:rPr>
                            </w:pPr>
                            <w:r>
                              <w:rPr>
                                <w:rFonts w:hint="eastAsia"/>
                              </w:rPr>
                              <w:tab/>
                            </w:r>
                            <w:r>
                              <w:rPr>
                                <w:rFonts w:hint="eastAsia"/>
                              </w:rPr>
                              <w:tab/>
                            </w:r>
                            <w:r>
                              <w:rPr>
                                <w:rFonts w:hint="eastAsia"/>
                              </w:rPr>
                              <w:t>p = p-&gt;next;</w:t>
                            </w:r>
                          </w:p>
                          <w:p>
                            <w:pPr>
                              <w:rPr>
                                <w:rFonts w:hint="eastAsia"/>
                              </w:rPr>
                            </w:pPr>
                            <w:r>
                              <w:rPr>
                                <w:rFonts w:hint="eastAsia"/>
                              </w:rPr>
                              <w:tab/>
                            </w:r>
                            <w:r>
                              <w:rPr>
                                <w:rFonts w:hint="eastAsia"/>
                              </w:rPr>
                              <w:t>} while (p != head);</w:t>
                            </w:r>
                          </w:p>
                          <w:p>
                            <w:pPr>
                              <w:rPr>
                                <w:rFonts w:hint="eastAsia"/>
                              </w:rPr>
                            </w:pPr>
                            <w:r>
                              <w:rPr>
                                <w:rFonts w:hint="eastAsia"/>
                              </w:rPr>
                              <w:tab/>
                            </w:r>
                            <w:r>
                              <w:rPr>
                                <w:rFonts w:hint="eastAsia"/>
                              </w:rPr>
                              <w:t>cout &lt;&lt; "\n";</w:t>
                            </w:r>
                          </w:p>
                          <w:p>
                            <w:pPr>
                              <w:rPr>
                                <w:rFonts w:hint="eastAsia"/>
                              </w:rPr>
                            </w:pPr>
                            <w:r>
                              <w:rPr>
                                <w:rFonts w:hint="eastAsia"/>
                              </w:rPr>
                              <w:t>}</w:t>
                            </w:r>
                          </w:p>
                          <w:p>
                            <w:pPr>
                              <w:rPr>
                                <w:rFonts w:hint="eastAsia"/>
                              </w:rPr>
                            </w:pPr>
                          </w:p>
                        </w:txbxContent>
                      </wps:txbx>
                      <wps:bodyPr vert="horz" wrap="square" lIns="91440" tIns="45720" rIns="91440" bIns="45720" anchor="ctr">
                        <a:noAutofit/>
                      </wps:bodyPr>
                    </wps:wsp>
                  </a:graphicData>
                </a:graphic>
              </wp:anchor>
            </w:drawing>
          </mc:Choice>
          <mc:Fallback>
            <w:pict>
              <v:rect id="矩形 16" o:spid="_x0000_s1026" o:spt="1" style="position:absolute;left:0pt;margin-left:0.9pt;margin-top:9.95pt;height:681.1pt;width:411.9pt;z-index:1024;v-text-anchor:middle;mso-width-relative:page;mso-height-relative:page;" fillcolor="#FFFFFF" filled="t" stroked="t" coordsize="21600,21600" o:gfxdata="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W/nYjNYAAAAJAQAADwAAAAAAAAABACAAAAAiAAAAZHJzL2Rvd25y&#10;ZXYueG1sUEsBAhQAFAAAAAgAh07iQF4uWlcAAgAA9gMAAA4AAAAAAAAAAQAgAAAAJQEAAGRycy9l&#10;Mm9Eb2MueG1sUEsFBgAAAAAGAAYAWQEAAJcFAAAAAA==&#10;">
                <v:fill on="t" focussize="0,0"/>
                <v:stroke weight="1pt" color="#000000" joinstyle="miter"/>
                <v:imagedata o:title=""/>
                <o:lock v:ext="edit" aspectratio="f"/>
                <v:textbox>
                  <w:txbxContent>
                    <w:p>
                      <w:pPr>
                        <w:rPr>
                          <w:rFonts w:hint="eastAsia"/>
                        </w:rPr>
                      </w:pPr>
                      <w:r>
                        <w:rPr>
                          <w:rFonts w:hint="eastAsia"/>
                        </w:rPr>
                        <w:tab/>
                      </w:r>
                      <w:r>
                        <w:rPr>
                          <w:rFonts w:hint="eastAsia"/>
                        </w:rPr>
                        <w:tab/>
                      </w:r>
                      <w:r>
                        <w:rPr>
                          <w:rFonts w:hint="eastAsia"/>
                        </w:rPr>
                        <w:t>for (int i = 2; i &lt;= n; i++) {</w:t>
                      </w:r>
                    </w:p>
                    <w:p>
                      <w:pPr>
                        <w:rPr>
                          <w:rFonts w:hint="eastAsia"/>
                        </w:rPr>
                      </w:pPr>
                      <w:r>
                        <w:rPr>
                          <w:rFonts w:hint="eastAsia"/>
                        </w:rPr>
                        <w:tab/>
                      </w:r>
                      <w:r>
                        <w:rPr>
                          <w:rFonts w:hint="eastAsia"/>
                        </w:rPr>
                        <w:tab/>
                      </w:r>
                      <w:r>
                        <w:rPr>
                          <w:rFonts w:hint="eastAsia"/>
                        </w:rPr>
                        <w:t>q = new Node;</w:t>
                      </w:r>
                    </w:p>
                    <w:p>
                      <w:pPr>
                        <w:rPr>
                          <w:rFonts w:hint="eastAsia"/>
                        </w:rPr>
                      </w:pPr>
                      <w:r>
                        <w:rPr>
                          <w:rFonts w:hint="eastAsia"/>
                        </w:rPr>
                        <w:tab/>
                      </w:r>
                      <w:r>
                        <w:rPr>
                          <w:rFonts w:hint="eastAsia"/>
                        </w:rPr>
                        <w:tab/>
                      </w:r>
                      <w:r>
                        <w:rPr>
                          <w:rFonts w:hint="eastAsia"/>
                        </w:rPr>
                        <w:t>q-&gt;id = i;</w:t>
                      </w:r>
                    </w:p>
                    <w:p>
                      <w:pPr>
                        <w:rPr>
                          <w:rFonts w:hint="eastAsia"/>
                        </w:rPr>
                      </w:pPr>
                      <w:r>
                        <w:rPr>
                          <w:rFonts w:hint="eastAsia"/>
                        </w:rPr>
                        <w:tab/>
                      </w:r>
                      <w:r>
                        <w:rPr>
                          <w:rFonts w:hint="eastAsia"/>
                        </w:rPr>
                        <w:tab/>
                      </w:r>
                      <w:r>
                        <w:rPr>
                          <w:rFonts w:hint="eastAsia"/>
                        </w:rPr>
                        <w:t>q-&gt;key = a[i - 1];</w:t>
                      </w:r>
                    </w:p>
                    <w:p>
                      <w:pPr>
                        <w:rPr>
                          <w:rFonts w:hint="eastAsia"/>
                        </w:rPr>
                      </w:pPr>
                      <w:r>
                        <w:rPr>
                          <w:rFonts w:hint="eastAsia"/>
                        </w:rPr>
                        <w:tab/>
                      </w:r>
                      <w:r>
                        <w:rPr>
                          <w:rFonts w:hint="eastAsia"/>
                        </w:rPr>
                        <w:tab/>
                      </w:r>
                      <w:r>
                        <w:rPr>
                          <w:rFonts w:hint="eastAsia"/>
                        </w:rPr>
                        <w:t>q-&gt;next = NULL;</w:t>
                      </w:r>
                    </w:p>
                    <w:p>
                      <w:pPr>
                        <w:rPr>
                          <w:rFonts w:hint="eastAsia"/>
                        </w:rPr>
                      </w:pPr>
                      <w:r>
                        <w:rPr>
                          <w:rFonts w:hint="eastAsia"/>
                        </w:rPr>
                        <w:tab/>
                      </w:r>
                      <w:r>
                        <w:rPr>
                          <w:rFonts w:hint="eastAsia"/>
                        </w:rPr>
                        <w:tab/>
                      </w:r>
                      <w:r>
                        <w:rPr>
                          <w:rFonts w:hint="eastAsia"/>
                        </w:rPr>
                        <w:t>p-&gt;next = q;</w:t>
                      </w:r>
                    </w:p>
                    <w:p>
                      <w:pPr>
                        <w:rPr>
                          <w:rFonts w:hint="eastAsia"/>
                        </w:rPr>
                      </w:pPr>
                      <w:r>
                        <w:rPr>
                          <w:rFonts w:hint="eastAsia"/>
                        </w:rPr>
                        <w:tab/>
                      </w:r>
                      <w:r>
                        <w:rPr>
                          <w:rFonts w:hint="eastAsia"/>
                        </w:rPr>
                        <w:tab/>
                      </w:r>
                      <w:r>
                        <w:rPr>
                          <w:rFonts w:hint="eastAsia"/>
                        </w:rPr>
                        <w:t>p = q;</w:t>
                      </w:r>
                    </w:p>
                    <w:p>
                      <w:pPr>
                        <w:rPr>
                          <w:rFonts w:hint="eastAsia"/>
                        </w:rPr>
                      </w:pPr>
                      <w:r>
                        <w:rPr>
                          <w:rFonts w:hint="eastAsia"/>
                        </w:rPr>
                        <w:tab/>
                      </w:r>
                      <w:r>
                        <w:rPr>
                          <w:rFonts w:hint="eastAsia"/>
                        </w:rPr>
                        <w:t>}</w:t>
                      </w:r>
                    </w:p>
                    <w:p>
                      <w:pPr>
                        <w:rPr>
                          <w:rFonts w:hint="eastAsia"/>
                        </w:rPr>
                      </w:pPr>
                      <w:r>
                        <w:rPr>
                          <w:rFonts w:hint="eastAsia"/>
                        </w:rPr>
                        <w:tab/>
                      </w:r>
                      <w:r>
                        <w:rPr>
                          <w:rFonts w:hint="eastAsia"/>
                        </w:rPr>
                        <w:t>p-&gt;next = head;</w:t>
                      </w:r>
                    </w:p>
                    <w:p>
                      <w:pPr>
                        <w:rPr>
                          <w:rFonts w:hint="eastAsia"/>
                        </w:rPr>
                      </w:pPr>
                      <w:r>
                        <w:rPr>
                          <w:rFonts w:hint="eastAsia"/>
                        </w:rPr>
                        <w:tab/>
                      </w:r>
                      <w:r>
                        <w:rPr>
                          <w:rFonts w:hint="eastAsia"/>
                        </w:rPr>
                        <w:t>feet = p;</w:t>
                      </w:r>
                    </w:p>
                    <w:p>
                      <w:pPr>
                        <w:rPr>
                          <w:rFonts w:hint="default" w:eastAsia="等线"/>
                          <w:u w:val="single"/>
                          <w:lang w:val="en-US" w:eastAsia="zh-CN"/>
                        </w:rPr>
                      </w:pPr>
                      <w:r>
                        <w:rPr>
                          <w:rFonts w:hint="eastAsia"/>
                          <w:u w:val="single"/>
                        </w:rPr>
                        <w:t>}</w:t>
                      </w:r>
                      <w:r>
                        <w:rPr>
                          <w:rFonts w:hint="eastAsia"/>
                          <w:u w:val="single"/>
                          <w:lang w:val="en-US" w:eastAsia="zh-CN"/>
                        </w:rPr>
                        <w:t xml:space="preserve">                                                                             </w:t>
                      </w:r>
                    </w:p>
                    <w:p>
                      <w:pPr>
                        <w:rPr>
                          <w:rFonts w:hint="eastAsia"/>
                        </w:rPr>
                      </w:pPr>
                      <w:r>
                        <w:rPr>
                          <w:rFonts w:hint="eastAsia"/>
                        </w:rPr>
                        <w:t>void Johnsphus(int m, int n) {</w:t>
                      </w:r>
                    </w:p>
                    <w:p>
                      <w:pPr>
                        <w:rPr>
                          <w:rFonts w:hint="eastAsia"/>
                        </w:rPr>
                      </w:pPr>
                      <w:r>
                        <w:rPr>
                          <w:rFonts w:hint="eastAsia"/>
                        </w:rPr>
                        <w:tab/>
                      </w:r>
                      <w:r>
                        <w:rPr>
                          <w:rFonts w:hint="eastAsia"/>
                        </w:rPr>
                        <w:t>while (1 &gt; 0) {</w:t>
                      </w:r>
                    </w:p>
                    <w:p>
                      <w:pPr>
                        <w:rPr>
                          <w:rFonts w:hint="eastAsia"/>
                        </w:rPr>
                      </w:pPr>
                      <w:r>
                        <w:rPr>
                          <w:rFonts w:hint="eastAsia"/>
                        </w:rPr>
                        <w:tab/>
                      </w:r>
                      <w:r>
                        <w:rPr>
                          <w:rFonts w:hint="eastAsia"/>
                        </w:rPr>
                        <w:tab/>
                      </w:r>
                      <w:r>
                        <w:rPr>
                          <w:rFonts w:hint="eastAsia"/>
                        </w:rPr>
                        <w:t>p = head;</w:t>
                      </w:r>
                    </w:p>
                    <w:p>
                      <w:pPr>
                        <w:rPr>
                          <w:rFonts w:hint="eastAsia"/>
                        </w:rPr>
                      </w:pPr>
                      <w:r>
                        <w:rPr>
                          <w:rFonts w:hint="eastAsia"/>
                        </w:rPr>
                        <w:tab/>
                      </w:r>
                      <w:r>
                        <w:rPr>
                          <w:rFonts w:hint="eastAsia"/>
                        </w:rPr>
                        <w:tab/>
                      </w:r>
                      <w:r>
                        <w:rPr>
                          <w:rFonts w:hint="eastAsia"/>
                        </w:rPr>
                        <w:t>q = feet;</w:t>
                      </w:r>
                    </w:p>
                    <w:p>
                      <w:pPr>
                        <w:rPr>
                          <w:rFonts w:hint="eastAsia"/>
                        </w:rPr>
                      </w:pPr>
                      <w:r>
                        <w:rPr>
                          <w:rFonts w:hint="eastAsia"/>
                        </w:rPr>
                        <w:tab/>
                      </w:r>
                      <w:r>
                        <w:rPr>
                          <w:rFonts w:hint="eastAsia"/>
                        </w:rPr>
                        <w:tab/>
                      </w:r>
                      <w:r>
                        <w:rPr>
                          <w:rFonts w:hint="eastAsia"/>
                        </w:rPr>
                        <w:t>for (int num = 1; num &lt; m; num++) {</w:t>
                      </w:r>
                    </w:p>
                    <w:p>
                      <w:pPr>
                        <w:rPr>
                          <w:rFonts w:hint="eastAsia"/>
                        </w:rPr>
                      </w:pPr>
                      <w:r>
                        <w:rPr>
                          <w:rFonts w:hint="eastAsia"/>
                        </w:rPr>
                        <w:tab/>
                      </w:r>
                      <w:r>
                        <w:rPr>
                          <w:rFonts w:hint="eastAsia"/>
                        </w:rPr>
                        <w:tab/>
                      </w:r>
                      <w:r>
                        <w:rPr>
                          <w:rFonts w:hint="eastAsia"/>
                        </w:rPr>
                        <w:tab/>
                      </w:r>
                      <w:r>
                        <w:rPr>
                          <w:rFonts w:hint="eastAsia"/>
                        </w:rPr>
                        <w:t>q = q-&gt;next;</w:t>
                      </w:r>
                    </w:p>
                    <w:p>
                      <w:pPr>
                        <w:rPr>
                          <w:rFonts w:hint="eastAsia"/>
                        </w:rPr>
                      </w:pPr>
                      <w:r>
                        <w:rPr>
                          <w:rFonts w:hint="eastAsia"/>
                        </w:rPr>
                        <w:tab/>
                      </w:r>
                      <w:r>
                        <w:rPr>
                          <w:rFonts w:hint="eastAsia"/>
                        </w:rPr>
                        <w:tab/>
                      </w:r>
                      <w:r>
                        <w:rPr>
                          <w:rFonts w:hint="eastAsia"/>
                        </w:rPr>
                        <w:tab/>
                      </w:r>
                      <w:r>
                        <w:rPr>
                          <w:rFonts w:hint="eastAsia"/>
                        </w:rPr>
                        <w:t>p = p-&gt;next;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if (p-&gt;next == q) {</w:t>
                      </w:r>
                    </w:p>
                    <w:p>
                      <w:pPr>
                        <w:rPr>
                          <w:rFonts w:hint="eastAsia"/>
                        </w:rPr>
                      </w:pPr>
                      <w:r>
                        <w:rPr>
                          <w:rFonts w:hint="eastAsia"/>
                        </w:rPr>
                        <w:tab/>
                      </w:r>
                      <w:r>
                        <w:rPr>
                          <w:rFonts w:hint="eastAsia"/>
                        </w:rPr>
                        <w:tab/>
                      </w:r>
                      <w:r>
                        <w:rPr>
                          <w:rFonts w:hint="eastAsia"/>
                        </w:rPr>
                        <w:tab/>
                      </w:r>
                      <w:r>
                        <w:rPr>
                          <w:rFonts w:hint="eastAsia"/>
                        </w:rPr>
                        <w:t>cout &lt;&lt; p-&gt;id &lt;&lt; "\t";</w:t>
                      </w:r>
                    </w:p>
                    <w:p>
                      <w:pPr>
                        <w:rPr>
                          <w:rFonts w:hint="eastAsia"/>
                        </w:rPr>
                      </w:pPr>
                      <w:r>
                        <w:rPr>
                          <w:rFonts w:hint="eastAsia"/>
                        </w:rPr>
                        <w:tab/>
                      </w:r>
                      <w:r>
                        <w:rPr>
                          <w:rFonts w:hint="eastAsia"/>
                        </w:rPr>
                        <w:tab/>
                      </w:r>
                      <w:r>
                        <w:rPr>
                          <w:rFonts w:hint="eastAsia"/>
                        </w:rPr>
                        <w:tab/>
                      </w:r>
                      <w:r>
                        <w:rPr>
                          <w:rFonts w:hint="eastAsia"/>
                        </w:rPr>
                        <w:t xml:space="preserve">q-&gt;next=q; </w:t>
                      </w:r>
                    </w:p>
                    <w:p>
                      <w:pPr>
                        <w:rPr>
                          <w:rFonts w:hint="eastAsia"/>
                        </w:rPr>
                      </w:pPr>
                      <w:r>
                        <w:rPr>
                          <w:rFonts w:hint="eastAsia"/>
                        </w:rPr>
                        <w:tab/>
                      </w:r>
                      <w:r>
                        <w:rPr>
                          <w:rFonts w:hint="eastAsia"/>
                        </w:rPr>
                        <w:tab/>
                      </w:r>
                      <w:r>
                        <w:rPr>
                          <w:rFonts w:hint="eastAsia"/>
                        </w:rPr>
                        <w:tab/>
                      </w:r>
                      <w:r>
                        <w:rPr>
                          <w:rFonts w:hint="eastAsia"/>
                        </w:rPr>
                        <w:t>cout &lt;&lt; q-&gt;id;</w:t>
                      </w:r>
                    </w:p>
                    <w:p>
                      <w:pPr>
                        <w:rPr>
                          <w:rFonts w:hint="eastAsia"/>
                        </w:rPr>
                      </w:pPr>
                      <w:r>
                        <w:rPr>
                          <w:rFonts w:hint="eastAsia"/>
                        </w:rPr>
                        <w:tab/>
                      </w:r>
                      <w:r>
                        <w:rPr>
                          <w:rFonts w:hint="eastAsia"/>
                        </w:rPr>
                        <w:tab/>
                      </w:r>
                      <w:r>
                        <w:rPr>
                          <w:rFonts w:hint="eastAsia"/>
                        </w:rPr>
                        <w:tab/>
                      </w:r>
                      <w:r>
                        <w:rPr>
                          <w:rFonts w:hint="eastAsia"/>
                        </w:rPr>
                        <w:t>delete q;</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cout &lt;&lt; p-&gt;id &lt;&lt; "\t";</w:t>
                      </w:r>
                    </w:p>
                    <w:p>
                      <w:pPr>
                        <w:rPr>
                          <w:rFonts w:hint="eastAsia"/>
                        </w:rPr>
                      </w:pPr>
                      <w:r>
                        <w:rPr>
                          <w:rFonts w:hint="eastAsia"/>
                        </w:rPr>
                        <w:tab/>
                      </w:r>
                      <w:r>
                        <w:rPr>
                          <w:rFonts w:hint="eastAsia"/>
                        </w:rPr>
                        <w:tab/>
                      </w:r>
                      <w:r>
                        <w:rPr>
                          <w:rFonts w:hint="eastAsia"/>
                        </w:rPr>
                        <w:t>m = p-&gt;key;</w:t>
                      </w:r>
                    </w:p>
                    <w:p>
                      <w:pPr>
                        <w:rPr>
                          <w:rFonts w:hint="eastAsia"/>
                        </w:rPr>
                      </w:pPr>
                      <w:r>
                        <w:rPr>
                          <w:rFonts w:hint="eastAsia"/>
                        </w:rPr>
                        <w:tab/>
                      </w:r>
                      <w:r>
                        <w:rPr>
                          <w:rFonts w:hint="eastAsia"/>
                        </w:rPr>
                        <w:tab/>
                      </w:r>
                      <w:r>
                        <w:rPr>
                          <w:rFonts w:hint="eastAsia"/>
                        </w:rPr>
                        <w:t>q-&gt;next = p-&gt;next;</w:t>
                      </w:r>
                    </w:p>
                    <w:p>
                      <w:pPr>
                        <w:rPr>
                          <w:rFonts w:hint="eastAsia"/>
                        </w:rPr>
                      </w:pPr>
                      <w:r>
                        <w:rPr>
                          <w:rFonts w:hint="eastAsia"/>
                        </w:rPr>
                        <w:tab/>
                      </w:r>
                      <w:r>
                        <w:rPr>
                          <w:rFonts w:hint="eastAsia"/>
                        </w:rPr>
                        <w:tab/>
                      </w:r>
                      <w:r>
                        <w:rPr>
                          <w:rFonts w:hint="eastAsia"/>
                        </w:rPr>
                        <w:t>p = q-&gt;next;</w:t>
                      </w:r>
                    </w:p>
                    <w:p>
                      <w:pPr>
                        <w:rPr>
                          <w:rFonts w:hint="eastAsia"/>
                        </w:rPr>
                      </w:pPr>
                      <w:r>
                        <w:rPr>
                          <w:rFonts w:hint="eastAsia"/>
                        </w:rPr>
                        <w:tab/>
                      </w:r>
                      <w:r>
                        <w:rPr>
                          <w:rFonts w:hint="eastAsia"/>
                        </w:rPr>
                        <w:tab/>
                      </w:r>
                      <w:r>
                        <w:rPr>
                          <w:rFonts w:hint="eastAsia"/>
                        </w:rPr>
                        <w:t>head = p;</w:t>
                      </w:r>
                    </w:p>
                    <w:p>
                      <w:pPr>
                        <w:rPr>
                          <w:rFonts w:hint="eastAsia"/>
                        </w:rPr>
                      </w:pPr>
                      <w:r>
                        <w:rPr>
                          <w:rFonts w:hint="eastAsia"/>
                        </w:rPr>
                        <w:tab/>
                      </w:r>
                      <w:r>
                        <w:rPr>
                          <w:rFonts w:hint="eastAsia"/>
                        </w:rPr>
                        <w:tab/>
                      </w:r>
                      <w:r>
                        <w:rPr>
                          <w:rFonts w:hint="eastAsia"/>
                        </w:rPr>
                        <w:t>feet = q;</w:t>
                      </w:r>
                    </w:p>
                    <w:p>
                      <w:pPr>
                        <w:rPr>
                          <w:rFonts w:hint="eastAsia"/>
                        </w:rPr>
                      </w:pPr>
                      <w:r>
                        <w:rPr>
                          <w:rFonts w:hint="eastAsia"/>
                        </w:rPr>
                        <w:tab/>
                      </w:r>
                      <w:r>
                        <w:rPr>
                          <w:rFonts w:hint="eastAsia"/>
                        </w:rPr>
                        <w:t>}</w:t>
                      </w:r>
                    </w:p>
                    <w:p>
                      <w:pPr>
                        <w:rPr>
                          <w:rFonts w:hint="default" w:eastAsia="等线"/>
                          <w:u w:val="single"/>
                          <w:lang w:val="en-US" w:eastAsia="zh-CN"/>
                        </w:rPr>
                      </w:pPr>
                      <w:r>
                        <w:rPr>
                          <w:rFonts w:hint="eastAsia"/>
                          <w:u w:val="single"/>
                        </w:rPr>
                        <w:t>}</w:t>
                      </w:r>
                      <w:r>
                        <w:rPr>
                          <w:rFonts w:hint="eastAsia"/>
                          <w:u w:val="single"/>
                          <w:lang w:val="en-US" w:eastAsia="zh-CN"/>
                        </w:rPr>
                        <w:t xml:space="preserve">                                                                                </w:t>
                      </w:r>
                    </w:p>
                    <w:p>
                      <w:pPr>
                        <w:rPr>
                          <w:rFonts w:hint="eastAsia"/>
                        </w:rPr>
                      </w:pPr>
                      <w:r>
                        <w:rPr>
                          <w:rFonts w:hint="eastAsia"/>
                        </w:rPr>
                        <w:t>void PrintList() {</w:t>
                      </w:r>
                    </w:p>
                    <w:p>
                      <w:pPr>
                        <w:rPr>
                          <w:rFonts w:hint="eastAsia"/>
                        </w:rPr>
                      </w:pPr>
                      <w:r>
                        <w:rPr>
                          <w:rFonts w:hint="eastAsia"/>
                        </w:rPr>
                        <w:tab/>
                      </w:r>
                      <w:r>
                        <w:rPr>
                          <w:rFonts w:hint="eastAsia"/>
                        </w:rPr>
                        <w:t>p = head;</w:t>
                      </w:r>
                    </w:p>
                    <w:p>
                      <w:pPr>
                        <w:rPr>
                          <w:rFonts w:hint="eastAsia"/>
                        </w:rPr>
                      </w:pPr>
                      <w:r>
                        <w:rPr>
                          <w:rFonts w:hint="eastAsia"/>
                        </w:rPr>
                        <w:tab/>
                      </w:r>
                      <w:r>
                        <w:rPr>
                          <w:rFonts w:hint="eastAsia"/>
                        </w:rPr>
                        <w:t>cout &lt;&lt; "游戏者的序号\t对应密码\n";</w:t>
                      </w:r>
                    </w:p>
                    <w:p>
                      <w:pPr>
                        <w:rPr>
                          <w:rFonts w:hint="eastAsia"/>
                        </w:rPr>
                      </w:pPr>
                      <w:r>
                        <w:rPr>
                          <w:rFonts w:hint="eastAsia"/>
                        </w:rPr>
                        <w:tab/>
                      </w:r>
                      <w:r>
                        <w:rPr>
                          <w:rFonts w:hint="eastAsia"/>
                        </w:rPr>
                        <w:t>do {</w:t>
                      </w:r>
                    </w:p>
                    <w:p>
                      <w:pPr>
                        <w:rPr>
                          <w:rFonts w:hint="eastAsia"/>
                        </w:rPr>
                      </w:pPr>
                      <w:r>
                        <w:rPr>
                          <w:rFonts w:hint="eastAsia"/>
                        </w:rPr>
                        <w:tab/>
                      </w:r>
                      <w:r>
                        <w:rPr>
                          <w:rFonts w:hint="eastAsia"/>
                        </w:rPr>
                        <w:tab/>
                      </w:r>
                      <w:r>
                        <w:rPr>
                          <w:rFonts w:hint="eastAsia"/>
                        </w:rPr>
                        <w:t>cout &lt;&lt; p-&gt;id &lt;&lt; "\t\t" &lt;&lt; p-&gt;key &lt;&lt; "\n";</w:t>
                      </w:r>
                    </w:p>
                    <w:p>
                      <w:pPr>
                        <w:rPr>
                          <w:rFonts w:hint="eastAsia"/>
                        </w:rPr>
                      </w:pPr>
                      <w:r>
                        <w:rPr>
                          <w:rFonts w:hint="eastAsia"/>
                        </w:rPr>
                        <w:tab/>
                      </w:r>
                      <w:r>
                        <w:rPr>
                          <w:rFonts w:hint="eastAsia"/>
                        </w:rPr>
                        <w:tab/>
                      </w:r>
                      <w:r>
                        <w:rPr>
                          <w:rFonts w:hint="eastAsia"/>
                        </w:rPr>
                        <w:t>p = p-&gt;next;</w:t>
                      </w:r>
                    </w:p>
                    <w:p>
                      <w:pPr>
                        <w:rPr>
                          <w:rFonts w:hint="eastAsia"/>
                        </w:rPr>
                      </w:pPr>
                      <w:r>
                        <w:rPr>
                          <w:rFonts w:hint="eastAsia"/>
                        </w:rPr>
                        <w:tab/>
                      </w:r>
                      <w:r>
                        <w:rPr>
                          <w:rFonts w:hint="eastAsia"/>
                        </w:rPr>
                        <w:t>} while (p != head);</w:t>
                      </w:r>
                    </w:p>
                    <w:p>
                      <w:pPr>
                        <w:rPr>
                          <w:rFonts w:hint="eastAsia"/>
                        </w:rPr>
                      </w:pPr>
                      <w:r>
                        <w:rPr>
                          <w:rFonts w:hint="eastAsia"/>
                        </w:rPr>
                        <w:tab/>
                      </w:r>
                      <w:r>
                        <w:rPr>
                          <w:rFonts w:hint="eastAsia"/>
                        </w:rPr>
                        <w:t>cout &lt;&lt; "\n";</w:t>
                      </w:r>
                    </w:p>
                    <w:p>
                      <w:pPr>
                        <w:rPr>
                          <w:rFonts w:hint="eastAsia"/>
                        </w:rPr>
                      </w:pPr>
                      <w:r>
                        <w:rPr>
                          <w:rFonts w:hint="eastAsia"/>
                        </w:rPr>
                        <w:t>}</w:t>
                      </w:r>
                    </w:p>
                    <w:p>
                      <w:pPr>
                        <w:rPr>
                          <w:rFonts w:hint="eastAsia"/>
                        </w:rPr>
                      </w:pPr>
                    </w:p>
                  </w:txbxContent>
                </v:textbox>
              </v:rect>
            </w:pict>
          </mc:Fallback>
        </mc:AlternateContent>
      </w: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r>
        <w:rPr>
          <w:sz w:val="24"/>
        </w:rPr>
        <mc:AlternateContent>
          <mc:Choice Requires="wps">
            <w:drawing>
              <wp:anchor distT="0" distB="0" distL="0" distR="0" simplePos="0" relativeHeight="1024" behindDoc="0" locked="0" layoutInCell="1" allowOverlap="1">
                <wp:simplePos x="0" y="0"/>
                <wp:positionH relativeFrom="column">
                  <wp:posOffset>-10795</wp:posOffset>
                </wp:positionH>
                <wp:positionV relativeFrom="paragraph">
                  <wp:posOffset>88265</wp:posOffset>
                </wp:positionV>
                <wp:extent cx="5226050" cy="3408680"/>
                <wp:effectExtent l="6350" t="6350" r="10160" b="13970"/>
                <wp:wrapNone/>
                <wp:docPr id="1032" name="矩形 17"/>
                <wp:cNvGraphicFramePr/>
                <a:graphic xmlns:a="http://schemas.openxmlformats.org/drawingml/2006/main">
                  <a:graphicData uri="http://schemas.microsoft.com/office/word/2010/wordprocessingShape">
                    <wps:wsp>
                      <wps:cNvSpPr/>
                      <wps:spPr>
                        <a:xfrm>
                          <a:off x="0" y="0"/>
                          <a:ext cx="5226050" cy="3408680"/>
                        </a:xfrm>
                        <a:prstGeom prst="rect">
                          <a:avLst/>
                        </a:prstGeom>
                        <a:solidFill>
                          <a:srgbClr val="FFFFFF"/>
                        </a:solidFill>
                        <a:ln w="12700" cap="flat" cmpd="sng">
                          <a:solidFill>
                            <a:srgbClr val="000000"/>
                          </a:solidFill>
                          <a:prstDash val="solid"/>
                          <a:miter/>
                        </a:ln>
                      </wps:spPr>
                      <wps:txbx>
                        <w:txbxContent>
                          <w:p>
                            <w:pPr>
                              <w:jc w:val="left"/>
                              <w:rPr>
                                <w:rFonts w:hint="eastAsia"/>
                                <w:u w:val="none"/>
                              </w:rPr>
                            </w:pPr>
                            <w:r>
                              <w:rPr>
                                <w:rFonts w:hint="eastAsia"/>
                                <w:u w:val="none"/>
                              </w:rPr>
                              <w:t>int main() {</w:t>
                            </w:r>
                          </w:p>
                          <w:p>
                            <w:pPr>
                              <w:jc w:val="left"/>
                              <w:rPr>
                                <w:rFonts w:hint="eastAsia"/>
                                <w:u w:val="none"/>
                              </w:rPr>
                            </w:pPr>
                            <w:r>
                              <w:rPr>
                                <w:rFonts w:hint="eastAsia"/>
                                <w:u w:val="none"/>
                              </w:rPr>
                              <w:tab/>
                            </w:r>
                            <w:r>
                              <w:rPr>
                                <w:rFonts w:hint="eastAsia"/>
                                <w:u w:val="none"/>
                              </w:rPr>
                              <w:t>int n, m;</w:t>
                            </w:r>
                          </w:p>
                          <w:p>
                            <w:pPr>
                              <w:jc w:val="left"/>
                              <w:rPr>
                                <w:rFonts w:hint="eastAsia"/>
                                <w:u w:val="none"/>
                              </w:rPr>
                            </w:pPr>
                            <w:r>
                              <w:rPr>
                                <w:rFonts w:hint="eastAsia"/>
                                <w:u w:val="none"/>
                              </w:rPr>
                              <w:tab/>
                            </w:r>
                            <w:r>
                              <w:rPr>
                                <w:rFonts w:hint="eastAsia"/>
                                <w:u w:val="none"/>
                              </w:rPr>
                              <w:t>cout &lt;&lt; "请输入玩约瑟夫游戏的人数：";</w:t>
                            </w:r>
                          </w:p>
                          <w:p>
                            <w:pPr>
                              <w:jc w:val="left"/>
                              <w:rPr>
                                <w:rFonts w:hint="eastAsia"/>
                                <w:u w:val="none"/>
                              </w:rPr>
                            </w:pPr>
                            <w:r>
                              <w:rPr>
                                <w:rFonts w:hint="eastAsia"/>
                                <w:u w:val="none"/>
                              </w:rPr>
                              <w:tab/>
                            </w:r>
                            <w:r>
                              <w:rPr>
                                <w:rFonts w:hint="eastAsia"/>
                                <w:u w:val="none"/>
                              </w:rPr>
                              <w:t>cin &gt;&gt; n;</w:t>
                            </w:r>
                          </w:p>
                          <w:p>
                            <w:pPr>
                              <w:jc w:val="left"/>
                              <w:rPr>
                                <w:rFonts w:hint="eastAsia"/>
                                <w:u w:val="none"/>
                              </w:rPr>
                            </w:pPr>
                            <w:r>
                              <w:rPr>
                                <w:rFonts w:hint="eastAsia"/>
                                <w:u w:val="none"/>
                              </w:rPr>
                              <w:tab/>
                            </w:r>
                            <w:r>
                              <w:rPr>
                                <w:rFonts w:hint="eastAsia"/>
                                <w:u w:val="none"/>
                              </w:rPr>
                              <w:t>int *a = new int[n];</w:t>
                            </w:r>
                          </w:p>
                          <w:p>
                            <w:pPr>
                              <w:jc w:val="left"/>
                              <w:rPr>
                                <w:rFonts w:hint="eastAsia"/>
                                <w:u w:val="none"/>
                              </w:rPr>
                            </w:pPr>
                            <w:r>
                              <w:rPr>
                                <w:rFonts w:hint="eastAsia"/>
                                <w:u w:val="none"/>
                              </w:rPr>
                              <w:tab/>
                            </w:r>
                            <w:r>
                              <w:rPr>
                                <w:rFonts w:hint="eastAsia"/>
                                <w:u w:val="none"/>
                              </w:rPr>
                              <w:t>cout &lt;&lt; "请依次输入每个人所设置的密码:\n";</w:t>
                            </w:r>
                          </w:p>
                          <w:p>
                            <w:pPr>
                              <w:jc w:val="left"/>
                              <w:rPr>
                                <w:rFonts w:hint="eastAsia"/>
                                <w:u w:val="none"/>
                              </w:rPr>
                            </w:pPr>
                            <w:r>
                              <w:rPr>
                                <w:rFonts w:hint="eastAsia"/>
                                <w:u w:val="none"/>
                              </w:rPr>
                              <w:tab/>
                            </w:r>
                            <w:r>
                              <w:rPr>
                                <w:rFonts w:hint="eastAsia"/>
                                <w:u w:val="none"/>
                              </w:rPr>
                              <w:t>for (int i = 0; i &lt;= n - 1; i++) {</w:t>
                            </w:r>
                          </w:p>
                          <w:p>
                            <w:pPr>
                              <w:jc w:val="left"/>
                              <w:rPr>
                                <w:rFonts w:hint="eastAsia"/>
                                <w:u w:val="none"/>
                              </w:rPr>
                            </w:pPr>
                            <w:r>
                              <w:rPr>
                                <w:rFonts w:hint="eastAsia"/>
                                <w:u w:val="none"/>
                              </w:rPr>
                              <w:tab/>
                            </w:r>
                            <w:r>
                              <w:rPr>
                                <w:rFonts w:hint="eastAsia"/>
                                <w:u w:val="none"/>
                              </w:rPr>
                              <w:tab/>
                            </w:r>
                            <w:r>
                              <w:rPr>
                                <w:rFonts w:hint="eastAsia"/>
                                <w:u w:val="none"/>
                              </w:rPr>
                              <w:t>cin &gt;&gt; a[i];</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CreateList(n, a);</w:t>
                            </w:r>
                          </w:p>
                          <w:p>
                            <w:pPr>
                              <w:jc w:val="left"/>
                              <w:rPr>
                                <w:rFonts w:hint="eastAsia"/>
                                <w:u w:val="none"/>
                              </w:rPr>
                            </w:pPr>
                            <w:r>
                              <w:rPr>
                                <w:rFonts w:hint="eastAsia"/>
                                <w:u w:val="none"/>
                              </w:rPr>
                              <w:tab/>
                            </w:r>
                            <w:r>
                              <w:rPr>
                                <w:rFonts w:hint="eastAsia"/>
                                <w:u w:val="none"/>
                              </w:rPr>
                              <w:t>PrintList();</w:t>
                            </w:r>
                          </w:p>
                          <w:p>
                            <w:pPr>
                              <w:jc w:val="left"/>
                              <w:rPr>
                                <w:rFonts w:hint="eastAsia"/>
                                <w:u w:val="none"/>
                              </w:rPr>
                            </w:pPr>
                            <w:r>
                              <w:rPr>
                                <w:rFonts w:hint="eastAsia"/>
                                <w:u w:val="none"/>
                              </w:rPr>
                              <w:tab/>
                            </w:r>
                            <w:r>
                              <w:rPr>
                                <w:rFonts w:hint="eastAsia"/>
                                <w:u w:val="none"/>
                              </w:rPr>
                              <w:t>cout &lt;&lt; "请指示一个正整数作为报数上线值:";</w:t>
                            </w:r>
                          </w:p>
                          <w:p>
                            <w:pPr>
                              <w:jc w:val="left"/>
                              <w:rPr>
                                <w:rFonts w:hint="eastAsia"/>
                                <w:u w:val="none"/>
                              </w:rPr>
                            </w:pPr>
                            <w:r>
                              <w:rPr>
                                <w:rFonts w:hint="eastAsia"/>
                                <w:u w:val="none"/>
                              </w:rPr>
                              <w:tab/>
                            </w:r>
                            <w:r>
                              <w:rPr>
                                <w:rFonts w:hint="eastAsia"/>
                                <w:u w:val="none"/>
                              </w:rPr>
                              <w:t>cin &gt;&gt; m;</w:t>
                            </w:r>
                          </w:p>
                          <w:p>
                            <w:pPr>
                              <w:jc w:val="left"/>
                              <w:rPr>
                                <w:rFonts w:hint="eastAsia"/>
                                <w:u w:val="none"/>
                              </w:rPr>
                            </w:pPr>
                            <w:r>
                              <w:rPr>
                                <w:rFonts w:hint="eastAsia"/>
                                <w:u w:val="none"/>
                              </w:rPr>
                              <w:tab/>
                            </w:r>
                            <w:r>
                              <w:rPr>
                                <w:rFonts w:hint="eastAsia"/>
                                <w:u w:val="none"/>
                              </w:rPr>
                              <w:t>cout &lt;&lt; "出列序列为：";</w:t>
                            </w:r>
                          </w:p>
                          <w:p>
                            <w:pPr>
                              <w:jc w:val="left"/>
                              <w:rPr>
                                <w:rFonts w:hint="eastAsia"/>
                                <w:u w:val="none"/>
                              </w:rPr>
                            </w:pPr>
                            <w:r>
                              <w:rPr>
                                <w:rFonts w:hint="eastAsia"/>
                                <w:u w:val="none"/>
                              </w:rPr>
                              <w:tab/>
                            </w:r>
                            <w:r>
                              <w:rPr>
                                <w:rFonts w:hint="eastAsia"/>
                                <w:u w:val="none"/>
                              </w:rPr>
                              <w:t>Johnsphus(m, n);</w:t>
                            </w:r>
                          </w:p>
                          <w:p>
                            <w:pPr>
                              <w:jc w:val="left"/>
                              <w:rPr>
                                <w:rFonts w:hint="eastAsia"/>
                                <w:u w:val="none"/>
                              </w:rPr>
                            </w:pPr>
                            <w:r>
                              <w:rPr>
                                <w:rFonts w:hint="eastAsia"/>
                                <w:u w:val="none"/>
                              </w:rPr>
                              <w:t>}</w:t>
                            </w:r>
                          </w:p>
                        </w:txbxContent>
                      </wps:txbx>
                      <wps:bodyPr vert="horz" wrap="square" lIns="91440" tIns="45720" rIns="91440" bIns="45720" anchor="ctr">
                        <a:noAutofit/>
                      </wps:bodyPr>
                    </wps:wsp>
                  </a:graphicData>
                </a:graphic>
              </wp:anchor>
            </w:drawing>
          </mc:Choice>
          <mc:Fallback>
            <w:pict>
              <v:rect id="矩形 17" o:spid="_x0000_s1026" o:spt="1" style="position:absolute;left:0pt;margin-left:-0.85pt;margin-top:6.95pt;height:268.4pt;width:411.5pt;z-index:1024;v-text-anchor:middle;mso-width-relative:page;mso-height-relative:page;" fillcolor="#FFFFFF" filled="t" stroked="t" coordsize="21600,21600" o:gfxdata="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QvUidcAAAAJAQAADwAAAAAAAAABACAAAAAiAAAAZHJzL2Rvd25y&#10;ZXYueG1sUEsBAhQAFAAAAAgAh07iQLj5MZL/AQAA9gMAAA4AAAAAAAAAAQAgAAAAJgEAAGRycy9l&#10;Mm9Eb2MueG1sUEsFBgAAAAAGAAYAWQEAAJcFAAAAAA==&#10;">
                <v:fill on="t" focussize="0,0"/>
                <v:stroke weight="1pt" color="#000000" joinstyle="miter"/>
                <v:imagedata o:title=""/>
                <o:lock v:ext="edit" aspectratio="f"/>
                <v:textbox>
                  <w:txbxContent>
                    <w:p>
                      <w:pPr>
                        <w:jc w:val="left"/>
                        <w:rPr>
                          <w:rFonts w:hint="eastAsia"/>
                          <w:u w:val="none"/>
                        </w:rPr>
                      </w:pPr>
                      <w:r>
                        <w:rPr>
                          <w:rFonts w:hint="eastAsia"/>
                          <w:u w:val="none"/>
                        </w:rPr>
                        <w:t>int main() {</w:t>
                      </w:r>
                    </w:p>
                    <w:p>
                      <w:pPr>
                        <w:jc w:val="left"/>
                        <w:rPr>
                          <w:rFonts w:hint="eastAsia"/>
                          <w:u w:val="none"/>
                        </w:rPr>
                      </w:pPr>
                      <w:r>
                        <w:rPr>
                          <w:rFonts w:hint="eastAsia"/>
                          <w:u w:val="none"/>
                        </w:rPr>
                        <w:tab/>
                      </w:r>
                      <w:r>
                        <w:rPr>
                          <w:rFonts w:hint="eastAsia"/>
                          <w:u w:val="none"/>
                        </w:rPr>
                        <w:t>int n, m;</w:t>
                      </w:r>
                    </w:p>
                    <w:p>
                      <w:pPr>
                        <w:jc w:val="left"/>
                        <w:rPr>
                          <w:rFonts w:hint="eastAsia"/>
                          <w:u w:val="none"/>
                        </w:rPr>
                      </w:pPr>
                      <w:r>
                        <w:rPr>
                          <w:rFonts w:hint="eastAsia"/>
                          <w:u w:val="none"/>
                        </w:rPr>
                        <w:tab/>
                      </w:r>
                      <w:r>
                        <w:rPr>
                          <w:rFonts w:hint="eastAsia"/>
                          <w:u w:val="none"/>
                        </w:rPr>
                        <w:t>cout &lt;&lt; "请输入玩约瑟夫游戏的人数：";</w:t>
                      </w:r>
                    </w:p>
                    <w:p>
                      <w:pPr>
                        <w:jc w:val="left"/>
                        <w:rPr>
                          <w:rFonts w:hint="eastAsia"/>
                          <w:u w:val="none"/>
                        </w:rPr>
                      </w:pPr>
                      <w:r>
                        <w:rPr>
                          <w:rFonts w:hint="eastAsia"/>
                          <w:u w:val="none"/>
                        </w:rPr>
                        <w:tab/>
                      </w:r>
                      <w:r>
                        <w:rPr>
                          <w:rFonts w:hint="eastAsia"/>
                          <w:u w:val="none"/>
                        </w:rPr>
                        <w:t>cin &gt;&gt; n;</w:t>
                      </w:r>
                    </w:p>
                    <w:p>
                      <w:pPr>
                        <w:jc w:val="left"/>
                        <w:rPr>
                          <w:rFonts w:hint="eastAsia"/>
                          <w:u w:val="none"/>
                        </w:rPr>
                      </w:pPr>
                      <w:r>
                        <w:rPr>
                          <w:rFonts w:hint="eastAsia"/>
                          <w:u w:val="none"/>
                        </w:rPr>
                        <w:tab/>
                      </w:r>
                      <w:r>
                        <w:rPr>
                          <w:rFonts w:hint="eastAsia"/>
                          <w:u w:val="none"/>
                        </w:rPr>
                        <w:t>int *a = new int[n];</w:t>
                      </w:r>
                    </w:p>
                    <w:p>
                      <w:pPr>
                        <w:jc w:val="left"/>
                        <w:rPr>
                          <w:rFonts w:hint="eastAsia"/>
                          <w:u w:val="none"/>
                        </w:rPr>
                      </w:pPr>
                      <w:r>
                        <w:rPr>
                          <w:rFonts w:hint="eastAsia"/>
                          <w:u w:val="none"/>
                        </w:rPr>
                        <w:tab/>
                      </w:r>
                      <w:r>
                        <w:rPr>
                          <w:rFonts w:hint="eastAsia"/>
                          <w:u w:val="none"/>
                        </w:rPr>
                        <w:t>cout &lt;&lt; "请依次输入每个人所设置的密码:\n";</w:t>
                      </w:r>
                    </w:p>
                    <w:p>
                      <w:pPr>
                        <w:jc w:val="left"/>
                        <w:rPr>
                          <w:rFonts w:hint="eastAsia"/>
                          <w:u w:val="none"/>
                        </w:rPr>
                      </w:pPr>
                      <w:r>
                        <w:rPr>
                          <w:rFonts w:hint="eastAsia"/>
                          <w:u w:val="none"/>
                        </w:rPr>
                        <w:tab/>
                      </w:r>
                      <w:r>
                        <w:rPr>
                          <w:rFonts w:hint="eastAsia"/>
                          <w:u w:val="none"/>
                        </w:rPr>
                        <w:t>for (int i = 0; i &lt;= n - 1; i++) {</w:t>
                      </w:r>
                    </w:p>
                    <w:p>
                      <w:pPr>
                        <w:jc w:val="left"/>
                        <w:rPr>
                          <w:rFonts w:hint="eastAsia"/>
                          <w:u w:val="none"/>
                        </w:rPr>
                      </w:pPr>
                      <w:r>
                        <w:rPr>
                          <w:rFonts w:hint="eastAsia"/>
                          <w:u w:val="none"/>
                        </w:rPr>
                        <w:tab/>
                      </w:r>
                      <w:r>
                        <w:rPr>
                          <w:rFonts w:hint="eastAsia"/>
                          <w:u w:val="none"/>
                        </w:rPr>
                        <w:tab/>
                      </w:r>
                      <w:r>
                        <w:rPr>
                          <w:rFonts w:hint="eastAsia"/>
                          <w:u w:val="none"/>
                        </w:rPr>
                        <w:t>cin &gt;&gt; a[i];</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CreateList(n, a);</w:t>
                      </w:r>
                    </w:p>
                    <w:p>
                      <w:pPr>
                        <w:jc w:val="left"/>
                        <w:rPr>
                          <w:rFonts w:hint="eastAsia"/>
                          <w:u w:val="none"/>
                        </w:rPr>
                      </w:pPr>
                      <w:r>
                        <w:rPr>
                          <w:rFonts w:hint="eastAsia"/>
                          <w:u w:val="none"/>
                        </w:rPr>
                        <w:tab/>
                      </w:r>
                      <w:r>
                        <w:rPr>
                          <w:rFonts w:hint="eastAsia"/>
                          <w:u w:val="none"/>
                        </w:rPr>
                        <w:t>PrintList();</w:t>
                      </w:r>
                    </w:p>
                    <w:p>
                      <w:pPr>
                        <w:jc w:val="left"/>
                        <w:rPr>
                          <w:rFonts w:hint="eastAsia"/>
                          <w:u w:val="none"/>
                        </w:rPr>
                      </w:pPr>
                      <w:r>
                        <w:rPr>
                          <w:rFonts w:hint="eastAsia"/>
                          <w:u w:val="none"/>
                        </w:rPr>
                        <w:tab/>
                      </w:r>
                      <w:r>
                        <w:rPr>
                          <w:rFonts w:hint="eastAsia"/>
                          <w:u w:val="none"/>
                        </w:rPr>
                        <w:t>cout &lt;&lt; "请指示一个正整数作为报数上线值:";</w:t>
                      </w:r>
                    </w:p>
                    <w:p>
                      <w:pPr>
                        <w:jc w:val="left"/>
                        <w:rPr>
                          <w:rFonts w:hint="eastAsia"/>
                          <w:u w:val="none"/>
                        </w:rPr>
                      </w:pPr>
                      <w:r>
                        <w:rPr>
                          <w:rFonts w:hint="eastAsia"/>
                          <w:u w:val="none"/>
                        </w:rPr>
                        <w:tab/>
                      </w:r>
                      <w:r>
                        <w:rPr>
                          <w:rFonts w:hint="eastAsia"/>
                          <w:u w:val="none"/>
                        </w:rPr>
                        <w:t>cin &gt;&gt; m;</w:t>
                      </w:r>
                    </w:p>
                    <w:p>
                      <w:pPr>
                        <w:jc w:val="left"/>
                        <w:rPr>
                          <w:rFonts w:hint="eastAsia"/>
                          <w:u w:val="none"/>
                        </w:rPr>
                      </w:pPr>
                      <w:r>
                        <w:rPr>
                          <w:rFonts w:hint="eastAsia"/>
                          <w:u w:val="none"/>
                        </w:rPr>
                        <w:tab/>
                      </w:r>
                      <w:r>
                        <w:rPr>
                          <w:rFonts w:hint="eastAsia"/>
                          <w:u w:val="none"/>
                        </w:rPr>
                        <w:t>cout &lt;&lt; "出列序列为：";</w:t>
                      </w:r>
                    </w:p>
                    <w:p>
                      <w:pPr>
                        <w:jc w:val="left"/>
                        <w:rPr>
                          <w:rFonts w:hint="eastAsia"/>
                          <w:u w:val="none"/>
                        </w:rPr>
                      </w:pPr>
                      <w:r>
                        <w:rPr>
                          <w:rFonts w:hint="eastAsia"/>
                          <w:u w:val="none"/>
                        </w:rPr>
                        <w:tab/>
                      </w:r>
                      <w:r>
                        <w:rPr>
                          <w:rFonts w:hint="eastAsia"/>
                          <w:u w:val="none"/>
                        </w:rPr>
                        <w:t>Johnsphus(m, n);</w:t>
                      </w:r>
                    </w:p>
                    <w:p>
                      <w:pPr>
                        <w:jc w:val="left"/>
                        <w:rPr>
                          <w:rFonts w:hint="eastAsia"/>
                          <w:u w:val="none"/>
                        </w:rPr>
                      </w:pPr>
                      <w:r>
                        <w:rPr>
                          <w:rFonts w:hint="eastAsia"/>
                          <w:u w:val="none"/>
                        </w:rPr>
                        <w:t>}</w:t>
                      </w:r>
                    </w:p>
                  </w:txbxContent>
                </v:textbox>
              </v:rect>
            </w:pict>
          </mc:Fallback>
        </mc:AlternateContent>
      </w: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tabs>
          <w:tab w:val="left" w:pos="957"/>
        </w:tabs>
        <w:spacing w:line="400" w:lineRule="exact"/>
        <w:rPr>
          <w:rFonts w:hint="eastAsia" w:ascii="宋体" w:hAnsi="宋体" w:eastAsia="等线"/>
          <w:b/>
          <w:sz w:val="24"/>
          <w:lang w:eastAsia="zh-CN"/>
        </w:rPr>
        <w:sectPr>
          <w:type w:val="continuous"/>
          <w:pgSz w:w="11906" w:h="16838"/>
          <w:pgMar w:top="1440" w:right="1800" w:bottom="1440" w:left="1800" w:header="851" w:footer="992" w:gutter="0"/>
          <w:cols w:space="425" w:num="1"/>
          <w:docGrid w:type="lines" w:linePitch="312" w:charSpace="0"/>
        </w:sectPr>
      </w:pPr>
    </w:p>
    <w:p>
      <w:pPr>
        <w:spacing w:line="400" w:lineRule="exact"/>
        <w:rPr>
          <w:rFonts w:hint="eastAsia" w:ascii="宋体" w:hAnsi="宋体"/>
          <w:b/>
          <w:sz w:val="24"/>
        </w:rPr>
      </w:pPr>
    </w:p>
    <w:p>
      <w:pPr>
        <w:spacing w:line="400" w:lineRule="exact"/>
        <w:outlineLvl w:val="1"/>
        <w:rPr>
          <w:rFonts w:hint="eastAsia" w:ascii="宋体" w:hAnsi="宋体"/>
          <w:b/>
          <w:sz w:val="24"/>
        </w:rPr>
      </w:pPr>
      <w:bookmarkStart w:id="11" w:name="_Toc892"/>
      <w:r>
        <w:rPr>
          <w:rFonts w:hint="eastAsia" w:ascii="宋体" w:hAnsi="宋体"/>
          <w:b/>
          <w:sz w:val="24"/>
        </w:rPr>
        <w:t>实践结果：</w:t>
      </w:r>
      <w:bookmarkEnd w:id="11"/>
    </w:p>
    <w:p>
      <w:pPr>
        <w:spacing w:line="400" w:lineRule="exact"/>
        <w:rPr>
          <w:rFonts w:ascii="宋体" w:hAnsi="宋体" w:eastAsia="宋体" w:cs="宋体"/>
          <w:sz w:val="24"/>
          <w:szCs w:val="24"/>
        </w:rPr>
      </w:pPr>
      <w:r>
        <w:rPr>
          <w:rFonts w:ascii="宋体" w:hAnsi="宋体" w:eastAsia="宋体" w:cs="宋体"/>
          <w:sz w:val="24"/>
          <w:szCs w:val="24"/>
        </w:rPr>
        <w:drawing>
          <wp:anchor distT="0" distB="0" distL="0" distR="0" simplePos="0" relativeHeight="1024" behindDoc="0" locked="0" layoutInCell="1" allowOverlap="1">
            <wp:simplePos x="0" y="0"/>
            <wp:positionH relativeFrom="column">
              <wp:posOffset>12700</wp:posOffset>
            </wp:positionH>
            <wp:positionV relativeFrom="paragraph">
              <wp:posOffset>48895</wp:posOffset>
            </wp:positionV>
            <wp:extent cx="5341620" cy="2792095"/>
            <wp:effectExtent l="0" t="0" r="7620" b="12065"/>
            <wp:wrapNone/>
            <wp:docPr id="1033" name="图片 3"/>
            <wp:cNvGraphicFramePr/>
            <a:graphic xmlns:a="http://schemas.openxmlformats.org/drawingml/2006/main">
              <a:graphicData uri="http://schemas.openxmlformats.org/drawingml/2006/picture">
                <pic:pic xmlns:pic="http://schemas.openxmlformats.org/drawingml/2006/picture">
                  <pic:nvPicPr>
                    <pic:cNvPr id="1033" name="图片 3"/>
                    <pic:cNvPicPr/>
                  </pic:nvPicPr>
                  <pic:blipFill>
                    <a:blip r:embed="rId7" cstate="print"/>
                    <a:srcRect/>
                    <a:stretch>
                      <a:fillRect/>
                    </a:stretch>
                  </pic:blipFill>
                  <pic:spPr>
                    <a:xfrm>
                      <a:off x="0" y="0"/>
                      <a:ext cx="5341620" cy="2792095"/>
                    </a:xfrm>
                    <a:prstGeom prst="rect">
                      <a:avLst/>
                    </a:prstGeom>
                    <a:ln>
                      <a:noFill/>
                    </a:ln>
                  </pic:spPr>
                </pic:pic>
              </a:graphicData>
            </a:graphic>
          </wp:anchor>
        </w:drawing>
      </w:r>
    </w:p>
    <w:p>
      <w:pPr>
        <w:spacing w:line="400" w:lineRule="exact"/>
        <w:rPr>
          <w:rFonts w:hint="eastAsia" w:ascii="宋体" w:hAnsi="宋体"/>
          <w:b/>
          <w:sz w:val="24"/>
        </w:rPr>
      </w:pPr>
    </w:p>
    <w:p>
      <w:pPr>
        <w:spacing w:line="180" w:lineRule="auto"/>
        <w:rPr>
          <w:rFonts w:hint="eastAsia" w:ascii="宋体" w:hAnsi="宋体"/>
          <w:b/>
          <w:sz w:val="24"/>
        </w:rPr>
      </w:pPr>
    </w:p>
    <w:p>
      <w:pPr>
        <w:spacing w:line="180" w:lineRule="auto"/>
        <w:rPr>
          <w:rFonts w:hint="eastAsia" w:ascii="宋体" w:hAnsi="宋体"/>
          <w:b/>
          <w:sz w:val="24"/>
        </w:rPr>
      </w:pPr>
    </w:p>
    <w:p>
      <w:pPr>
        <w:spacing w:line="180" w:lineRule="auto"/>
        <w:rPr>
          <w:rFonts w:hint="eastAsia" w:ascii="宋体" w:hAnsi="宋体"/>
          <w:b/>
          <w:sz w:val="24"/>
        </w:rPr>
      </w:pPr>
    </w:p>
    <w:p>
      <w:pPr>
        <w:spacing w:line="180" w:lineRule="auto"/>
        <w:rPr>
          <w:rFonts w:hint="eastAsia" w:ascii="宋体" w:hAnsi="宋体"/>
          <w:b/>
          <w:sz w:val="24"/>
        </w:rPr>
      </w:pPr>
    </w:p>
    <w:p>
      <w:pPr>
        <w:spacing w:line="180" w:lineRule="auto"/>
        <w:rPr>
          <w:rFonts w:hint="eastAsia" w:ascii="宋体" w:hAnsi="宋体"/>
          <w:b/>
          <w:sz w:val="24"/>
        </w:rPr>
      </w:pPr>
    </w:p>
    <w:p>
      <w:pPr>
        <w:spacing w:line="180" w:lineRule="auto"/>
        <w:rPr>
          <w:rFonts w:hint="eastAsia" w:ascii="宋体" w:hAnsi="宋体"/>
          <w:b/>
          <w:sz w:val="24"/>
        </w:rPr>
      </w:pPr>
    </w:p>
    <w:p>
      <w:pPr>
        <w:spacing w:line="180" w:lineRule="auto"/>
        <w:rPr>
          <w:rFonts w:hint="eastAsia" w:ascii="宋体" w:hAnsi="宋体"/>
          <w:b/>
          <w:sz w:val="24"/>
        </w:rPr>
      </w:pPr>
    </w:p>
    <w:p>
      <w:pPr>
        <w:spacing w:line="180" w:lineRule="auto"/>
        <w:rPr>
          <w:rFonts w:hint="eastAsia" w:ascii="宋体" w:hAnsi="宋体"/>
          <w:b/>
          <w:sz w:val="24"/>
        </w:rPr>
      </w:pPr>
    </w:p>
    <w:p>
      <w:pPr>
        <w:spacing w:line="180" w:lineRule="auto"/>
        <w:rPr>
          <w:rFonts w:hint="eastAsia" w:ascii="宋体" w:hAnsi="宋体"/>
          <w:b/>
          <w:sz w:val="24"/>
        </w:rPr>
      </w:pPr>
    </w:p>
    <w:p>
      <w:pPr>
        <w:spacing w:line="180" w:lineRule="auto"/>
        <w:rPr>
          <w:rFonts w:hint="eastAsia" w:ascii="宋体" w:hAnsi="宋体"/>
          <w:b/>
          <w:sz w:val="24"/>
        </w:rPr>
      </w:pPr>
    </w:p>
    <w:p>
      <w:pPr>
        <w:spacing w:line="180" w:lineRule="auto"/>
        <w:rPr>
          <w:rFonts w:hint="eastAsia" w:ascii="宋体" w:hAnsi="宋体"/>
          <w:b/>
          <w:sz w:val="24"/>
        </w:rPr>
      </w:pPr>
    </w:p>
    <w:p>
      <w:pPr>
        <w:spacing w:line="180" w:lineRule="auto"/>
        <w:rPr>
          <w:rFonts w:hint="eastAsia" w:ascii="宋体" w:hAnsi="宋体"/>
          <w:b/>
          <w:sz w:val="24"/>
        </w:rPr>
      </w:pPr>
    </w:p>
    <w:p>
      <w:pPr>
        <w:spacing w:line="180" w:lineRule="auto"/>
        <w:rPr>
          <w:rFonts w:hint="eastAsia" w:ascii="宋体" w:hAnsi="宋体"/>
          <w:b/>
          <w:sz w:val="24"/>
        </w:rPr>
      </w:pPr>
    </w:p>
    <w:p>
      <w:pPr>
        <w:spacing w:line="180" w:lineRule="auto"/>
        <w:outlineLvl w:val="1"/>
        <w:rPr>
          <w:rFonts w:ascii="宋体" w:hAnsi="宋体" w:eastAsia="宋体"/>
          <w:sz w:val="18"/>
          <w:szCs w:val="18"/>
        </w:rPr>
      </w:pPr>
      <w:bookmarkStart w:id="12" w:name="_Toc27964"/>
      <w:r>
        <w:rPr>
          <w:rFonts w:hint="eastAsia" w:ascii="宋体" w:hAnsi="宋体"/>
          <w:b/>
          <w:sz w:val="24"/>
        </w:rPr>
        <w:t>实践小结：</w:t>
      </w:r>
      <w:bookmarkEnd w:id="12"/>
      <w:r>
        <w:rPr>
          <w:rFonts w:ascii="宋体" w:hAnsi="宋体" w:eastAsia="宋体"/>
          <w:sz w:val="18"/>
          <w:szCs w:val="18"/>
        </w:rPr>
        <w:t xml:space="preserve"> </w:t>
      </w:r>
    </w:p>
    <w:p>
      <w:pPr>
        <w:numPr>
          <w:ilvl w:val="0"/>
          <w:numId w:val="3"/>
        </w:numPr>
        <w:spacing w:line="180" w:lineRule="auto"/>
        <w:rPr>
          <w:rFonts w:hint="eastAsia" w:ascii="宋体" w:hAnsi="宋体" w:eastAsia="宋体"/>
          <w:sz w:val="18"/>
          <w:szCs w:val="18"/>
          <w:lang w:val="en-US" w:eastAsia="zh-CN"/>
        </w:rPr>
      </w:pPr>
      <w:r>
        <w:rPr>
          <w:rFonts w:hint="eastAsia" w:ascii="宋体" w:hAnsi="宋体" w:eastAsia="宋体"/>
          <w:sz w:val="18"/>
          <w:szCs w:val="18"/>
          <w:lang w:val="en-US" w:eastAsia="zh-CN"/>
        </w:rPr>
        <w:t>由于该游戏每个人有自己设置的密码，又需要输出出列人的序列，需围成环，无论是顺序存储还是链接存储，都应该封装一个有两个数据域和一个指针域的结构体，以构成“约瑟夫环”的数据元素。</w:t>
      </w:r>
    </w:p>
    <w:p>
      <w:pPr>
        <w:numPr>
          <w:ilvl w:val="0"/>
          <w:numId w:val="3"/>
        </w:numPr>
        <w:spacing w:line="180" w:lineRule="auto"/>
        <w:rPr>
          <w:rFonts w:hint="default" w:ascii="宋体" w:hAnsi="宋体" w:eastAsia="宋体"/>
          <w:sz w:val="18"/>
          <w:szCs w:val="18"/>
          <w:lang w:val="en-US" w:eastAsia="zh-CN"/>
        </w:rPr>
      </w:pPr>
      <w:r>
        <w:rPr>
          <w:rFonts w:hint="eastAsia" w:ascii="宋体" w:hAnsi="宋体" w:eastAsia="宋体"/>
          <w:sz w:val="18"/>
          <w:szCs w:val="18"/>
          <w:lang w:val="en-US" w:eastAsia="zh-CN"/>
        </w:rPr>
        <w:t>第一个设置值需另外设定，也就是说需要定义一个变量来保存第一次开始时的出列数，出列后，出列数再设置为出列人设置的密码，继续进行游戏。</w:t>
      </w:r>
    </w:p>
    <w:p>
      <w:pPr>
        <w:numPr>
          <w:ilvl w:val="0"/>
          <w:numId w:val="3"/>
        </w:numPr>
        <w:tabs>
          <w:tab w:val="left" w:pos="3031"/>
        </w:tabs>
        <w:spacing w:line="180" w:lineRule="auto"/>
        <w:rPr>
          <w:rFonts w:hint="default" w:ascii="宋体" w:hAnsi="宋体" w:eastAsia="宋体"/>
          <w:sz w:val="18"/>
          <w:szCs w:val="18"/>
          <w:lang w:val="en-US" w:eastAsia="zh-CN"/>
        </w:rPr>
      </w:pPr>
      <w:r>
        <w:rPr>
          <w:rFonts w:hint="eastAsia" w:ascii="宋体" w:hAnsi="宋体" w:eastAsia="宋体"/>
          <w:sz w:val="18"/>
          <w:szCs w:val="18"/>
          <w:lang w:val="en-US" w:eastAsia="zh-CN"/>
        </w:rPr>
        <w:t>由于每个函数都需要使用若干工作指针，因此我们可以将工作指针声明在全局范围内，便于我们使用。但是我们在每次使用工作指针时一定要赋初值，否则就可能出现一些本不该出现的错误。</w:t>
      </w:r>
    </w:p>
    <w:p>
      <w:pPr>
        <w:numPr>
          <w:ilvl w:val="0"/>
          <w:numId w:val="3"/>
        </w:numPr>
        <w:tabs>
          <w:tab w:val="left" w:pos="3031"/>
        </w:tabs>
        <w:spacing w:line="180" w:lineRule="auto"/>
        <w:rPr>
          <w:rFonts w:hint="default" w:ascii="宋体" w:hAnsi="宋体" w:eastAsia="宋体"/>
          <w:sz w:val="18"/>
          <w:szCs w:val="18"/>
          <w:lang w:val="en-US" w:eastAsia="zh-CN"/>
        </w:rPr>
      </w:pPr>
      <w:r>
        <w:rPr>
          <w:rFonts w:hint="eastAsia" w:ascii="宋体" w:hAnsi="宋体" w:eastAsia="宋体"/>
          <w:sz w:val="18"/>
          <w:szCs w:val="18"/>
          <w:lang w:val="en-US" w:eastAsia="zh-CN"/>
        </w:rPr>
        <w:t>约瑟夫环既然是环，那就是有头有尾，若第一个出列的就是头节点所代表的人，则需有一个指针指向头节点的前一个节点，因此，可以采用head标识头，feet标识尾。</w:t>
      </w:r>
    </w:p>
    <w:p>
      <w:pPr>
        <w:numPr>
          <w:ilvl w:val="0"/>
          <w:numId w:val="3"/>
        </w:numPr>
        <w:tabs>
          <w:tab w:val="left" w:pos="3031"/>
        </w:tabs>
        <w:spacing w:line="180" w:lineRule="auto"/>
        <w:rPr>
          <w:rFonts w:hint="default" w:ascii="宋体" w:hAnsi="宋体" w:eastAsia="宋体"/>
          <w:sz w:val="18"/>
          <w:szCs w:val="18"/>
          <w:lang w:val="en-US" w:eastAsia="zh-CN"/>
        </w:rPr>
      </w:pPr>
      <w:r>
        <w:rPr>
          <w:rFonts w:hint="eastAsia" w:ascii="宋体" w:hAnsi="宋体" w:eastAsia="宋体"/>
          <w:sz w:val="18"/>
          <w:szCs w:val="18"/>
          <w:lang w:val="en-US" w:eastAsia="zh-CN"/>
        </w:rPr>
        <w:t>出列的一般情况：q是环尾，p是环头，q-&gt;next=p-&gt;next即可，但在出列至只剩最后两个节点时，沿用一般情况的删除节点操作是不方便的，需特殊化处理，即找到当前应删除的节点，输出它的序列号，使q-&gt;next指向q自己，再输出该节点的序列号即可。</w:t>
      </w:r>
    </w:p>
    <w:p>
      <w:pPr>
        <w:spacing w:line="180" w:lineRule="auto"/>
        <w:rPr>
          <w:rFonts w:ascii="宋体" w:hAnsi="宋体" w:eastAsia="宋体"/>
          <w:sz w:val="18"/>
          <w:szCs w:val="18"/>
        </w:rPr>
      </w:pPr>
    </w:p>
    <w:p>
      <w:pPr>
        <w:spacing w:line="180" w:lineRule="auto"/>
        <w:rPr>
          <w:rFonts w:ascii="宋体" w:hAnsi="宋体" w:eastAsia="宋体"/>
          <w:sz w:val="18"/>
          <w:szCs w:val="18"/>
        </w:rPr>
      </w:pPr>
    </w:p>
    <w:p>
      <w:pPr>
        <w:spacing w:line="180" w:lineRule="auto"/>
        <w:rPr>
          <w:rFonts w:ascii="宋体" w:hAnsi="宋体" w:eastAsia="宋体"/>
          <w:sz w:val="18"/>
          <w:szCs w:val="18"/>
        </w:rPr>
      </w:pPr>
    </w:p>
    <w:p>
      <w:pPr>
        <w:spacing w:line="360" w:lineRule="auto"/>
        <w:outlineLvl w:val="0"/>
        <w:rPr>
          <w:rFonts w:ascii="宋体" w:hAnsi="宋体"/>
          <w:b/>
          <w:bCs/>
          <w:sz w:val="28"/>
        </w:rPr>
      </w:pPr>
      <w:bookmarkStart w:id="13" w:name="_Toc18962"/>
      <w:r>
        <w:rPr>
          <w:rFonts w:hint="eastAsia" w:ascii="宋体" w:hAnsi="宋体"/>
          <w:b/>
          <w:bCs/>
          <w:sz w:val="28"/>
        </w:rPr>
        <w:t>二、数组、栈和队列</w:t>
      </w:r>
      <w:bookmarkEnd w:id="13"/>
    </w:p>
    <w:p>
      <w:pPr>
        <w:spacing w:line="400" w:lineRule="exact"/>
        <w:rPr>
          <w:rFonts w:ascii="宋体" w:hAnsi="宋体"/>
          <w:sz w:val="24"/>
        </w:rPr>
      </w:pPr>
      <w:r>
        <w:rPr>
          <w:rStyle w:val="14"/>
          <w:rFonts w:hint="eastAsia"/>
          <w:sz w:val="24"/>
          <w:szCs w:val="21"/>
        </w:rPr>
        <w:t>题3、</w:t>
      </w:r>
      <w:r>
        <w:rPr>
          <w:rFonts w:hint="eastAsia" w:ascii="宋体" w:hAnsi="宋体"/>
          <w:sz w:val="24"/>
        </w:rPr>
        <w:t>用</w:t>
      </w:r>
      <w:r>
        <w:rPr>
          <w:rFonts w:ascii="宋体" w:hAnsi="宋体"/>
          <w:sz w:val="24"/>
        </w:rPr>
        <w:t>n</w:t>
      </w:r>
      <w:r>
        <w:rPr>
          <w:rFonts w:hint="eastAsia" w:ascii="宋体" w:hAnsi="宋体"/>
          <w:sz w:val="24"/>
        </w:rPr>
        <w:t>×</w:t>
      </w:r>
      <w:r>
        <w:rPr>
          <w:rFonts w:ascii="宋体" w:hAnsi="宋体"/>
          <w:sz w:val="24"/>
        </w:rPr>
        <w:t>n</w:t>
      </w:r>
      <w:r>
        <w:rPr>
          <w:rFonts w:hint="eastAsia" w:ascii="宋体" w:hAnsi="宋体"/>
          <w:sz w:val="24"/>
        </w:rPr>
        <w:t>矩阵M表示一个迷宫，</w:t>
      </w:r>
      <w:r>
        <w:rPr>
          <w:rFonts w:ascii="宋体" w:hAnsi="宋体"/>
          <w:sz w:val="24"/>
        </w:rPr>
        <w:t>0</w:t>
      </w:r>
      <w:r>
        <w:rPr>
          <w:rFonts w:hint="eastAsia" w:ascii="宋体" w:hAnsi="宋体"/>
          <w:sz w:val="24"/>
        </w:rPr>
        <w:t>和1分别表示通路和墙壁。迷宫的入口地点下标为（1，1），出口点下标为（</w:t>
      </w:r>
      <w:r>
        <w:rPr>
          <w:rFonts w:ascii="宋体" w:hAnsi="宋体"/>
          <w:sz w:val="24"/>
        </w:rPr>
        <w:t>n</w:t>
      </w:r>
      <w:r>
        <w:rPr>
          <w:rFonts w:hint="eastAsia" w:ascii="宋体" w:hAnsi="宋体"/>
          <w:sz w:val="24"/>
        </w:rPr>
        <w:t>，</w:t>
      </w:r>
      <w:r>
        <w:rPr>
          <w:rFonts w:ascii="宋体" w:hAnsi="宋体"/>
          <w:sz w:val="24"/>
        </w:rPr>
        <w:t>n</w:t>
      </w:r>
      <w:r>
        <w:rPr>
          <w:rFonts w:hint="eastAsia" w:ascii="宋体" w:hAnsi="宋体"/>
          <w:sz w:val="24"/>
        </w:rPr>
        <w:t>）。试求出从入口点到达出口点的一条通</w:t>
      </w:r>
    </w:p>
    <w:p>
      <w:pPr>
        <w:spacing w:line="400" w:lineRule="exact"/>
        <w:outlineLvl w:val="1"/>
        <w:rPr>
          <w:rFonts w:ascii="宋体" w:hAnsi="宋体"/>
          <w:b/>
          <w:sz w:val="24"/>
        </w:rPr>
      </w:pPr>
      <w:bookmarkStart w:id="14" w:name="_Toc10306"/>
      <w:r>
        <w:rPr>
          <w:rFonts w:hint="eastAsia" w:ascii="宋体" w:hAnsi="宋体"/>
          <w:b/>
          <w:sz w:val="24"/>
        </w:rPr>
        <w:t>实践目的：</w:t>
      </w:r>
      <w:bookmarkEnd w:id="14"/>
    </w:p>
    <w:p>
      <w:pPr>
        <w:spacing w:line="400" w:lineRule="exact"/>
        <w:ind w:firstLine="480" w:firstLineChars="200"/>
        <w:rPr>
          <w:rFonts w:ascii="宋体" w:hAnsi="宋体"/>
          <w:sz w:val="24"/>
        </w:rPr>
      </w:pPr>
      <w:r>
        <w:rPr>
          <w:rFonts w:hint="eastAsia" w:ascii="宋体" w:hAnsi="宋体"/>
          <w:sz w:val="24"/>
        </w:rPr>
        <w:t>掌握递归算法在二位数组中的实际应用。</w:t>
      </w:r>
    </w:p>
    <w:p>
      <w:pPr>
        <w:spacing w:line="400" w:lineRule="exact"/>
        <w:outlineLvl w:val="1"/>
        <w:rPr>
          <w:rFonts w:ascii="宋体" w:hAnsi="宋体"/>
          <w:b/>
          <w:sz w:val="24"/>
        </w:rPr>
      </w:pPr>
      <w:bookmarkStart w:id="15" w:name="_Toc9926"/>
      <w:r>
        <w:rPr>
          <w:rFonts w:hint="eastAsia" w:ascii="宋体" w:hAnsi="宋体"/>
          <w:b/>
          <w:sz w:val="24"/>
        </w:rPr>
        <w:t>实践内容：</w:t>
      </w:r>
      <w:bookmarkEnd w:id="15"/>
    </w:p>
    <w:p>
      <w:pPr>
        <w:spacing w:line="400" w:lineRule="exact"/>
        <w:ind w:firstLine="480" w:firstLineChars="200"/>
        <w:rPr>
          <w:rFonts w:ascii="宋体" w:hAnsi="宋体"/>
          <w:sz w:val="24"/>
        </w:rPr>
      </w:pPr>
      <w:r>
        <w:rPr>
          <w:rFonts w:hint="eastAsia" w:ascii="宋体" w:hAnsi="宋体"/>
          <w:sz w:val="24"/>
        </w:rPr>
        <w:t>[基本要求]</w:t>
      </w:r>
    </w:p>
    <w:p>
      <w:pPr>
        <w:spacing w:line="400" w:lineRule="exact"/>
        <w:ind w:firstLine="480" w:firstLineChars="200"/>
        <w:rPr>
          <w:rFonts w:ascii="宋体" w:hAnsi="宋体"/>
          <w:sz w:val="24"/>
        </w:rPr>
      </w:pPr>
      <w:r>
        <w:rPr>
          <w:rFonts w:hint="eastAsia" w:ascii="宋体" w:hAnsi="宋体"/>
          <w:sz w:val="24"/>
        </w:rPr>
        <w:t>利用二维数组存储迷宫，采用递归算法实现。</w:t>
      </w:r>
    </w:p>
    <w:p>
      <w:pPr>
        <w:spacing w:line="400" w:lineRule="exact"/>
        <w:ind w:firstLine="480" w:firstLineChars="200"/>
        <w:rPr>
          <w:rFonts w:ascii="宋体" w:hAnsi="宋体"/>
          <w:sz w:val="24"/>
        </w:rPr>
      </w:pPr>
      <w:r>
        <w:rPr>
          <w:rFonts w:hint="eastAsia" w:ascii="宋体" w:hAnsi="宋体"/>
          <w:sz w:val="24"/>
        </w:rPr>
        <w:t>[测试数据]</w:t>
      </w:r>
    </w:p>
    <w:p>
      <w:pPr>
        <w:spacing w:line="400" w:lineRule="exact"/>
        <w:ind w:firstLine="480" w:firstLineChars="200"/>
        <w:rPr>
          <w:rFonts w:ascii="宋体" w:hAnsi="宋体"/>
          <w:b/>
          <w:sz w:val="24"/>
        </w:rPr>
      </w:pPr>
      <w:r>
        <w:rPr>
          <w:rFonts w:hint="eastAsia" w:ascii="宋体" w:hAnsi="宋体"/>
          <w:sz w:val="24"/>
        </w:rPr>
        <w:t>自己设计一个</w:t>
      </w:r>
      <w:r>
        <w:rPr>
          <w:rFonts w:ascii="宋体" w:hAnsi="宋体"/>
          <w:sz w:val="24"/>
        </w:rPr>
        <w:t>8</w:t>
      </w:r>
      <w:r>
        <w:rPr>
          <w:rFonts w:hint="eastAsia" w:ascii="宋体" w:hAnsi="宋体"/>
          <w:sz w:val="24"/>
        </w:rPr>
        <w:t>≤</w:t>
      </w:r>
      <w:r>
        <w:rPr>
          <w:rFonts w:ascii="宋体" w:hAnsi="宋体"/>
          <w:sz w:val="24"/>
        </w:rPr>
        <w:t>n</w:t>
      </w:r>
      <w:r>
        <w:rPr>
          <w:rFonts w:hint="eastAsia" w:ascii="宋体" w:hAnsi="宋体"/>
          <w:sz w:val="24"/>
        </w:rPr>
        <w:t>≤</w:t>
      </w:r>
      <w:r>
        <w:rPr>
          <w:rFonts w:ascii="宋体" w:hAnsi="宋体"/>
          <w:sz w:val="24"/>
        </w:rPr>
        <w:t>20</w:t>
      </w:r>
      <w:r>
        <w:rPr>
          <w:rFonts w:hint="eastAsia" w:ascii="宋体" w:hAnsi="宋体"/>
          <w:sz w:val="24"/>
        </w:rPr>
        <w:t>的数据，并把测试迷宫打印出来，程序能够求出一条这样的通路。</w:t>
      </w:r>
    </w:p>
    <w:p>
      <w:pPr>
        <w:spacing w:line="400" w:lineRule="exact"/>
        <w:outlineLvl w:val="1"/>
        <w:rPr>
          <w:rFonts w:ascii="宋体" w:hAnsi="宋体"/>
          <w:b/>
          <w:sz w:val="24"/>
        </w:rPr>
      </w:pPr>
      <w:bookmarkStart w:id="16" w:name="_Toc14960"/>
      <w:r>
        <w:rPr>
          <w:rFonts w:hint="eastAsia" w:ascii="宋体" w:hAnsi="宋体"/>
          <w:b/>
          <w:sz w:val="24"/>
        </w:rPr>
        <w:t>实现代码：</w:t>
      </w:r>
      <w:bookmarkEnd w:id="16"/>
    </w:p>
    <w:p>
      <w:pPr>
        <w:spacing w:line="400" w:lineRule="exact"/>
        <w:rPr>
          <w:rFonts w:ascii="宋体" w:hAnsi="宋体"/>
          <w:b/>
          <w:sz w:val="24"/>
        </w:rPr>
      </w:pPr>
      <w:r>
        <w:rPr>
          <w:sz w:val="24"/>
        </w:rPr>
        <mc:AlternateContent>
          <mc:Choice Requires="wps">
            <w:drawing>
              <wp:anchor distT="0" distB="0" distL="0" distR="0" simplePos="0" relativeHeight="1024" behindDoc="0" locked="0" layoutInCell="1" allowOverlap="1">
                <wp:simplePos x="0" y="0"/>
                <wp:positionH relativeFrom="column">
                  <wp:posOffset>-10795</wp:posOffset>
                </wp:positionH>
                <wp:positionV relativeFrom="paragraph">
                  <wp:posOffset>79375</wp:posOffset>
                </wp:positionV>
                <wp:extent cx="5226050" cy="3559175"/>
                <wp:effectExtent l="6350" t="6350" r="10160" b="15875"/>
                <wp:wrapNone/>
                <wp:docPr id="1034" name="矩形 19"/>
                <wp:cNvGraphicFramePr/>
                <a:graphic xmlns:a="http://schemas.openxmlformats.org/drawingml/2006/main">
                  <a:graphicData uri="http://schemas.microsoft.com/office/word/2010/wordprocessingShape">
                    <wps:wsp>
                      <wps:cNvSpPr/>
                      <wps:spPr>
                        <a:xfrm>
                          <a:off x="0" y="0"/>
                          <a:ext cx="5226050" cy="3559175"/>
                        </a:xfrm>
                        <a:prstGeom prst="rect">
                          <a:avLst/>
                        </a:prstGeom>
                        <a:solidFill>
                          <a:srgbClr val="FFFFFF"/>
                        </a:solidFill>
                        <a:ln w="12700" cap="flat" cmpd="sng">
                          <a:solidFill>
                            <a:srgbClr val="000000"/>
                          </a:solidFill>
                          <a:prstDash val="solid"/>
                          <a:miter/>
                        </a:ln>
                      </wps:spPr>
                      <wps:txbx>
                        <w:txbxContent>
                          <w:p>
                            <w:pPr>
                              <w:jc w:val="left"/>
                              <w:rPr>
                                <w:rFonts w:hint="eastAsia"/>
                                <w:u w:val="none"/>
                              </w:rPr>
                            </w:pPr>
                            <w:r>
                              <w:rPr>
                                <w:rFonts w:hint="eastAsia"/>
                                <w:u w:val="none"/>
                              </w:rPr>
                              <w:t>#include &lt;iostream&gt;</w:t>
                            </w:r>
                          </w:p>
                          <w:p>
                            <w:pPr>
                              <w:jc w:val="left"/>
                              <w:rPr>
                                <w:rFonts w:hint="eastAsia"/>
                                <w:u w:val="none"/>
                              </w:rPr>
                            </w:pPr>
                            <w:r>
                              <w:rPr>
                                <w:rFonts w:hint="eastAsia"/>
                                <w:u w:val="none"/>
                              </w:rPr>
                              <w:t>#include&lt;stdlib.h&gt;</w:t>
                            </w:r>
                          </w:p>
                          <w:p>
                            <w:pPr>
                              <w:jc w:val="left"/>
                              <w:rPr>
                                <w:rFonts w:hint="eastAsia"/>
                                <w:u w:val="none"/>
                              </w:rPr>
                            </w:pPr>
                            <w:r>
                              <w:rPr>
                                <w:rFonts w:hint="eastAsia"/>
                                <w:u w:val="none"/>
                              </w:rPr>
                              <w:t xml:space="preserve">#define m 8   </w:t>
                            </w:r>
                          </w:p>
                          <w:p>
                            <w:pPr>
                              <w:jc w:val="left"/>
                              <w:rPr>
                                <w:rFonts w:hint="eastAsia"/>
                                <w:u w:val="none"/>
                              </w:rPr>
                            </w:pPr>
                            <w:r>
                              <w:rPr>
                                <w:rFonts w:hint="eastAsia"/>
                                <w:u w:val="none"/>
                              </w:rPr>
                              <w:t>#define n 8</w:t>
                            </w:r>
                            <w:r>
                              <w:rPr>
                                <w:rFonts w:hint="eastAsia"/>
                                <w:u w:val="none"/>
                              </w:rPr>
                              <w:tab/>
                            </w:r>
                            <w:r>
                              <w:rPr>
                                <w:rFonts w:hint="eastAsia"/>
                                <w:u w:val="none"/>
                              </w:rPr>
                              <w:t xml:space="preserve">   </w:t>
                            </w:r>
                          </w:p>
                          <w:p>
                            <w:pPr>
                              <w:jc w:val="left"/>
                              <w:rPr>
                                <w:rFonts w:hint="eastAsia"/>
                                <w:u w:val="none"/>
                              </w:rPr>
                            </w:pPr>
                            <w:r>
                              <w:rPr>
                                <w:rFonts w:hint="eastAsia"/>
                                <w:u w:val="none"/>
                              </w:rPr>
                              <w:t>using namespace std;</w:t>
                            </w:r>
                          </w:p>
                          <w:p>
                            <w:pPr>
                              <w:jc w:val="left"/>
                              <w:rPr>
                                <w:rFonts w:hint="default" w:eastAsia="等线"/>
                                <w:u w:val="single"/>
                                <w:lang w:val="en-US" w:eastAsia="zh-CN"/>
                              </w:rPr>
                            </w:pPr>
                            <w:r>
                              <w:rPr>
                                <w:rFonts w:hint="eastAsia"/>
                                <w:u w:val="single"/>
                                <w:lang w:val="en-US" w:eastAsia="zh-CN"/>
                              </w:rPr>
                              <w:t xml:space="preserve">                                                                              </w:t>
                            </w:r>
                          </w:p>
                          <w:p>
                            <w:pPr>
                              <w:jc w:val="left"/>
                              <w:rPr>
                                <w:rFonts w:hint="eastAsia"/>
                                <w:u w:val="none"/>
                              </w:rPr>
                            </w:pPr>
                            <w:r>
                              <w:rPr>
                                <w:rFonts w:hint="eastAsia"/>
                                <w:u w:val="none"/>
                              </w:rPr>
                              <w:t>int maze[m][n] = {</w:t>
                            </w:r>
                          </w:p>
                          <w:p>
                            <w:pPr>
                              <w:jc w:val="left"/>
                              <w:rPr>
                                <w:rFonts w:hint="eastAsia"/>
                                <w:u w:val="none"/>
                              </w:rPr>
                            </w:pPr>
                            <w:r>
                              <w:rPr>
                                <w:rFonts w:hint="eastAsia"/>
                                <w:u w:val="none"/>
                              </w:rPr>
                              <w:tab/>
                            </w:r>
                            <w:r>
                              <w:rPr>
                                <w:rFonts w:hint="eastAsia"/>
                                <w:u w:val="none"/>
                              </w:rPr>
                              <w:t>{0,0,0,1,1,1,0,1},</w:t>
                            </w:r>
                          </w:p>
                          <w:p>
                            <w:pPr>
                              <w:jc w:val="left"/>
                              <w:rPr>
                                <w:rFonts w:hint="eastAsia"/>
                                <w:u w:val="none"/>
                              </w:rPr>
                            </w:pPr>
                            <w:r>
                              <w:rPr>
                                <w:rFonts w:hint="eastAsia"/>
                                <w:u w:val="none"/>
                              </w:rPr>
                              <w:tab/>
                            </w:r>
                            <w:r>
                              <w:rPr>
                                <w:rFonts w:hint="eastAsia"/>
                                <w:u w:val="none"/>
                              </w:rPr>
                              <w:t>{0,1,0,1,1,1,0,1},</w:t>
                            </w:r>
                          </w:p>
                          <w:p>
                            <w:pPr>
                              <w:jc w:val="left"/>
                              <w:rPr>
                                <w:rFonts w:hint="eastAsia"/>
                                <w:u w:val="none"/>
                              </w:rPr>
                            </w:pPr>
                            <w:r>
                              <w:rPr>
                                <w:rFonts w:hint="eastAsia"/>
                                <w:u w:val="none"/>
                              </w:rPr>
                              <w:tab/>
                            </w:r>
                            <w:r>
                              <w:rPr>
                                <w:rFonts w:hint="eastAsia"/>
                                <w:u w:val="none"/>
                              </w:rPr>
                              <w:t>{0,0,1,1,0,0,1,0},</w:t>
                            </w:r>
                          </w:p>
                          <w:p>
                            <w:pPr>
                              <w:jc w:val="left"/>
                              <w:rPr>
                                <w:rFonts w:hint="eastAsia"/>
                                <w:u w:val="none"/>
                              </w:rPr>
                            </w:pPr>
                            <w:r>
                              <w:rPr>
                                <w:rFonts w:hint="eastAsia"/>
                                <w:u w:val="none"/>
                              </w:rPr>
                              <w:tab/>
                            </w:r>
                            <w:r>
                              <w:rPr>
                                <w:rFonts w:hint="eastAsia"/>
                                <w:u w:val="none"/>
                              </w:rPr>
                              <w:t>{1,0,0,0,0,1,0,1},</w:t>
                            </w:r>
                          </w:p>
                          <w:p>
                            <w:pPr>
                              <w:jc w:val="left"/>
                              <w:rPr>
                                <w:rFonts w:hint="eastAsia"/>
                                <w:u w:val="none"/>
                              </w:rPr>
                            </w:pPr>
                            <w:r>
                              <w:rPr>
                                <w:rFonts w:hint="eastAsia"/>
                                <w:u w:val="none"/>
                              </w:rPr>
                              <w:tab/>
                            </w:r>
                            <w:r>
                              <w:rPr>
                                <w:rFonts w:hint="eastAsia"/>
                                <w:u w:val="none"/>
                              </w:rPr>
                              <w:t>{1,1,1,0,0,1,1,1},</w:t>
                            </w:r>
                          </w:p>
                          <w:p>
                            <w:pPr>
                              <w:jc w:val="left"/>
                              <w:rPr>
                                <w:rFonts w:hint="eastAsia"/>
                                <w:u w:val="none"/>
                              </w:rPr>
                            </w:pPr>
                            <w:r>
                              <w:rPr>
                                <w:rFonts w:hint="eastAsia"/>
                                <w:u w:val="none"/>
                              </w:rPr>
                              <w:tab/>
                            </w:r>
                            <w:r>
                              <w:rPr>
                                <w:rFonts w:hint="eastAsia"/>
                                <w:u w:val="none"/>
                              </w:rPr>
                              <w:t>{1,0,1,1,0,0,1,0},</w:t>
                            </w:r>
                          </w:p>
                          <w:p>
                            <w:pPr>
                              <w:jc w:val="left"/>
                              <w:rPr>
                                <w:rFonts w:hint="eastAsia"/>
                                <w:u w:val="none"/>
                              </w:rPr>
                            </w:pPr>
                            <w:r>
                              <w:rPr>
                                <w:rFonts w:hint="eastAsia"/>
                                <w:u w:val="none"/>
                              </w:rPr>
                              <w:tab/>
                            </w:r>
                            <w:r>
                              <w:rPr>
                                <w:rFonts w:hint="eastAsia"/>
                                <w:u w:val="none"/>
                              </w:rPr>
                              <w:t>{1,0,0,0,0,0,0,1},</w:t>
                            </w:r>
                          </w:p>
                          <w:p>
                            <w:pPr>
                              <w:jc w:val="left"/>
                              <w:rPr>
                                <w:rFonts w:hint="eastAsia"/>
                                <w:u w:val="none"/>
                              </w:rPr>
                            </w:pPr>
                            <w:r>
                              <w:rPr>
                                <w:rFonts w:hint="eastAsia"/>
                                <w:u w:val="none"/>
                              </w:rPr>
                              <w:tab/>
                            </w:r>
                            <w:r>
                              <w:rPr>
                                <w:rFonts w:hint="eastAsia"/>
                                <w:u w:val="none"/>
                              </w:rPr>
                              <w:t>{0,0,1,1,1,0,0,0}</w:t>
                            </w:r>
                          </w:p>
                          <w:p>
                            <w:pPr>
                              <w:jc w:val="left"/>
                              <w:rPr>
                                <w:rFonts w:hint="eastAsia"/>
                                <w:u w:val="none"/>
                              </w:rPr>
                            </w:pPr>
                            <w:r>
                              <w:rPr>
                                <w:rFonts w:hint="eastAsia"/>
                                <w:u w:val="none"/>
                              </w:rPr>
                              <w:t>};</w:t>
                            </w:r>
                          </w:p>
                          <w:p>
                            <w:pPr>
                              <w:jc w:val="left"/>
                              <w:rPr>
                                <w:rFonts w:hint="eastAsia"/>
                                <w:u w:val="none"/>
                              </w:rPr>
                            </w:pPr>
                          </w:p>
                        </w:txbxContent>
                      </wps:txbx>
                      <wps:bodyPr vert="horz" wrap="square" lIns="91440" tIns="45720" rIns="91440" bIns="45720" anchor="ctr">
                        <a:noAutofit/>
                      </wps:bodyPr>
                    </wps:wsp>
                  </a:graphicData>
                </a:graphic>
              </wp:anchor>
            </w:drawing>
          </mc:Choice>
          <mc:Fallback>
            <w:pict>
              <v:rect id="矩形 19" o:spid="_x0000_s1026" o:spt="1" style="position:absolute;left:0pt;margin-left:-0.85pt;margin-top:6.25pt;height:280.25pt;width:411.5pt;z-index:1024;v-text-anchor:middle;mso-width-relative:page;mso-height-relative:page;" fillcolor="#FFFFFF" filled="t" stroked="t" coordsize="21600,21600" o:gfxdata="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rK+rfXAAAACQEAAA8AAAAAAAAAAQAgAAAAIgAAAGRycy9kb3ducmV2&#10;LnhtbFBLAQIUABQAAAAIAIdO4kAmBTE9/QEAAPYDAAAOAAAAAAAAAAEAIAAAACYBAABkcnMvZTJv&#10;RG9jLnhtbFBLBQYAAAAABgAGAFkBAACVBQAAAAA=&#10;">
                <v:fill on="t" focussize="0,0"/>
                <v:stroke weight="1pt" color="#000000" joinstyle="miter"/>
                <v:imagedata o:title=""/>
                <o:lock v:ext="edit" aspectratio="f"/>
                <v:textbox>
                  <w:txbxContent>
                    <w:p>
                      <w:pPr>
                        <w:jc w:val="left"/>
                        <w:rPr>
                          <w:rFonts w:hint="eastAsia"/>
                          <w:u w:val="none"/>
                        </w:rPr>
                      </w:pPr>
                      <w:r>
                        <w:rPr>
                          <w:rFonts w:hint="eastAsia"/>
                          <w:u w:val="none"/>
                        </w:rPr>
                        <w:t>#include &lt;iostream&gt;</w:t>
                      </w:r>
                    </w:p>
                    <w:p>
                      <w:pPr>
                        <w:jc w:val="left"/>
                        <w:rPr>
                          <w:rFonts w:hint="eastAsia"/>
                          <w:u w:val="none"/>
                        </w:rPr>
                      </w:pPr>
                      <w:r>
                        <w:rPr>
                          <w:rFonts w:hint="eastAsia"/>
                          <w:u w:val="none"/>
                        </w:rPr>
                        <w:t>#include&lt;stdlib.h&gt;</w:t>
                      </w:r>
                    </w:p>
                    <w:p>
                      <w:pPr>
                        <w:jc w:val="left"/>
                        <w:rPr>
                          <w:rFonts w:hint="eastAsia"/>
                          <w:u w:val="none"/>
                        </w:rPr>
                      </w:pPr>
                      <w:r>
                        <w:rPr>
                          <w:rFonts w:hint="eastAsia"/>
                          <w:u w:val="none"/>
                        </w:rPr>
                        <w:t xml:space="preserve">#define m 8   </w:t>
                      </w:r>
                    </w:p>
                    <w:p>
                      <w:pPr>
                        <w:jc w:val="left"/>
                        <w:rPr>
                          <w:rFonts w:hint="eastAsia"/>
                          <w:u w:val="none"/>
                        </w:rPr>
                      </w:pPr>
                      <w:r>
                        <w:rPr>
                          <w:rFonts w:hint="eastAsia"/>
                          <w:u w:val="none"/>
                        </w:rPr>
                        <w:t>#define n 8</w:t>
                      </w:r>
                      <w:r>
                        <w:rPr>
                          <w:rFonts w:hint="eastAsia"/>
                          <w:u w:val="none"/>
                        </w:rPr>
                        <w:tab/>
                      </w:r>
                      <w:r>
                        <w:rPr>
                          <w:rFonts w:hint="eastAsia"/>
                          <w:u w:val="none"/>
                        </w:rPr>
                        <w:t xml:space="preserve">   </w:t>
                      </w:r>
                    </w:p>
                    <w:p>
                      <w:pPr>
                        <w:jc w:val="left"/>
                        <w:rPr>
                          <w:rFonts w:hint="eastAsia"/>
                          <w:u w:val="none"/>
                        </w:rPr>
                      </w:pPr>
                      <w:r>
                        <w:rPr>
                          <w:rFonts w:hint="eastAsia"/>
                          <w:u w:val="none"/>
                        </w:rPr>
                        <w:t>using namespace std;</w:t>
                      </w:r>
                    </w:p>
                    <w:p>
                      <w:pPr>
                        <w:jc w:val="left"/>
                        <w:rPr>
                          <w:rFonts w:hint="default" w:eastAsia="等线"/>
                          <w:u w:val="single"/>
                          <w:lang w:val="en-US" w:eastAsia="zh-CN"/>
                        </w:rPr>
                      </w:pPr>
                      <w:r>
                        <w:rPr>
                          <w:rFonts w:hint="eastAsia"/>
                          <w:u w:val="single"/>
                          <w:lang w:val="en-US" w:eastAsia="zh-CN"/>
                        </w:rPr>
                        <w:t xml:space="preserve">                                                                              </w:t>
                      </w:r>
                    </w:p>
                    <w:p>
                      <w:pPr>
                        <w:jc w:val="left"/>
                        <w:rPr>
                          <w:rFonts w:hint="eastAsia"/>
                          <w:u w:val="none"/>
                        </w:rPr>
                      </w:pPr>
                      <w:r>
                        <w:rPr>
                          <w:rFonts w:hint="eastAsia"/>
                          <w:u w:val="none"/>
                        </w:rPr>
                        <w:t>int maze[m][n] = {</w:t>
                      </w:r>
                    </w:p>
                    <w:p>
                      <w:pPr>
                        <w:jc w:val="left"/>
                        <w:rPr>
                          <w:rFonts w:hint="eastAsia"/>
                          <w:u w:val="none"/>
                        </w:rPr>
                      </w:pPr>
                      <w:r>
                        <w:rPr>
                          <w:rFonts w:hint="eastAsia"/>
                          <w:u w:val="none"/>
                        </w:rPr>
                        <w:tab/>
                      </w:r>
                      <w:r>
                        <w:rPr>
                          <w:rFonts w:hint="eastAsia"/>
                          <w:u w:val="none"/>
                        </w:rPr>
                        <w:t>{0,0,0,1,1,1,0,1},</w:t>
                      </w:r>
                    </w:p>
                    <w:p>
                      <w:pPr>
                        <w:jc w:val="left"/>
                        <w:rPr>
                          <w:rFonts w:hint="eastAsia"/>
                          <w:u w:val="none"/>
                        </w:rPr>
                      </w:pPr>
                      <w:r>
                        <w:rPr>
                          <w:rFonts w:hint="eastAsia"/>
                          <w:u w:val="none"/>
                        </w:rPr>
                        <w:tab/>
                      </w:r>
                      <w:r>
                        <w:rPr>
                          <w:rFonts w:hint="eastAsia"/>
                          <w:u w:val="none"/>
                        </w:rPr>
                        <w:t>{0,1,0,1,1,1,0,1},</w:t>
                      </w:r>
                    </w:p>
                    <w:p>
                      <w:pPr>
                        <w:jc w:val="left"/>
                        <w:rPr>
                          <w:rFonts w:hint="eastAsia"/>
                          <w:u w:val="none"/>
                        </w:rPr>
                      </w:pPr>
                      <w:r>
                        <w:rPr>
                          <w:rFonts w:hint="eastAsia"/>
                          <w:u w:val="none"/>
                        </w:rPr>
                        <w:tab/>
                      </w:r>
                      <w:r>
                        <w:rPr>
                          <w:rFonts w:hint="eastAsia"/>
                          <w:u w:val="none"/>
                        </w:rPr>
                        <w:t>{0,0,1,1,0,0,1,0},</w:t>
                      </w:r>
                    </w:p>
                    <w:p>
                      <w:pPr>
                        <w:jc w:val="left"/>
                        <w:rPr>
                          <w:rFonts w:hint="eastAsia"/>
                          <w:u w:val="none"/>
                        </w:rPr>
                      </w:pPr>
                      <w:r>
                        <w:rPr>
                          <w:rFonts w:hint="eastAsia"/>
                          <w:u w:val="none"/>
                        </w:rPr>
                        <w:tab/>
                      </w:r>
                      <w:r>
                        <w:rPr>
                          <w:rFonts w:hint="eastAsia"/>
                          <w:u w:val="none"/>
                        </w:rPr>
                        <w:t>{1,0,0,0,0,1,0,1},</w:t>
                      </w:r>
                    </w:p>
                    <w:p>
                      <w:pPr>
                        <w:jc w:val="left"/>
                        <w:rPr>
                          <w:rFonts w:hint="eastAsia"/>
                          <w:u w:val="none"/>
                        </w:rPr>
                      </w:pPr>
                      <w:r>
                        <w:rPr>
                          <w:rFonts w:hint="eastAsia"/>
                          <w:u w:val="none"/>
                        </w:rPr>
                        <w:tab/>
                      </w:r>
                      <w:r>
                        <w:rPr>
                          <w:rFonts w:hint="eastAsia"/>
                          <w:u w:val="none"/>
                        </w:rPr>
                        <w:t>{1,1,1,0,0,1,1,1},</w:t>
                      </w:r>
                    </w:p>
                    <w:p>
                      <w:pPr>
                        <w:jc w:val="left"/>
                        <w:rPr>
                          <w:rFonts w:hint="eastAsia"/>
                          <w:u w:val="none"/>
                        </w:rPr>
                      </w:pPr>
                      <w:r>
                        <w:rPr>
                          <w:rFonts w:hint="eastAsia"/>
                          <w:u w:val="none"/>
                        </w:rPr>
                        <w:tab/>
                      </w:r>
                      <w:r>
                        <w:rPr>
                          <w:rFonts w:hint="eastAsia"/>
                          <w:u w:val="none"/>
                        </w:rPr>
                        <w:t>{1,0,1,1,0,0,1,0},</w:t>
                      </w:r>
                    </w:p>
                    <w:p>
                      <w:pPr>
                        <w:jc w:val="left"/>
                        <w:rPr>
                          <w:rFonts w:hint="eastAsia"/>
                          <w:u w:val="none"/>
                        </w:rPr>
                      </w:pPr>
                      <w:r>
                        <w:rPr>
                          <w:rFonts w:hint="eastAsia"/>
                          <w:u w:val="none"/>
                        </w:rPr>
                        <w:tab/>
                      </w:r>
                      <w:r>
                        <w:rPr>
                          <w:rFonts w:hint="eastAsia"/>
                          <w:u w:val="none"/>
                        </w:rPr>
                        <w:t>{1,0,0,0,0,0,0,1},</w:t>
                      </w:r>
                    </w:p>
                    <w:p>
                      <w:pPr>
                        <w:jc w:val="left"/>
                        <w:rPr>
                          <w:rFonts w:hint="eastAsia"/>
                          <w:u w:val="none"/>
                        </w:rPr>
                      </w:pPr>
                      <w:r>
                        <w:rPr>
                          <w:rFonts w:hint="eastAsia"/>
                          <w:u w:val="none"/>
                        </w:rPr>
                        <w:tab/>
                      </w:r>
                      <w:r>
                        <w:rPr>
                          <w:rFonts w:hint="eastAsia"/>
                          <w:u w:val="none"/>
                        </w:rPr>
                        <w:t>{0,0,1,1,1,0,0,0}</w:t>
                      </w:r>
                    </w:p>
                    <w:p>
                      <w:pPr>
                        <w:jc w:val="left"/>
                        <w:rPr>
                          <w:rFonts w:hint="eastAsia"/>
                          <w:u w:val="none"/>
                        </w:rPr>
                      </w:pPr>
                      <w:r>
                        <w:rPr>
                          <w:rFonts w:hint="eastAsia"/>
                          <w:u w:val="none"/>
                        </w:rPr>
                        <w:t>};</w:t>
                      </w:r>
                    </w:p>
                    <w:p>
                      <w:pPr>
                        <w:jc w:val="left"/>
                        <w:rPr>
                          <w:rFonts w:hint="eastAsia"/>
                          <w:u w:val="none"/>
                        </w:rPr>
                      </w:pPr>
                    </w:p>
                  </w:txbxContent>
                </v:textbox>
              </v:rect>
            </w:pict>
          </mc:Fallback>
        </mc:AlternateContent>
      </w: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r>
        <w:rPr>
          <w:sz w:val="24"/>
        </w:rPr>
        <mc:AlternateContent>
          <mc:Choice Requires="wps">
            <w:drawing>
              <wp:anchor distT="0" distB="0" distL="0" distR="0" simplePos="0" relativeHeight="1024" behindDoc="0" locked="0" layoutInCell="1" allowOverlap="1">
                <wp:simplePos x="0" y="0"/>
                <wp:positionH relativeFrom="column">
                  <wp:posOffset>-10795</wp:posOffset>
                </wp:positionH>
                <wp:positionV relativeFrom="paragraph">
                  <wp:posOffset>100330</wp:posOffset>
                </wp:positionV>
                <wp:extent cx="5226050" cy="8681085"/>
                <wp:effectExtent l="6350" t="6350" r="10160" b="14605"/>
                <wp:wrapNone/>
                <wp:docPr id="1035" name="矩形 20"/>
                <wp:cNvGraphicFramePr/>
                <a:graphic xmlns:a="http://schemas.openxmlformats.org/drawingml/2006/main">
                  <a:graphicData uri="http://schemas.microsoft.com/office/word/2010/wordprocessingShape">
                    <wps:wsp>
                      <wps:cNvSpPr/>
                      <wps:spPr>
                        <a:xfrm>
                          <a:off x="0" y="0"/>
                          <a:ext cx="5226050" cy="8681085"/>
                        </a:xfrm>
                        <a:prstGeom prst="rect">
                          <a:avLst/>
                        </a:prstGeom>
                        <a:solidFill>
                          <a:srgbClr val="FFFFFF"/>
                        </a:solidFill>
                        <a:ln w="12700" cap="flat" cmpd="sng">
                          <a:solidFill>
                            <a:srgbClr val="000000"/>
                          </a:solidFill>
                          <a:prstDash val="solid"/>
                          <a:miter/>
                        </a:ln>
                      </wps:spPr>
                      <wps:txbx>
                        <w:txbxContent>
                          <w:p>
                            <w:pPr>
                              <w:jc w:val="left"/>
                              <w:rPr>
                                <w:rFonts w:hint="eastAsia"/>
                                <w:u w:val="none"/>
                              </w:rPr>
                            </w:pPr>
                            <w:r>
                              <w:rPr>
                                <w:rFonts w:hint="eastAsia"/>
                                <w:u w:val="none"/>
                              </w:rPr>
                              <w:t>int MAZE(int x, int y)</w:t>
                            </w:r>
                          </w:p>
                          <w:p>
                            <w:pPr>
                              <w:jc w:val="left"/>
                              <w:rPr>
                                <w:rFonts w:hint="eastAsia"/>
                                <w:u w:val="none"/>
                              </w:rPr>
                            </w:pPr>
                            <w:r>
                              <w:rPr>
                                <w:rFonts w:hint="eastAsia"/>
                                <w:u w:val="none"/>
                              </w:rPr>
                              <w:t>{</w:t>
                            </w:r>
                          </w:p>
                          <w:p>
                            <w:pPr>
                              <w:jc w:val="left"/>
                              <w:rPr>
                                <w:rFonts w:hint="eastAsia"/>
                                <w:u w:val="none"/>
                              </w:rPr>
                            </w:pPr>
                            <w:r>
                              <w:rPr>
                                <w:rFonts w:hint="eastAsia"/>
                                <w:u w:val="none"/>
                              </w:rPr>
                              <w:tab/>
                            </w:r>
                            <w:r>
                              <w:rPr>
                                <w:rFonts w:hint="eastAsia"/>
                                <w:u w:val="none"/>
                              </w:rPr>
                              <w:t>if (x&lt;0 || x&gt;m || y&lt;0 || y&gt;n) {</w:t>
                            </w:r>
                          </w:p>
                          <w:p>
                            <w:pPr>
                              <w:jc w:val="left"/>
                              <w:rPr>
                                <w:rFonts w:hint="eastAsia"/>
                                <w:u w:val="none"/>
                              </w:rPr>
                            </w:pPr>
                            <w:r>
                              <w:rPr>
                                <w:rFonts w:hint="eastAsia"/>
                                <w:u w:val="none"/>
                              </w:rPr>
                              <w:tab/>
                            </w:r>
                            <w:r>
                              <w:rPr>
                                <w:rFonts w:hint="eastAsia"/>
                                <w:u w:val="none"/>
                              </w:rPr>
                              <w:tab/>
                            </w:r>
                            <w:r>
                              <w:rPr>
                                <w:rFonts w:hint="eastAsia"/>
                                <w:u w:val="none"/>
                              </w:rPr>
                              <w:t>return 0;</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int a, b;</w:t>
                            </w:r>
                          </w:p>
                          <w:p>
                            <w:pPr>
                              <w:jc w:val="left"/>
                              <w:rPr>
                                <w:rFonts w:hint="eastAsia"/>
                                <w:u w:val="none"/>
                              </w:rPr>
                            </w:pPr>
                            <w:r>
                              <w:rPr>
                                <w:rFonts w:hint="eastAsia"/>
                                <w:u w:val="none"/>
                              </w:rPr>
                              <w:tab/>
                            </w:r>
                            <w:r>
                              <w:rPr>
                                <w:rFonts w:hint="eastAsia"/>
                                <w:u w:val="none"/>
                              </w:rPr>
                              <w:t>int tag = 0;</w:t>
                            </w:r>
                          </w:p>
                          <w:p>
                            <w:pPr>
                              <w:jc w:val="left"/>
                              <w:rPr>
                                <w:rFonts w:hint="eastAsia"/>
                                <w:u w:val="none"/>
                              </w:rPr>
                            </w:pPr>
                            <w:r>
                              <w:rPr>
                                <w:rFonts w:hint="eastAsia"/>
                                <w:u w:val="none"/>
                              </w:rPr>
                              <w:tab/>
                            </w:r>
                            <w:r>
                              <w:rPr>
                                <w:rFonts w:hint="eastAsia"/>
                                <w:u w:val="none"/>
                              </w:rPr>
                              <w:t>if (x == 7 &amp;&amp; y == 7)</w:t>
                            </w:r>
                          </w:p>
                          <w:p>
                            <w:pPr>
                              <w:jc w:val="left"/>
                              <w:rPr>
                                <w:rFonts w:hint="eastAsia"/>
                                <w:u w:val="none"/>
                              </w:rPr>
                            </w:pPr>
                            <w:r>
                              <w:rPr>
                                <w:rFonts w:hint="eastAsia"/>
                                <w:u w:val="none"/>
                              </w:rPr>
                              <w:tab/>
                            </w:r>
                            <w:r>
                              <w:rPr>
                                <w:rFonts w:hint="eastAsia"/>
                                <w:u w:val="none"/>
                              </w:rPr>
                              <w:tab/>
                            </w:r>
                            <w:r>
                              <w:rPr>
                                <w:rFonts w:hint="eastAsia"/>
                                <w:u w:val="none"/>
                              </w:rPr>
                              <w:t>return 1;</w:t>
                            </w:r>
                          </w:p>
                          <w:p>
                            <w:pPr>
                              <w:jc w:val="left"/>
                              <w:rPr>
                                <w:rFonts w:hint="eastAsia"/>
                                <w:u w:val="none"/>
                              </w:rPr>
                            </w:pPr>
                            <w:r>
                              <w:rPr>
                                <w:rFonts w:hint="eastAsia"/>
                                <w:u w:val="none"/>
                              </w:rPr>
                              <w:tab/>
                            </w:r>
                            <w:r>
                              <w:rPr>
                                <w:rFonts w:hint="eastAsia"/>
                                <w:u w:val="none"/>
                              </w:rPr>
                              <w:t>for (int i = 0; i &lt; 4; i++)</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ab/>
                            </w:r>
                            <w:r>
                              <w:rPr>
                                <w:rFonts w:hint="eastAsia"/>
                                <w:u w:val="none"/>
                              </w:rPr>
                              <w:t>a = x + Move[i][0];</w:t>
                            </w:r>
                          </w:p>
                          <w:p>
                            <w:pPr>
                              <w:jc w:val="left"/>
                              <w:rPr>
                                <w:rFonts w:hint="eastAsia"/>
                                <w:u w:val="none"/>
                              </w:rPr>
                            </w:pPr>
                            <w:r>
                              <w:rPr>
                                <w:rFonts w:hint="eastAsia"/>
                                <w:u w:val="none"/>
                              </w:rPr>
                              <w:tab/>
                            </w:r>
                            <w:r>
                              <w:rPr>
                                <w:rFonts w:hint="eastAsia"/>
                                <w:u w:val="none"/>
                              </w:rPr>
                              <w:tab/>
                            </w:r>
                            <w:r>
                              <w:rPr>
                                <w:rFonts w:hint="eastAsia"/>
                                <w:u w:val="none"/>
                              </w:rPr>
                              <w:t>b = y + Move[i][1];</w:t>
                            </w:r>
                          </w:p>
                          <w:p>
                            <w:pPr>
                              <w:jc w:val="left"/>
                              <w:rPr>
                                <w:rFonts w:hint="eastAsia"/>
                                <w:u w:val="none"/>
                              </w:rPr>
                            </w:pPr>
                            <w:r>
                              <w:rPr>
                                <w:rFonts w:hint="eastAsia"/>
                                <w:u w:val="none"/>
                              </w:rPr>
                              <w:tab/>
                            </w:r>
                            <w:r>
                              <w:rPr>
                                <w:rFonts w:hint="eastAsia"/>
                                <w:u w:val="none"/>
                              </w:rPr>
                              <w:tab/>
                            </w:r>
                            <w:r>
                              <w:rPr>
                                <w:rFonts w:hint="eastAsia"/>
                                <w:u w:val="none"/>
                              </w:rPr>
                              <w:t>if (maze[a][b] == 0)</w:t>
                            </w:r>
                          </w:p>
                          <w:p>
                            <w:pPr>
                              <w:jc w:val="left"/>
                              <w:rPr>
                                <w:rFonts w:hint="eastAsia"/>
                                <w:u w:val="none"/>
                              </w:rPr>
                            </w:pPr>
                            <w:r>
                              <w:rPr>
                                <w:rFonts w:hint="eastAsia"/>
                                <w:u w:val="none"/>
                              </w:rPr>
                              <w:tab/>
                            </w: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ab/>
                            </w:r>
                            <w:r>
                              <w:rPr>
                                <w:rFonts w:hint="eastAsia"/>
                                <w:u w:val="none"/>
                              </w:rPr>
                              <w:tab/>
                            </w:r>
                            <w:r>
                              <w:rPr>
                                <w:rFonts w:hint="eastAsia"/>
                                <w:u w:val="none"/>
                              </w:rPr>
                              <w:t>maze[a][b] = 2;</w:t>
                            </w:r>
                          </w:p>
                          <w:p>
                            <w:pPr>
                              <w:jc w:val="left"/>
                              <w:rPr>
                                <w:rFonts w:hint="eastAsia"/>
                                <w:u w:val="none"/>
                              </w:rPr>
                            </w:pPr>
                            <w:r>
                              <w:rPr>
                                <w:rFonts w:hint="eastAsia"/>
                                <w:u w:val="none"/>
                              </w:rPr>
                              <w:tab/>
                            </w:r>
                            <w:r>
                              <w:rPr>
                                <w:rFonts w:hint="eastAsia"/>
                                <w:u w:val="none"/>
                              </w:rPr>
                              <w:tab/>
                            </w:r>
                            <w:r>
                              <w:rPr>
                                <w:rFonts w:hint="eastAsia"/>
                                <w:u w:val="none"/>
                              </w:rPr>
                              <w:tab/>
                            </w:r>
                            <w:r>
                              <w:rPr>
                                <w:rFonts w:hint="eastAsia"/>
                                <w:u w:val="none"/>
                              </w:rPr>
                              <w:t>tag = MAZE(a, b);</w:t>
                            </w:r>
                          </w:p>
                          <w:p>
                            <w:pPr>
                              <w:jc w:val="left"/>
                              <w:rPr>
                                <w:rFonts w:hint="eastAsia"/>
                                <w:u w:val="none"/>
                              </w:rPr>
                            </w:pPr>
                            <w:r>
                              <w:rPr>
                                <w:rFonts w:hint="eastAsia"/>
                                <w:u w:val="none"/>
                              </w:rPr>
                              <w:tab/>
                            </w:r>
                            <w:r>
                              <w:rPr>
                                <w:rFonts w:hint="eastAsia"/>
                                <w:u w:val="none"/>
                              </w:rPr>
                              <w:tab/>
                            </w:r>
                            <w:r>
                              <w:rPr>
                                <w:rFonts w:hint="eastAsia"/>
                                <w:u w:val="none"/>
                              </w:rPr>
                              <w:tab/>
                            </w:r>
                            <w:r>
                              <w:rPr>
                                <w:rFonts w:hint="eastAsia"/>
                                <w:u w:val="none"/>
                              </w:rPr>
                              <w:t>if (tag) {</w:t>
                            </w:r>
                          </w:p>
                          <w:p>
                            <w:pPr>
                              <w:jc w:val="left"/>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cout&lt;&lt;"("&lt;&lt;a+1&lt;&lt;","&lt;&lt;b+1&lt;&lt;")←";</w:t>
                            </w:r>
                          </w:p>
                          <w:p>
                            <w:pPr>
                              <w:jc w:val="left"/>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return 1;</w:t>
                            </w:r>
                          </w:p>
                          <w:p>
                            <w:pPr>
                              <w:jc w:val="left"/>
                              <w:rPr>
                                <w:rFonts w:hint="eastAsia"/>
                                <w:u w:val="none"/>
                              </w:rPr>
                            </w:pPr>
                            <w:r>
                              <w:rPr>
                                <w:rFonts w:hint="eastAsia"/>
                                <w:u w:val="none"/>
                              </w:rPr>
                              <w:tab/>
                            </w:r>
                            <w:r>
                              <w:rPr>
                                <w:rFonts w:hint="eastAsia"/>
                                <w:u w:val="none"/>
                              </w:rPr>
                              <w:tab/>
                            </w: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return 0;</w:t>
                            </w:r>
                          </w:p>
                          <w:p>
                            <w:pPr>
                              <w:jc w:val="left"/>
                              <w:rPr>
                                <w:rFonts w:hint="eastAsia"/>
                                <w:u w:val="none"/>
                              </w:rPr>
                            </w:pPr>
                            <w:r>
                              <w:rPr>
                                <w:rFonts w:hint="eastAsia"/>
                                <w:u w:val="none"/>
                              </w:rPr>
                              <w:t>}</w:t>
                            </w:r>
                          </w:p>
                          <w:p>
                            <w:pPr>
                              <w:jc w:val="left"/>
                              <w:rPr>
                                <w:rFonts w:hint="default" w:eastAsia="等线"/>
                                <w:u w:val="single"/>
                                <w:lang w:val="en-US" w:eastAsia="zh-CN"/>
                              </w:rPr>
                            </w:pPr>
                            <w:r>
                              <w:rPr>
                                <w:rFonts w:hint="eastAsia"/>
                                <w:u w:val="single"/>
                                <w:lang w:val="en-US" w:eastAsia="zh-CN"/>
                              </w:rPr>
                              <w:t xml:space="preserve">                                                                             </w:t>
                            </w:r>
                          </w:p>
                          <w:p>
                            <w:pPr>
                              <w:jc w:val="left"/>
                              <w:rPr>
                                <w:rFonts w:hint="eastAsia"/>
                                <w:u w:val="none"/>
                              </w:rPr>
                            </w:pPr>
                            <w:r>
                              <w:rPr>
                                <w:rFonts w:hint="eastAsia"/>
                                <w:u w:val="none"/>
                              </w:rPr>
                              <w:t>void Print(){</w:t>
                            </w:r>
                          </w:p>
                          <w:p>
                            <w:pPr>
                              <w:jc w:val="left"/>
                              <w:rPr>
                                <w:rFonts w:hint="eastAsia"/>
                                <w:u w:val="none"/>
                              </w:rPr>
                            </w:pPr>
                            <w:r>
                              <w:rPr>
                                <w:rFonts w:hint="eastAsia"/>
                                <w:u w:val="none"/>
                              </w:rPr>
                              <w:tab/>
                            </w:r>
                            <w:r>
                              <w:rPr>
                                <w:rFonts w:hint="eastAsia"/>
                                <w:u w:val="none"/>
                              </w:rPr>
                              <w:t>cout&lt;&lt;"迷宫打印如下（0表示通路，1表示障碍）：\n";</w:t>
                            </w:r>
                          </w:p>
                          <w:p>
                            <w:pPr>
                              <w:jc w:val="left"/>
                              <w:rPr>
                                <w:rFonts w:hint="eastAsia"/>
                                <w:u w:val="none"/>
                              </w:rPr>
                            </w:pPr>
                            <w:r>
                              <w:rPr>
                                <w:rFonts w:hint="eastAsia"/>
                                <w:u w:val="none"/>
                              </w:rPr>
                              <w:tab/>
                            </w:r>
                            <w:r>
                              <w:rPr>
                                <w:rFonts w:hint="eastAsia"/>
                                <w:u w:val="none"/>
                              </w:rPr>
                              <w:t>for(int i=0;i&lt;m;i++)</w:t>
                            </w:r>
                          </w:p>
                          <w:p>
                            <w:pPr>
                              <w:jc w:val="left"/>
                              <w:rPr>
                                <w:rFonts w:hint="eastAsia"/>
                                <w:u w:val="none"/>
                              </w:rPr>
                            </w:pPr>
                            <w:r>
                              <w:rPr>
                                <w:rFonts w:hint="eastAsia"/>
                                <w:u w:val="none"/>
                              </w:rPr>
                              <w:tab/>
                            </w:r>
                            <w:r>
                              <w:rPr>
                                <w:rFonts w:hint="eastAsia"/>
                                <w:u w:val="none"/>
                              </w:rPr>
                              <w:t>for(int j=0;j&lt;n;j++){</w:t>
                            </w:r>
                          </w:p>
                          <w:p>
                            <w:pPr>
                              <w:jc w:val="left"/>
                              <w:rPr>
                                <w:rFonts w:hint="eastAsia"/>
                                <w:u w:val="none"/>
                              </w:rPr>
                            </w:pPr>
                            <w:r>
                              <w:rPr>
                                <w:rFonts w:hint="eastAsia"/>
                                <w:u w:val="none"/>
                              </w:rPr>
                              <w:tab/>
                            </w:r>
                            <w:r>
                              <w:rPr>
                                <w:rFonts w:hint="eastAsia"/>
                                <w:u w:val="none"/>
                              </w:rPr>
                              <w:tab/>
                            </w:r>
                            <w:r>
                              <w:rPr>
                                <w:rFonts w:hint="eastAsia"/>
                                <w:u w:val="none"/>
                              </w:rPr>
                              <w:t>cout&lt;&lt;maze[i][j]&lt;&lt;"\t";</w:t>
                            </w:r>
                          </w:p>
                          <w:p>
                            <w:pPr>
                              <w:jc w:val="left"/>
                              <w:rPr>
                                <w:rFonts w:hint="eastAsia"/>
                                <w:u w:val="none"/>
                              </w:rPr>
                            </w:pPr>
                            <w:r>
                              <w:rPr>
                                <w:rFonts w:hint="eastAsia"/>
                                <w:u w:val="none"/>
                              </w:rPr>
                              <w:tab/>
                            </w:r>
                            <w:r>
                              <w:rPr>
                                <w:rFonts w:hint="eastAsia"/>
                                <w:u w:val="none"/>
                              </w:rPr>
                              <w:tab/>
                            </w:r>
                            <w:r>
                              <w:rPr>
                                <w:rFonts w:hint="eastAsia"/>
                                <w:u w:val="none"/>
                              </w:rPr>
                              <w:t>if(j!=0&amp;&amp;j%(n-1)==0) cout&lt;&lt;endl;</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cout&lt;&lt;endl;</w:t>
                            </w:r>
                          </w:p>
                          <w:p>
                            <w:pPr>
                              <w:jc w:val="left"/>
                              <w:rPr>
                                <w:rFonts w:hint="default" w:eastAsia="等线"/>
                                <w:u w:val="single"/>
                                <w:lang w:val="en-US" w:eastAsia="zh-CN"/>
                              </w:rPr>
                            </w:pPr>
                            <w:r>
                              <w:rPr>
                                <w:rFonts w:hint="eastAsia"/>
                                <w:u w:val="single"/>
                              </w:rPr>
                              <w:t>}</w:t>
                            </w:r>
                            <w:r>
                              <w:rPr>
                                <w:rFonts w:hint="eastAsia"/>
                                <w:u w:val="single"/>
                                <w:lang w:val="en-US" w:eastAsia="zh-CN"/>
                              </w:rPr>
                              <w:t xml:space="preserve">                                                                              </w:t>
                            </w:r>
                          </w:p>
                          <w:p>
                            <w:pPr>
                              <w:jc w:val="left"/>
                              <w:rPr>
                                <w:rFonts w:hint="eastAsia"/>
                                <w:u w:val="none"/>
                              </w:rPr>
                            </w:pPr>
                            <w:r>
                              <w:rPr>
                                <w:rFonts w:hint="eastAsia"/>
                                <w:u w:val="none"/>
                              </w:rPr>
                              <w:t>int main()</w:t>
                            </w:r>
                          </w:p>
                          <w:p>
                            <w:pPr>
                              <w:jc w:val="left"/>
                              <w:rPr>
                                <w:rFonts w:hint="eastAsia"/>
                                <w:u w:val="none"/>
                              </w:rPr>
                            </w:pPr>
                            <w:r>
                              <w:rPr>
                                <w:rFonts w:hint="eastAsia"/>
                                <w:u w:val="none"/>
                              </w:rPr>
                              <w:t>{</w:t>
                            </w:r>
                          </w:p>
                          <w:p>
                            <w:pPr>
                              <w:jc w:val="left"/>
                              <w:rPr>
                                <w:rFonts w:hint="eastAsia"/>
                                <w:u w:val="none"/>
                              </w:rPr>
                            </w:pPr>
                            <w:r>
                              <w:rPr>
                                <w:rFonts w:hint="eastAsia"/>
                                <w:u w:val="none"/>
                              </w:rPr>
                              <w:tab/>
                            </w:r>
                            <w:r>
                              <w:rPr>
                                <w:rFonts w:hint="eastAsia"/>
                                <w:u w:val="none"/>
                              </w:rPr>
                              <w:t>Print();</w:t>
                            </w:r>
                          </w:p>
                          <w:p>
                            <w:pPr>
                              <w:jc w:val="left"/>
                              <w:rPr>
                                <w:rFonts w:hint="eastAsia"/>
                                <w:u w:val="none"/>
                              </w:rPr>
                            </w:pPr>
                            <w:r>
                              <w:rPr>
                                <w:rFonts w:hint="eastAsia"/>
                                <w:u w:val="none"/>
                              </w:rPr>
                              <w:tab/>
                            </w:r>
                            <w:r>
                              <w:rPr>
                                <w:rFonts w:hint="eastAsia"/>
                                <w:u w:val="none"/>
                              </w:rPr>
                              <w:t>cout&lt;&lt;"递归求迷宫的通路：\n";</w:t>
                            </w:r>
                          </w:p>
                          <w:p>
                            <w:pPr>
                              <w:jc w:val="left"/>
                              <w:rPr>
                                <w:rFonts w:hint="eastAsia"/>
                                <w:u w:val="none"/>
                              </w:rPr>
                            </w:pPr>
                            <w:r>
                              <w:rPr>
                                <w:rFonts w:hint="eastAsia"/>
                                <w:u w:val="none"/>
                              </w:rPr>
                              <w:tab/>
                            </w:r>
                            <w:r>
                              <w:rPr>
                                <w:rFonts w:hint="eastAsia"/>
                                <w:u w:val="none"/>
                              </w:rPr>
                              <w:t>MAZE(0, 0);</w:t>
                            </w:r>
                          </w:p>
                          <w:p>
                            <w:pPr>
                              <w:jc w:val="left"/>
                              <w:rPr>
                                <w:rFonts w:hint="eastAsia"/>
                                <w:u w:val="none"/>
                              </w:rPr>
                            </w:pPr>
                            <w:r>
                              <w:rPr>
                                <w:rFonts w:hint="eastAsia"/>
                                <w:u w:val="none"/>
                              </w:rPr>
                              <w:tab/>
                            </w:r>
                            <w:r>
                              <w:rPr>
                                <w:rFonts w:hint="eastAsia"/>
                                <w:u w:val="none"/>
                              </w:rPr>
                              <w:t>cout&lt;&lt;"(1,1)←入口\n";</w:t>
                            </w:r>
                          </w:p>
                          <w:p>
                            <w:pPr>
                              <w:jc w:val="left"/>
                              <w:rPr>
                                <w:rFonts w:hint="eastAsia"/>
                                <w:u w:val="none"/>
                              </w:rPr>
                            </w:pPr>
                            <w:r>
                              <w:rPr>
                                <w:rFonts w:hint="eastAsia"/>
                                <w:u w:val="none"/>
                              </w:rPr>
                              <w:tab/>
                            </w:r>
                            <w:r>
                              <w:rPr>
                                <w:rFonts w:hint="eastAsia"/>
                                <w:u w:val="none"/>
                              </w:rPr>
                              <w:t>system("pause");</w:t>
                            </w:r>
                          </w:p>
                          <w:p>
                            <w:pPr>
                              <w:jc w:val="left"/>
                              <w:rPr>
                                <w:rFonts w:hint="eastAsia"/>
                                <w:u w:val="none"/>
                              </w:rPr>
                            </w:pPr>
                            <w:r>
                              <w:rPr>
                                <w:rFonts w:hint="eastAsia"/>
                                <w:u w:val="none"/>
                              </w:rPr>
                              <w:t>}</w:t>
                            </w:r>
                          </w:p>
                        </w:txbxContent>
                      </wps:txbx>
                      <wps:bodyPr vert="horz" wrap="square" lIns="91440" tIns="45720" rIns="91440" bIns="45720" anchor="ctr">
                        <a:noAutofit/>
                      </wps:bodyPr>
                    </wps:wsp>
                  </a:graphicData>
                </a:graphic>
              </wp:anchor>
            </w:drawing>
          </mc:Choice>
          <mc:Fallback>
            <w:pict>
              <v:rect id="矩形 20" o:spid="_x0000_s1026" o:spt="1" style="position:absolute;left:0pt;margin-left:-0.85pt;margin-top:7.9pt;height:683.55pt;width:411.5pt;z-index:1024;v-text-anchor:middle;mso-width-relative:page;mso-height-relative:page;" fillcolor="#FFFFFF" filled="t" stroked="t" coordsize="21600,21600" o:gfxdata="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1Cxd1tcAAAAKAQAADwAAAAAAAAABACAAAAAiAAAAZHJzL2Rvd25yZXYu&#10;eG1sUEsBAhQAFAAAAAgAh07iQFxtXk78AQAA9gMAAA4AAAAAAAAAAQAgAAAAJgEAAGRycy9lMm9E&#10;b2MueG1sUEsFBgAAAAAGAAYAWQEAAJQFAAAAAA==&#10;">
                <v:fill on="t" focussize="0,0"/>
                <v:stroke weight="1pt" color="#000000" joinstyle="miter"/>
                <v:imagedata o:title=""/>
                <o:lock v:ext="edit" aspectratio="f"/>
                <v:textbox>
                  <w:txbxContent>
                    <w:p>
                      <w:pPr>
                        <w:jc w:val="left"/>
                        <w:rPr>
                          <w:rFonts w:hint="eastAsia"/>
                          <w:u w:val="none"/>
                        </w:rPr>
                      </w:pPr>
                      <w:r>
                        <w:rPr>
                          <w:rFonts w:hint="eastAsia"/>
                          <w:u w:val="none"/>
                        </w:rPr>
                        <w:t>int MAZE(int x, int y)</w:t>
                      </w:r>
                    </w:p>
                    <w:p>
                      <w:pPr>
                        <w:jc w:val="left"/>
                        <w:rPr>
                          <w:rFonts w:hint="eastAsia"/>
                          <w:u w:val="none"/>
                        </w:rPr>
                      </w:pPr>
                      <w:r>
                        <w:rPr>
                          <w:rFonts w:hint="eastAsia"/>
                          <w:u w:val="none"/>
                        </w:rPr>
                        <w:t>{</w:t>
                      </w:r>
                    </w:p>
                    <w:p>
                      <w:pPr>
                        <w:jc w:val="left"/>
                        <w:rPr>
                          <w:rFonts w:hint="eastAsia"/>
                          <w:u w:val="none"/>
                        </w:rPr>
                      </w:pPr>
                      <w:r>
                        <w:rPr>
                          <w:rFonts w:hint="eastAsia"/>
                          <w:u w:val="none"/>
                        </w:rPr>
                        <w:tab/>
                      </w:r>
                      <w:r>
                        <w:rPr>
                          <w:rFonts w:hint="eastAsia"/>
                          <w:u w:val="none"/>
                        </w:rPr>
                        <w:t>if (x&lt;0 || x&gt;m || y&lt;0 || y&gt;n) {</w:t>
                      </w:r>
                    </w:p>
                    <w:p>
                      <w:pPr>
                        <w:jc w:val="left"/>
                        <w:rPr>
                          <w:rFonts w:hint="eastAsia"/>
                          <w:u w:val="none"/>
                        </w:rPr>
                      </w:pPr>
                      <w:r>
                        <w:rPr>
                          <w:rFonts w:hint="eastAsia"/>
                          <w:u w:val="none"/>
                        </w:rPr>
                        <w:tab/>
                      </w:r>
                      <w:r>
                        <w:rPr>
                          <w:rFonts w:hint="eastAsia"/>
                          <w:u w:val="none"/>
                        </w:rPr>
                        <w:tab/>
                      </w:r>
                      <w:r>
                        <w:rPr>
                          <w:rFonts w:hint="eastAsia"/>
                          <w:u w:val="none"/>
                        </w:rPr>
                        <w:t>return 0;</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int a, b;</w:t>
                      </w:r>
                    </w:p>
                    <w:p>
                      <w:pPr>
                        <w:jc w:val="left"/>
                        <w:rPr>
                          <w:rFonts w:hint="eastAsia"/>
                          <w:u w:val="none"/>
                        </w:rPr>
                      </w:pPr>
                      <w:r>
                        <w:rPr>
                          <w:rFonts w:hint="eastAsia"/>
                          <w:u w:val="none"/>
                        </w:rPr>
                        <w:tab/>
                      </w:r>
                      <w:r>
                        <w:rPr>
                          <w:rFonts w:hint="eastAsia"/>
                          <w:u w:val="none"/>
                        </w:rPr>
                        <w:t>int tag = 0;</w:t>
                      </w:r>
                    </w:p>
                    <w:p>
                      <w:pPr>
                        <w:jc w:val="left"/>
                        <w:rPr>
                          <w:rFonts w:hint="eastAsia"/>
                          <w:u w:val="none"/>
                        </w:rPr>
                      </w:pPr>
                      <w:r>
                        <w:rPr>
                          <w:rFonts w:hint="eastAsia"/>
                          <w:u w:val="none"/>
                        </w:rPr>
                        <w:tab/>
                      </w:r>
                      <w:r>
                        <w:rPr>
                          <w:rFonts w:hint="eastAsia"/>
                          <w:u w:val="none"/>
                        </w:rPr>
                        <w:t>if (x == 7 &amp;&amp; y == 7)</w:t>
                      </w:r>
                    </w:p>
                    <w:p>
                      <w:pPr>
                        <w:jc w:val="left"/>
                        <w:rPr>
                          <w:rFonts w:hint="eastAsia"/>
                          <w:u w:val="none"/>
                        </w:rPr>
                      </w:pPr>
                      <w:r>
                        <w:rPr>
                          <w:rFonts w:hint="eastAsia"/>
                          <w:u w:val="none"/>
                        </w:rPr>
                        <w:tab/>
                      </w:r>
                      <w:r>
                        <w:rPr>
                          <w:rFonts w:hint="eastAsia"/>
                          <w:u w:val="none"/>
                        </w:rPr>
                        <w:tab/>
                      </w:r>
                      <w:r>
                        <w:rPr>
                          <w:rFonts w:hint="eastAsia"/>
                          <w:u w:val="none"/>
                        </w:rPr>
                        <w:t>return 1;</w:t>
                      </w:r>
                    </w:p>
                    <w:p>
                      <w:pPr>
                        <w:jc w:val="left"/>
                        <w:rPr>
                          <w:rFonts w:hint="eastAsia"/>
                          <w:u w:val="none"/>
                        </w:rPr>
                      </w:pPr>
                      <w:r>
                        <w:rPr>
                          <w:rFonts w:hint="eastAsia"/>
                          <w:u w:val="none"/>
                        </w:rPr>
                        <w:tab/>
                      </w:r>
                      <w:r>
                        <w:rPr>
                          <w:rFonts w:hint="eastAsia"/>
                          <w:u w:val="none"/>
                        </w:rPr>
                        <w:t>for (int i = 0; i &lt; 4; i++)</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ab/>
                      </w:r>
                      <w:r>
                        <w:rPr>
                          <w:rFonts w:hint="eastAsia"/>
                          <w:u w:val="none"/>
                        </w:rPr>
                        <w:t>a = x + Move[i][0];</w:t>
                      </w:r>
                    </w:p>
                    <w:p>
                      <w:pPr>
                        <w:jc w:val="left"/>
                        <w:rPr>
                          <w:rFonts w:hint="eastAsia"/>
                          <w:u w:val="none"/>
                        </w:rPr>
                      </w:pPr>
                      <w:r>
                        <w:rPr>
                          <w:rFonts w:hint="eastAsia"/>
                          <w:u w:val="none"/>
                        </w:rPr>
                        <w:tab/>
                      </w:r>
                      <w:r>
                        <w:rPr>
                          <w:rFonts w:hint="eastAsia"/>
                          <w:u w:val="none"/>
                        </w:rPr>
                        <w:tab/>
                      </w:r>
                      <w:r>
                        <w:rPr>
                          <w:rFonts w:hint="eastAsia"/>
                          <w:u w:val="none"/>
                        </w:rPr>
                        <w:t>b = y + Move[i][1];</w:t>
                      </w:r>
                    </w:p>
                    <w:p>
                      <w:pPr>
                        <w:jc w:val="left"/>
                        <w:rPr>
                          <w:rFonts w:hint="eastAsia"/>
                          <w:u w:val="none"/>
                        </w:rPr>
                      </w:pPr>
                      <w:r>
                        <w:rPr>
                          <w:rFonts w:hint="eastAsia"/>
                          <w:u w:val="none"/>
                        </w:rPr>
                        <w:tab/>
                      </w:r>
                      <w:r>
                        <w:rPr>
                          <w:rFonts w:hint="eastAsia"/>
                          <w:u w:val="none"/>
                        </w:rPr>
                        <w:tab/>
                      </w:r>
                      <w:r>
                        <w:rPr>
                          <w:rFonts w:hint="eastAsia"/>
                          <w:u w:val="none"/>
                        </w:rPr>
                        <w:t>if (maze[a][b] == 0)</w:t>
                      </w:r>
                    </w:p>
                    <w:p>
                      <w:pPr>
                        <w:jc w:val="left"/>
                        <w:rPr>
                          <w:rFonts w:hint="eastAsia"/>
                          <w:u w:val="none"/>
                        </w:rPr>
                      </w:pPr>
                      <w:r>
                        <w:rPr>
                          <w:rFonts w:hint="eastAsia"/>
                          <w:u w:val="none"/>
                        </w:rPr>
                        <w:tab/>
                      </w: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ab/>
                      </w:r>
                      <w:r>
                        <w:rPr>
                          <w:rFonts w:hint="eastAsia"/>
                          <w:u w:val="none"/>
                        </w:rPr>
                        <w:tab/>
                      </w:r>
                      <w:r>
                        <w:rPr>
                          <w:rFonts w:hint="eastAsia"/>
                          <w:u w:val="none"/>
                        </w:rPr>
                        <w:t>maze[a][b] = 2;</w:t>
                      </w:r>
                    </w:p>
                    <w:p>
                      <w:pPr>
                        <w:jc w:val="left"/>
                        <w:rPr>
                          <w:rFonts w:hint="eastAsia"/>
                          <w:u w:val="none"/>
                        </w:rPr>
                      </w:pPr>
                      <w:r>
                        <w:rPr>
                          <w:rFonts w:hint="eastAsia"/>
                          <w:u w:val="none"/>
                        </w:rPr>
                        <w:tab/>
                      </w:r>
                      <w:r>
                        <w:rPr>
                          <w:rFonts w:hint="eastAsia"/>
                          <w:u w:val="none"/>
                        </w:rPr>
                        <w:tab/>
                      </w:r>
                      <w:r>
                        <w:rPr>
                          <w:rFonts w:hint="eastAsia"/>
                          <w:u w:val="none"/>
                        </w:rPr>
                        <w:tab/>
                      </w:r>
                      <w:r>
                        <w:rPr>
                          <w:rFonts w:hint="eastAsia"/>
                          <w:u w:val="none"/>
                        </w:rPr>
                        <w:t>tag = MAZE(a, b);</w:t>
                      </w:r>
                    </w:p>
                    <w:p>
                      <w:pPr>
                        <w:jc w:val="left"/>
                        <w:rPr>
                          <w:rFonts w:hint="eastAsia"/>
                          <w:u w:val="none"/>
                        </w:rPr>
                      </w:pPr>
                      <w:r>
                        <w:rPr>
                          <w:rFonts w:hint="eastAsia"/>
                          <w:u w:val="none"/>
                        </w:rPr>
                        <w:tab/>
                      </w:r>
                      <w:r>
                        <w:rPr>
                          <w:rFonts w:hint="eastAsia"/>
                          <w:u w:val="none"/>
                        </w:rPr>
                        <w:tab/>
                      </w:r>
                      <w:r>
                        <w:rPr>
                          <w:rFonts w:hint="eastAsia"/>
                          <w:u w:val="none"/>
                        </w:rPr>
                        <w:tab/>
                      </w:r>
                      <w:r>
                        <w:rPr>
                          <w:rFonts w:hint="eastAsia"/>
                          <w:u w:val="none"/>
                        </w:rPr>
                        <w:t>if (tag) {</w:t>
                      </w:r>
                    </w:p>
                    <w:p>
                      <w:pPr>
                        <w:jc w:val="left"/>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cout&lt;&lt;"("&lt;&lt;a+1&lt;&lt;","&lt;&lt;b+1&lt;&lt;")←";</w:t>
                      </w:r>
                    </w:p>
                    <w:p>
                      <w:pPr>
                        <w:jc w:val="left"/>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return 1;</w:t>
                      </w:r>
                    </w:p>
                    <w:p>
                      <w:pPr>
                        <w:jc w:val="left"/>
                        <w:rPr>
                          <w:rFonts w:hint="eastAsia"/>
                          <w:u w:val="none"/>
                        </w:rPr>
                      </w:pPr>
                      <w:r>
                        <w:rPr>
                          <w:rFonts w:hint="eastAsia"/>
                          <w:u w:val="none"/>
                        </w:rPr>
                        <w:tab/>
                      </w:r>
                      <w:r>
                        <w:rPr>
                          <w:rFonts w:hint="eastAsia"/>
                          <w:u w:val="none"/>
                        </w:rPr>
                        <w:tab/>
                      </w: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return 0;</w:t>
                      </w:r>
                    </w:p>
                    <w:p>
                      <w:pPr>
                        <w:jc w:val="left"/>
                        <w:rPr>
                          <w:rFonts w:hint="eastAsia"/>
                          <w:u w:val="none"/>
                        </w:rPr>
                      </w:pPr>
                      <w:r>
                        <w:rPr>
                          <w:rFonts w:hint="eastAsia"/>
                          <w:u w:val="none"/>
                        </w:rPr>
                        <w:t>}</w:t>
                      </w:r>
                    </w:p>
                    <w:p>
                      <w:pPr>
                        <w:jc w:val="left"/>
                        <w:rPr>
                          <w:rFonts w:hint="default" w:eastAsia="等线"/>
                          <w:u w:val="single"/>
                          <w:lang w:val="en-US" w:eastAsia="zh-CN"/>
                        </w:rPr>
                      </w:pPr>
                      <w:r>
                        <w:rPr>
                          <w:rFonts w:hint="eastAsia"/>
                          <w:u w:val="single"/>
                          <w:lang w:val="en-US" w:eastAsia="zh-CN"/>
                        </w:rPr>
                        <w:t xml:space="preserve">                                                                             </w:t>
                      </w:r>
                    </w:p>
                    <w:p>
                      <w:pPr>
                        <w:jc w:val="left"/>
                        <w:rPr>
                          <w:rFonts w:hint="eastAsia"/>
                          <w:u w:val="none"/>
                        </w:rPr>
                      </w:pPr>
                      <w:r>
                        <w:rPr>
                          <w:rFonts w:hint="eastAsia"/>
                          <w:u w:val="none"/>
                        </w:rPr>
                        <w:t>void Print(){</w:t>
                      </w:r>
                    </w:p>
                    <w:p>
                      <w:pPr>
                        <w:jc w:val="left"/>
                        <w:rPr>
                          <w:rFonts w:hint="eastAsia"/>
                          <w:u w:val="none"/>
                        </w:rPr>
                      </w:pPr>
                      <w:r>
                        <w:rPr>
                          <w:rFonts w:hint="eastAsia"/>
                          <w:u w:val="none"/>
                        </w:rPr>
                        <w:tab/>
                      </w:r>
                      <w:r>
                        <w:rPr>
                          <w:rFonts w:hint="eastAsia"/>
                          <w:u w:val="none"/>
                        </w:rPr>
                        <w:t>cout&lt;&lt;"迷宫打印如下（0表示通路，1表示障碍）：\n";</w:t>
                      </w:r>
                    </w:p>
                    <w:p>
                      <w:pPr>
                        <w:jc w:val="left"/>
                        <w:rPr>
                          <w:rFonts w:hint="eastAsia"/>
                          <w:u w:val="none"/>
                        </w:rPr>
                      </w:pPr>
                      <w:r>
                        <w:rPr>
                          <w:rFonts w:hint="eastAsia"/>
                          <w:u w:val="none"/>
                        </w:rPr>
                        <w:tab/>
                      </w:r>
                      <w:r>
                        <w:rPr>
                          <w:rFonts w:hint="eastAsia"/>
                          <w:u w:val="none"/>
                        </w:rPr>
                        <w:t>for(int i=0;i&lt;m;i++)</w:t>
                      </w:r>
                    </w:p>
                    <w:p>
                      <w:pPr>
                        <w:jc w:val="left"/>
                        <w:rPr>
                          <w:rFonts w:hint="eastAsia"/>
                          <w:u w:val="none"/>
                        </w:rPr>
                      </w:pPr>
                      <w:r>
                        <w:rPr>
                          <w:rFonts w:hint="eastAsia"/>
                          <w:u w:val="none"/>
                        </w:rPr>
                        <w:tab/>
                      </w:r>
                      <w:r>
                        <w:rPr>
                          <w:rFonts w:hint="eastAsia"/>
                          <w:u w:val="none"/>
                        </w:rPr>
                        <w:t>for(int j=0;j&lt;n;j++){</w:t>
                      </w:r>
                    </w:p>
                    <w:p>
                      <w:pPr>
                        <w:jc w:val="left"/>
                        <w:rPr>
                          <w:rFonts w:hint="eastAsia"/>
                          <w:u w:val="none"/>
                        </w:rPr>
                      </w:pPr>
                      <w:r>
                        <w:rPr>
                          <w:rFonts w:hint="eastAsia"/>
                          <w:u w:val="none"/>
                        </w:rPr>
                        <w:tab/>
                      </w:r>
                      <w:r>
                        <w:rPr>
                          <w:rFonts w:hint="eastAsia"/>
                          <w:u w:val="none"/>
                        </w:rPr>
                        <w:tab/>
                      </w:r>
                      <w:r>
                        <w:rPr>
                          <w:rFonts w:hint="eastAsia"/>
                          <w:u w:val="none"/>
                        </w:rPr>
                        <w:t>cout&lt;&lt;maze[i][j]&lt;&lt;"\t";</w:t>
                      </w:r>
                    </w:p>
                    <w:p>
                      <w:pPr>
                        <w:jc w:val="left"/>
                        <w:rPr>
                          <w:rFonts w:hint="eastAsia"/>
                          <w:u w:val="none"/>
                        </w:rPr>
                      </w:pPr>
                      <w:r>
                        <w:rPr>
                          <w:rFonts w:hint="eastAsia"/>
                          <w:u w:val="none"/>
                        </w:rPr>
                        <w:tab/>
                      </w:r>
                      <w:r>
                        <w:rPr>
                          <w:rFonts w:hint="eastAsia"/>
                          <w:u w:val="none"/>
                        </w:rPr>
                        <w:tab/>
                      </w:r>
                      <w:r>
                        <w:rPr>
                          <w:rFonts w:hint="eastAsia"/>
                          <w:u w:val="none"/>
                        </w:rPr>
                        <w:t>if(j!=0&amp;&amp;j%(n-1)==0) cout&lt;&lt;endl;</w:t>
                      </w:r>
                    </w:p>
                    <w:p>
                      <w:pPr>
                        <w:jc w:val="left"/>
                        <w:rPr>
                          <w:rFonts w:hint="eastAsia"/>
                          <w:u w:val="none"/>
                        </w:rPr>
                      </w:pPr>
                      <w:r>
                        <w:rPr>
                          <w:rFonts w:hint="eastAsia"/>
                          <w:u w:val="none"/>
                        </w:rPr>
                        <w:tab/>
                      </w:r>
                      <w:r>
                        <w:rPr>
                          <w:rFonts w:hint="eastAsia"/>
                          <w:u w:val="none"/>
                        </w:rPr>
                        <w:t>}</w:t>
                      </w:r>
                    </w:p>
                    <w:p>
                      <w:pPr>
                        <w:jc w:val="left"/>
                        <w:rPr>
                          <w:rFonts w:hint="eastAsia"/>
                          <w:u w:val="none"/>
                        </w:rPr>
                      </w:pPr>
                      <w:r>
                        <w:rPr>
                          <w:rFonts w:hint="eastAsia"/>
                          <w:u w:val="none"/>
                        </w:rPr>
                        <w:tab/>
                      </w:r>
                      <w:r>
                        <w:rPr>
                          <w:rFonts w:hint="eastAsia"/>
                          <w:u w:val="none"/>
                        </w:rPr>
                        <w:t>cout&lt;&lt;endl;</w:t>
                      </w:r>
                    </w:p>
                    <w:p>
                      <w:pPr>
                        <w:jc w:val="left"/>
                        <w:rPr>
                          <w:rFonts w:hint="default" w:eastAsia="等线"/>
                          <w:u w:val="single"/>
                          <w:lang w:val="en-US" w:eastAsia="zh-CN"/>
                        </w:rPr>
                      </w:pPr>
                      <w:r>
                        <w:rPr>
                          <w:rFonts w:hint="eastAsia"/>
                          <w:u w:val="single"/>
                        </w:rPr>
                        <w:t>}</w:t>
                      </w:r>
                      <w:r>
                        <w:rPr>
                          <w:rFonts w:hint="eastAsia"/>
                          <w:u w:val="single"/>
                          <w:lang w:val="en-US" w:eastAsia="zh-CN"/>
                        </w:rPr>
                        <w:t xml:space="preserve">                                                                              </w:t>
                      </w:r>
                    </w:p>
                    <w:p>
                      <w:pPr>
                        <w:jc w:val="left"/>
                        <w:rPr>
                          <w:rFonts w:hint="eastAsia"/>
                          <w:u w:val="none"/>
                        </w:rPr>
                      </w:pPr>
                      <w:r>
                        <w:rPr>
                          <w:rFonts w:hint="eastAsia"/>
                          <w:u w:val="none"/>
                        </w:rPr>
                        <w:t>int main()</w:t>
                      </w:r>
                    </w:p>
                    <w:p>
                      <w:pPr>
                        <w:jc w:val="left"/>
                        <w:rPr>
                          <w:rFonts w:hint="eastAsia"/>
                          <w:u w:val="none"/>
                        </w:rPr>
                      </w:pPr>
                      <w:r>
                        <w:rPr>
                          <w:rFonts w:hint="eastAsia"/>
                          <w:u w:val="none"/>
                        </w:rPr>
                        <w:t>{</w:t>
                      </w:r>
                    </w:p>
                    <w:p>
                      <w:pPr>
                        <w:jc w:val="left"/>
                        <w:rPr>
                          <w:rFonts w:hint="eastAsia"/>
                          <w:u w:val="none"/>
                        </w:rPr>
                      </w:pPr>
                      <w:r>
                        <w:rPr>
                          <w:rFonts w:hint="eastAsia"/>
                          <w:u w:val="none"/>
                        </w:rPr>
                        <w:tab/>
                      </w:r>
                      <w:r>
                        <w:rPr>
                          <w:rFonts w:hint="eastAsia"/>
                          <w:u w:val="none"/>
                        </w:rPr>
                        <w:t>Print();</w:t>
                      </w:r>
                    </w:p>
                    <w:p>
                      <w:pPr>
                        <w:jc w:val="left"/>
                        <w:rPr>
                          <w:rFonts w:hint="eastAsia"/>
                          <w:u w:val="none"/>
                        </w:rPr>
                      </w:pPr>
                      <w:r>
                        <w:rPr>
                          <w:rFonts w:hint="eastAsia"/>
                          <w:u w:val="none"/>
                        </w:rPr>
                        <w:tab/>
                      </w:r>
                      <w:r>
                        <w:rPr>
                          <w:rFonts w:hint="eastAsia"/>
                          <w:u w:val="none"/>
                        </w:rPr>
                        <w:t>cout&lt;&lt;"递归求迷宫的通路：\n";</w:t>
                      </w:r>
                    </w:p>
                    <w:p>
                      <w:pPr>
                        <w:jc w:val="left"/>
                        <w:rPr>
                          <w:rFonts w:hint="eastAsia"/>
                          <w:u w:val="none"/>
                        </w:rPr>
                      </w:pPr>
                      <w:r>
                        <w:rPr>
                          <w:rFonts w:hint="eastAsia"/>
                          <w:u w:val="none"/>
                        </w:rPr>
                        <w:tab/>
                      </w:r>
                      <w:r>
                        <w:rPr>
                          <w:rFonts w:hint="eastAsia"/>
                          <w:u w:val="none"/>
                        </w:rPr>
                        <w:t>MAZE(0, 0);</w:t>
                      </w:r>
                    </w:p>
                    <w:p>
                      <w:pPr>
                        <w:jc w:val="left"/>
                        <w:rPr>
                          <w:rFonts w:hint="eastAsia"/>
                          <w:u w:val="none"/>
                        </w:rPr>
                      </w:pPr>
                      <w:r>
                        <w:rPr>
                          <w:rFonts w:hint="eastAsia"/>
                          <w:u w:val="none"/>
                        </w:rPr>
                        <w:tab/>
                      </w:r>
                      <w:r>
                        <w:rPr>
                          <w:rFonts w:hint="eastAsia"/>
                          <w:u w:val="none"/>
                        </w:rPr>
                        <w:t>cout&lt;&lt;"(1,1)←入口\n";</w:t>
                      </w:r>
                    </w:p>
                    <w:p>
                      <w:pPr>
                        <w:jc w:val="left"/>
                        <w:rPr>
                          <w:rFonts w:hint="eastAsia"/>
                          <w:u w:val="none"/>
                        </w:rPr>
                      </w:pPr>
                      <w:r>
                        <w:rPr>
                          <w:rFonts w:hint="eastAsia"/>
                          <w:u w:val="none"/>
                        </w:rPr>
                        <w:tab/>
                      </w:r>
                      <w:r>
                        <w:rPr>
                          <w:rFonts w:hint="eastAsia"/>
                          <w:u w:val="none"/>
                        </w:rPr>
                        <w:t>system("pause");</w:t>
                      </w:r>
                    </w:p>
                    <w:p>
                      <w:pPr>
                        <w:jc w:val="left"/>
                        <w:rPr>
                          <w:rFonts w:hint="eastAsia"/>
                          <w:u w:val="none"/>
                        </w:rPr>
                      </w:pPr>
                      <w:r>
                        <w:rPr>
                          <w:rFonts w:hint="eastAsia"/>
                          <w:u w:val="none"/>
                        </w:rPr>
                        <w:t>}</w:t>
                      </w:r>
                    </w:p>
                  </w:txbxContent>
                </v:textbox>
              </v:rect>
            </w:pict>
          </mc:Fallback>
        </mc:AlternateContent>
      </w: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outlineLvl w:val="1"/>
        <w:rPr>
          <w:rFonts w:ascii="宋体" w:hAnsi="宋体" w:eastAsia="宋体"/>
          <w:sz w:val="18"/>
          <w:szCs w:val="18"/>
        </w:rPr>
      </w:pPr>
      <w:bookmarkStart w:id="17" w:name="_Toc645"/>
      <w:r>
        <w:rPr>
          <w:rFonts w:hint="eastAsia" w:ascii="宋体" w:hAnsi="宋体"/>
          <w:b/>
          <w:sz w:val="24"/>
        </w:rPr>
        <w:t>实践结果：</w:t>
      </w:r>
      <w:bookmarkEnd w:id="17"/>
    </w:p>
    <w:p>
      <w:pPr>
        <w:spacing w:line="180" w:lineRule="auto"/>
        <w:rPr>
          <w:rFonts w:ascii="宋体" w:hAnsi="宋体" w:eastAsia="宋体"/>
          <w:sz w:val="18"/>
          <w:szCs w:val="18"/>
        </w:rPr>
      </w:pPr>
      <w:r>
        <w:rPr>
          <w:rFonts w:ascii="宋体" w:hAnsi="宋体" w:eastAsia="宋体" w:cs="宋体"/>
          <w:sz w:val="24"/>
          <w:szCs w:val="24"/>
        </w:rPr>
        <w:drawing>
          <wp:inline distT="0" distB="0" distL="0" distR="0">
            <wp:extent cx="5229225" cy="2732405"/>
            <wp:effectExtent l="0" t="0" r="13334" b="10795"/>
            <wp:docPr id="1036" name="图片 1"/>
            <wp:cNvGraphicFramePr/>
            <a:graphic xmlns:a="http://schemas.openxmlformats.org/drawingml/2006/main">
              <a:graphicData uri="http://schemas.openxmlformats.org/drawingml/2006/picture">
                <pic:pic xmlns:pic="http://schemas.openxmlformats.org/drawingml/2006/picture">
                  <pic:nvPicPr>
                    <pic:cNvPr id="1036" name="图片 1"/>
                    <pic:cNvPicPr/>
                  </pic:nvPicPr>
                  <pic:blipFill>
                    <a:blip r:embed="rId8" cstate="print"/>
                    <a:srcRect/>
                    <a:stretch>
                      <a:fillRect/>
                    </a:stretch>
                  </pic:blipFill>
                  <pic:spPr>
                    <a:xfrm>
                      <a:off x="0" y="0"/>
                      <a:ext cx="5229225" cy="2732405"/>
                    </a:xfrm>
                    <a:prstGeom prst="rect">
                      <a:avLst/>
                    </a:prstGeom>
                    <a:ln>
                      <a:noFill/>
                    </a:ln>
                  </pic:spPr>
                </pic:pic>
              </a:graphicData>
            </a:graphic>
          </wp:inline>
        </w:drawing>
      </w:r>
    </w:p>
    <w:p>
      <w:pPr>
        <w:spacing w:line="180" w:lineRule="auto"/>
        <w:rPr>
          <w:rFonts w:hint="eastAsia" w:ascii="宋体" w:hAnsi="宋体"/>
          <w:b/>
          <w:sz w:val="24"/>
        </w:rPr>
      </w:pPr>
    </w:p>
    <w:p>
      <w:pPr>
        <w:spacing w:line="180" w:lineRule="auto"/>
        <w:outlineLvl w:val="1"/>
        <w:rPr>
          <w:rFonts w:ascii="宋体" w:hAnsi="宋体" w:eastAsia="宋体"/>
          <w:sz w:val="18"/>
          <w:szCs w:val="18"/>
        </w:rPr>
      </w:pPr>
      <w:bookmarkStart w:id="18" w:name="_Toc20221"/>
      <w:r>
        <w:rPr>
          <w:rFonts w:hint="eastAsia" w:ascii="宋体" w:hAnsi="宋体"/>
          <w:b/>
          <w:sz w:val="24"/>
        </w:rPr>
        <w:t>实践小结：</w:t>
      </w:r>
      <w:bookmarkEnd w:id="18"/>
      <w:r>
        <w:rPr>
          <w:rFonts w:ascii="宋体" w:hAnsi="宋体" w:eastAsia="宋体"/>
          <w:sz w:val="18"/>
          <w:szCs w:val="18"/>
        </w:rPr>
        <w:t xml:space="preserve"> </w:t>
      </w:r>
    </w:p>
    <w:p>
      <w:pPr>
        <w:numPr>
          <w:ilvl w:val="0"/>
          <w:numId w:val="4"/>
        </w:numPr>
        <w:spacing w:line="180" w:lineRule="auto"/>
        <w:rPr>
          <w:rFonts w:hint="eastAsia" w:ascii="宋体" w:hAnsi="宋体" w:eastAsia="宋体"/>
          <w:sz w:val="18"/>
          <w:szCs w:val="18"/>
          <w:lang w:val="en-US" w:eastAsia="zh-CN"/>
        </w:rPr>
      </w:pPr>
      <w:r>
        <w:rPr>
          <w:rFonts w:hint="eastAsia" w:ascii="宋体" w:hAnsi="宋体" w:eastAsia="宋体"/>
          <w:sz w:val="18"/>
          <w:szCs w:val="18"/>
          <w:lang w:val="en-US" w:eastAsia="zh-CN"/>
        </w:rPr>
        <w:t>由于递归过程是从最底层开始层层递归完成，而且我们只有最终到达终点才知道是否成功抵达，因此坐标输出是个逆序过程。考虑问题也是从底层开始考虑较好。</w:t>
      </w:r>
    </w:p>
    <w:p>
      <w:pPr>
        <w:numPr>
          <w:ilvl w:val="0"/>
          <w:numId w:val="4"/>
        </w:numPr>
        <w:spacing w:line="180" w:lineRule="auto"/>
        <w:rPr>
          <w:rFonts w:hint="eastAsia" w:ascii="宋体" w:hAnsi="宋体" w:eastAsia="宋体"/>
          <w:sz w:val="18"/>
          <w:szCs w:val="18"/>
          <w:lang w:val="en-US" w:eastAsia="zh-CN"/>
        </w:rPr>
      </w:pPr>
      <w:r>
        <w:rPr>
          <w:rFonts w:hint="eastAsia" w:ascii="宋体" w:hAnsi="宋体" w:eastAsia="宋体"/>
          <w:sz w:val="18"/>
          <w:szCs w:val="18"/>
          <w:lang w:val="en-US" w:eastAsia="zh-CN"/>
        </w:rPr>
        <w:t>应选择某点为源点，向四个方向发起试探，需要注意的是，下标越界的话不需要发起试探。如果路口通顺且没搜索过则进入该路口，否则什么都不做。为把通路与走过的路加以区别，可以将其赋为2，以示区别。</w:t>
      </w:r>
    </w:p>
    <w:p>
      <w:pPr>
        <w:numPr>
          <w:ilvl w:val="0"/>
          <w:numId w:val="4"/>
        </w:numPr>
        <w:spacing w:line="180" w:lineRule="auto"/>
        <w:rPr>
          <w:rFonts w:hint="default" w:ascii="宋体" w:hAnsi="宋体" w:eastAsia="宋体"/>
          <w:sz w:val="18"/>
          <w:szCs w:val="18"/>
          <w:lang w:val="en-US" w:eastAsia="zh-CN"/>
        </w:rPr>
      </w:pPr>
      <w:r>
        <w:rPr>
          <w:rFonts w:hint="eastAsia" w:ascii="宋体" w:hAnsi="宋体" w:eastAsia="宋体"/>
          <w:sz w:val="18"/>
          <w:szCs w:val="18"/>
          <w:lang w:val="en-US" w:eastAsia="zh-CN"/>
        </w:rPr>
        <w:t>因为要层层递归判断路口是否通顺，函数的返回值会是很好的判断依据。因此将bool作为递归函数的返回值类型会是很好的选择。</w:t>
      </w:r>
    </w:p>
    <w:p>
      <w:pPr>
        <w:spacing w:line="180" w:lineRule="auto"/>
        <w:rPr>
          <w:rFonts w:ascii="宋体" w:hAnsi="宋体" w:eastAsia="宋体"/>
          <w:sz w:val="18"/>
          <w:szCs w:val="18"/>
        </w:rPr>
      </w:pPr>
    </w:p>
    <w:p>
      <w:pPr>
        <w:spacing w:line="180" w:lineRule="auto"/>
        <w:rPr>
          <w:rFonts w:ascii="宋体" w:hAnsi="宋体" w:eastAsia="宋体"/>
          <w:sz w:val="18"/>
          <w:szCs w:val="18"/>
        </w:rPr>
      </w:pPr>
    </w:p>
    <w:p>
      <w:pPr>
        <w:spacing w:line="180" w:lineRule="auto"/>
        <w:rPr>
          <w:rFonts w:hint="default" w:ascii="宋体" w:hAnsi="宋体" w:eastAsia="宋体"/>
          <w:sz w:val="18"/>
          <w:szCs w:val="18"/>
          <w:lang w:val="en-US" w:eastAsia="zh-CN"/>
        </w:rPr>
      </w:pPr>
    </w:p>
    <w:p>
      <w:pPr>
        <w:spacing w:line="400" w:lineRule="exact"/>
        <w:rPr>
          <w:rFonts w:ascii="宋体" w:hAnsi="宋体"/>
          <w:sz w:val="24"/>
        </w:rPr>
      </w:pPr>
      <w:r>
        <w:rPr>
          <w:rStyle w:val="14"/>
          <w:rFonts w:hint="eastAsia"/>
          <w:sz w:val="24"/>
          <w:szCs w:val="21"/>
        </w:rPr>
        <w:t>题4、</w:t>
      </w:r>
      <w:r>
        <w:rPr>
          <w:rFonts w:hint="eastAsia" w:ascii="宋体" w:hAnsi="宋体"/>
          <w:sz w:val="24"/>
        </w:rPr>
        <w:t>停车场管理。设停车场内只有一个可停放</w:t>
      </w:r>
      <w:r>
        <w:rPr>
          <w:rFonts w:ascii="宋体" w:hAnsi="宋体"/>
          <w:sz w:val="24"/>
        </w:rPr>
        <w:t>n</w:t>
      </w:r>
      <w:r>
        <w:rPr>
          <w:rFonts w:hint="eastAsia" w:ascii="宋体" w:hAnsi="宋体"/>
          <w:sz w:val="24"/>
        </w:rPr>
        <w:t>辆汽车的狭长通道，且只有一个大门可供汽车进出。汽车在停车场内按车辆到达时间的先后顺序，依次由北向南排列（大门在最南端，最先到达的第一辆车停放在车场的最北端），若车场内已停满</w:t>
      </w:r>
      <w:r>
        <w:rPr>
          <w:rFonts w:ascii="宋体" w:hAnsi="宋体"/>
          <w:sz w:val="24"/>
        </w:rPr>
        <w:t>n</w:t>
      </w:r>
      <w:r>
        <w:rPr>
          <w:rFonts w:hint="eastAsia" w:ascii="宋体" w:hAnsi="宋体"/>
          <w:sz w:val="24"/>
        </w:rPr>
        <w:t>辆汽车，则后来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不离开停车场时必须按它停留的时间长短交费。试为停车场编制按上述要求进行管理的模拟程序。</w:t>
      </w:r>
    </w:p>
    <w:p>
      <w:pPr>
        <w:spacing w:line="400" w:lineRule="exact"/>
        <w:ind w:firstLine="480" w:firstLineChars="200"/>
        <w:rPr>
          <w:rFonts w:ascii="宋体" w:hAnsi="宋体"/>
          <w:sz w:val="24"/>
        </w:rPr>
      </w:pPr>
      <w:r>
        <w:rPr>
          <w:rFonts w:hint="eastAsia" w:ascii="宋体" w:hAnsi="宋体"/>
          <w:sz w:val="24"/>
        </w:rPr>
        <w:t>以栈模拟停车场，以队列模拟车场外的便道，按照从终端读入的输入数据序列进行模拟管理。每一组输入数据包括三个数据项：汽车“到达”或“离开”信息，汽车牌照号码以及到达或离去的时刻。与每一组输入数据信息相对应的输出数据为：若是车辆到达，则输出汽车在停车场内或便道上的停车位置；若是车辆离去，则输出汽车在停车场内停留的时间和应交纳的费用（在便道上停留的时间不收费）。栈以顺序结构实现，队列以链表结构实现。（提示：需另设一个栈，临时停放为给要离去的汽车让路从停车场退出来的汽车，也用顺序存储结构实现。）</w:t>
      </w:r>
    </w:p>
    <w:p>
      <w:pPr>
        <w:spacing w:line="400" w:lineRule="exact"/>
        <w:outlineLvl w:val="1"/>
        <w:rPr>
          <w:rFonts w:ascii="宋体" w:hAnsi="宋体"/>
          <w:b/>
          <w:sz w:val="24"/>
        </w:rPr>
      </w:pPr>
      <w:bookmarkStart w:id="19" w:name="_Toc12702"/>
      <w:r>
        <w:rPr>
          <w:rFonts w:hint="eastAsia" w:ascii="宋体" w:hAnsi="宋体"/>
          <w:b/>
          <w:sz w:val="24"/>
        </w:rPr>
        <w:t>实践目的：</w:t>
      </w:r>
      <w:bookmarkEnd w:id="19"/>
    </w:p>
    <w:p>
      <w:pPr>
        <w:spacing w:line="400" w:lineRule="exact"/>
        <w:ind w:firstLine="480" w:firstLineChars="200"/>
        <w:rPr>
          <w:rFonts w:ascii="宋体" w:hAnsi="宋体"/>
          <w:sz w:val="24"/>
        </w:rPr>
      </w:pPr>
      <w:r>
        <w:rPr>
          <w:rFonts w:hint="eastAsia" w:ascii="宋体" w:hAnsi="宋体"/>
          <w:sz w:val="24"/>
        </w:rPr>
        <w:t>掌握栈和队列的实际应用。</w:t>
      </w:r>
    </w:p>
    <w:p>
      <w:pPr>
        <w:spacing w:line="400" w:lineRule="exact"/>
        <w:outlineLvl w:val="1"/>
        <w:rPr>
          <w:rFonts w:ascii="宋体" w:hAnsi="宋体"/>
          <w:b/>
          <w:sz w:val="24"/>
        </w:rPr>
      </w:pPr>
      <w:bookmarkStart w:id="20" w:name="_Toc20241"/>
      <w:r>
        <w:rPr>
          <w:rFonts w:hint="eastAsia" w:ascii="宋体" w:hAnsi="宋体"/>
          <w:b/>
          <w:sz w:val="24"/>
        </w:rPr>
        <w:t>实践内容：</w:t>
      </w:r>
      <w:bookmarkEnd w:id="20"/>
    </w:p>
    <w:p>
      <w:pPr>
        <w:spacing w:line="400" w:lineRule="exact"/>
        <w:ind w:firstLine="240" w:firstLineChars="100"/>
        <w:rPr>
          <w:rFonts w:ascii="宋体" w:hAnsi="宋体"/>
          <w:sz w:val="24"/>
        </w:rPr>
      </w:pPr>
      <w:r>
        <w:rPr>
          <w:rFonts w:hint="eastAsia" w:ascii="宋体" w:hAnsi="宋体"/>
          <w:sz w:val="24"/>
        </w:rPr>
        <w:t>［测试数据］</w:t>
      </w:r>
    </w:p>
    <w:p>
      <w:pPr>
        <w:spacing w:line="400" w:lineRule="exact"/>
        <w:ind w:firstLine="480" w:firstLineChars="200"/>
        <w:rPr>
          <w:rFonts w:ascii="宋体" w:hAnsi="宋体"/>
          <w:sz w:val="24"/>
        </w:rPr>
      </w:pPr>
      <w:r>
        <w:rPr>
          <w:rFonts w:hint="eastAsia" w:ascii="宋体" w:hAnsi="宋体"/>
          <w:sz w:val="24"/>
        </w:rPr>
        <w:t>设</w:t>
      </w:r>
      <w:r>
        <w:rPr>
          <w:rFonts w:ascii="宋体" w:hAnsi="宋体"/>
          <w:sz w:val="24"/>
        </w:rPr>
        <w:t>n</w:t>
      </w:r>
      <w:r>
        <w:rPr>
          <w:rFonts w:hint="eastAsia" w:ascii="宋体" w:hAnsi="宋体"/>
          <w:sz w:val="24"/>
        </w:rPr>
        <w:t>＝２，输入数据为：（‘Ａ’，１，５），（‘Ａ’，２，１０），（‘Ｄ’，１，１５），（‘Ａ’，３，２０），（‘Ａ’，４，２５），（‘Ｄ’，２，３５），（‘Ｄ’，４，４０），（‘Ｅ’，０，０）。其中：‘Ａ’表示到达，‘Ｄ’表示离去，‘Ｅ’表示输入结束。</w:t>
      </w:r>
    </w:p>
    <w:p>
      <w:pPr>
        <w:spacing w:line="400" w:lineRule="exact"/>
        <w:ind w:firstLine="480" w:firstLineChars="200"/>
        <w:rPr>
          <w:rFonts w:ascii="宋体" w:hAnsi="宋体"/>
          <w:sz w:val="24"/>
        </w:rPr>
      </w:pPr>
      <w:r>
        <w:rPr>
          <w:rFonts w:hint="eastAsia" w:ascii="宋体" w:hAnsi="宋体"/>
          <w:sz w:val="24"/>
        </w:rPr>
        <w:t>其中：（‘Ａ’，１，５）表示1号牌照车在5这个时刻到达，而（‘Ｄ’，１，１５）表示1号牌照车在15这个时刻离去。</w:t>
      </w:r>
    </w:p>
    <w:p>
      <w:pPr>
        <w:spacing w:line="400" w:lineRule="exact"/>
        <w:outlineLvl w:val="1"/>
        <w:rPr>
          <w:rFonts w:ascii="宋体" w:hAnsi="宋体"/>
          <w:b/>
          <w:sz w:val="24"/>
        </w:rPr>
      </w:pPr>
      <w:bookmarkStart w:id="21" w:name="_Toc3686"/>
      <w:r>
        <w:rPr>
          <w:rFonts w:hint="eastAsia" w:ascii="宋体" w:hAnsi="宋体"/>
          <w:b/>
          <w:sz w:val="24"/>
        </w:rPr>
        <w:t>实现代码：</w:t>
      </w:r>
      <w:bookmarkEnd w:id="21"/>
    </w:p>
    <w:p>
      <w:pPr>
        <w:spacing w:line="400" w:lineRule="exact"/>
        <w:rPr>
          <w:rFonts w:hint="eastAsia" w:ascii="宋体" w:hAnsi="宋体"/>
          <w:b w:val="0"/>
          <w:bCs/>
          <w:sz w:val="24"/>
        </w:rPr>
        <w:sectPr>
          <w:type w:val="continuous"/>
          <w:pgSz w:w="11906" w:h="16838"/>
          <w:pgMar w:top="1440" w:right="1800" w:bottom="1440" w:left="1800" w:header="851" w:footer="992" w:gutter="0"/>
          <w:cols w:space="425" w:num="1"/>
          <w:docGrid w:type="lines" w:linePitch="312" w:charSpace="0"/>
        </w:sectPr>
      </w:pPr>
    </w:p>
    <w:p>
      <w:pPr>
        <w:spacing w:line="400" w:lineRule="exact"/>
        <w:rPr>
          <w:rFonts w:hint="eastAsia" w:ascii="宋体" w:hAnsi="宋体"/>
          <w:b w:val="0"/>
          <w:bCs/>
          <w:sz w:val="24"/>
        </w:rPr>
      </w:pPr>
      <w:r>
        <w:rPr>
          <w:sz w:val="24"/>
        </w:rPr>
        <mc:AlternateContent>
          <mc:Choice Requires="wps">
            <w:drawing>
              <wp:anchor distT="0" distB="0" distL="0" distR="0" simplePos="0" relativeHeight="1024" behindDoc="0" locked="0" layoutInCell="1" allowOverlap="1">
                <wp:simplePos x="0" y="0"/>
                <wp:positionH relativeFrom="column">
                  <wp:posOffset>-10795</wp:posOffset>
                </wp:positionH>
                <wp:positionV relativeFrom="paragraph">
                  <wp:posOffset>28575</wp:posOffset>
                </wp:positionV>
                <wp:extent cx="5226050" cy="5180965"/>
                <wp:effectExtent l="6350" t="6350" r="10160" b="9525"/>
                <wp:wrapNone/>
                <wp:docPr id="1037" name="矩形 21"/>
                <wp:cNvGraphicFramePr/>
                <a:graphic xmlns:a="http://schemas.openxmlformats.org/drawingml/2006/main">
                  <a:graphicData uri="http://schemas.microsoft.com/office/word/2010/wordprocessingShape">
                    <wps:wsp>
                      <wps:cNvSpPr/>
                      <wps:spPr>
                        <a:xfrm>
                          <a:off x="0" y="0"/>
                          <a:ext cx="5226050" cy="5180965"/>
                        </a:xfrm>
                        <a:prstGeom prst="rect">
                          <a:avLst/>
                        </a:prstGeom>
                        <a:solidFill>
                          <a:srgbClr val="FFFFFF"/>
                        </a:solidFill>
                        <a:ln w="12700" cap="flat" cmpd="sng">
                          <a:solidFill>
                            <a:srgbClr val="000000"/>
                          </a:solidFill>
                          <a:prstDash val="solid"/>
                          <a:miter/>
                        </a:ln>
                      </wps:spPr>
                      <wps:txbx>
                        <w:txbxContent>
                          <w:p>
                            <w:pPr>
                              <w:rPr>
                                <w:rFonts w:hint="eastAsia"/>
                                <w:u w:val="none"/>
                              </w:rPr>
                            </w:pPr>
                            <w:r>
                              <w:rPr>
                                <w:rFonts w:hint="eastAsia"/>
                                <w:u w:val="none"/>
                              </w:rPr>
                              <w:t>#include &lt;iostream&gt;</w:t>
                            </w:r>
                          </w:p>
                          <w:p>
                            <w:pPr>
                              <w:rPr>
                                <w:rFonts w:hint="default" w:eastAsia="等线"/>
                                <w:u w:val="single"/>
                                <w:lang w:val="en-US" w:eastAsia="zh-CN"/>
                              </w:rPr>
                            </w:pPr>
                            <w:r>
                              <w:rPr>
                                <w:rFonts w:hint="eastAsia"/>
                                <w:u w:val="single"/>
                              </w:rPr>
                              <w:t>using namespace std;</w:t>
                            </w:r>
                            <w:r>
                              <w:rPr>
                                <w:rFonts w:hint="eastAsia"/>
                                <w:u w:val="single"/>
                                <w:lang w:val="en-US" w:eastAsia="zh-CN"/>
                              </w:rPr>
                              <w:t xml:space="preserve">                                                                             </w:t>
                            </w:r>
                          </w:p>
                          <w:p>
                            <w:pPr>
                              <w:rPr>
                                <w:rFonts w:hint="eastAsia"/>
                                <w:u w:val="none"/>
                              </w:rPr>
                            </w:pPr>
                            <w:r>
                              <w:rPr>
                                <w:rFonts w:hint="eastAsia"/>
                                <w:u w:val="none"/>
                              </w:rPr>
                              <w:t xml:space="preserve">const int n = 2;   </w:t>
                            </w:r>
                          </w:p>
                          <w:p>
                            <w:pPr>
                              <w:rPr>
                                <w:rFonts w:hint="eastAsia"/>
                                <w:u w:val="none"/>
                              </w:rPr>
                            </w:pPr>
                            <w:r>
                              <w:rPr>
                                <w:rFonts w:hint="eastAsia"/>
                                <w:u w:val="none"/>
                              </w:rPr>
                              <w:t>const int m = 5;</w:t>
                            </w:r>
                          </w:p>
                          <w:p>
                            <w:pPr>
                              <w:rPr>
                                <w:rFonts w:hint="eastAsia"/>
                                <w:u w:val="none"/>
                              </w:rPr>
                            </w:pPr>
                            <w:r>
                              <w:rPr>
                                <w:rFonts w:hint="eastAsia"/>
                                <w:u w:val="none"/>
                              </w:rPr>
                              <w:t>int a, c, key1 = 0, key2 = 0, key3 = 0, i = 0, Percost = 3, LastExit;</w:t>
                            </w:r>
                          </w:p>
                          <w:p>
                            <w:pPr>
                              <w:rPr>
                                <w:rFonts w:hint="eastAsia"/>
                                <w:u w:val="none"/>
                              </w:rPr>
                            </w:pPr>
                            <w:r>
                              <w:rPr>
                                <w:rFonts w:hint="eastAsia"/>
                                <w:u w:val="none"/>
                              </w:rPr>
                              <w:t>char b, d;</w:t>
                            </w:r>
                          </w:p>
                          <w:p>
                            <w:pPr>
                              <w:rPr>
                                <w:rFonts w:hint="eastAsia"/>
                                <w:u w:val="none"/>
                              </w:rPr>
                            </w:pPr>
                          </w:p>
                          <w:p>
                            <w:pPr>
                              <w:rPr>
                                <w:rFonts w:hint="eastAsia"/>
                                <w:u w:val="none"/>
                              </w:rPr>
                            </w:pPr>
                            <w:r>
                              <w:rPr>
                                <w:rFonts w:hint="eastAsia"/>
                                <w:u w:val="none"/>
                              </w:rPr>
                              <w:t>struct Cars {</w:t>
                            </w:r>
                          </w:p>
                          <w:p>
                            <w:pPr>
                              <w:rPr>
                                <w:rFonts w:hint="eastAsia"/>
                                <w:u w:val="none"/>
                              </w:rPr>
                            </w:pPr>
                            <w:r>
                              <w:rPr>
                                <w:rFonts w:hint="eastAsia"/>
                                <w:u w:val="none"/>
                              </w:rPr>
                              <w:tab/>
                            </w:r>
                            <w:r>
                              <w:rPr>
                                <w:rFonts w:hint="eastAsia"/>
                                <w:u w:val="none"/>
                              </w:rPr>
                              <w:t>int ID;</w:t>
                            </w:r>
                          </w:p>
                          <w:p>
                            <w:pPr>
                              <w:rPr>
                                <w:rFonts w:hint="eastAsia"/>
                                <w:u w:val="none"/>
                              </w:rPr>
                            </w:pPr>
                            <w:r>
                              <w:rPr>
                                <w:rFonts w:hint="eastAsia"/>
                                <w:u w:val="none"/>
                              </w:rPr>
                              <w:tab/>
                            </w:r>
                            <w:r>
                              <w:rPr>
                                <w:rFonts w:hint="eastAsia"/>
                                <w:u w:val="none"/>
                              </w:rPr>
                              <w:t>char State;</w:t>
                            </w:r>
                          </w:p>
                          <w:p>
                            <w:pPr>
                              <w:rPr>
                                <w:rFonts w:hint="eastAsia"/>
                                <w:u w:val="none"/>
                              </w:rPr>
                            </w:pPr>
                            <w:r>
                              <w:rPr>
                                <w:rFonts w:hint="eastAsia"/>
                                <w:u w:val="none"/>
                              </w:rPr>
                              <w:tab/>
                            </w:r>
                            <w:r>
                              <w:rPr>
                                <w:rFonts w:hint="eastAsia"/>
                                <w:u w:val="none"/>
                              </w:rPr>
                              <w:t>int Time;</w:t>
                            </w:r>
                          </w:p>
                          <w:p>
                            <w:pPr>
                              <w:rPr>
                                <w:rFonts w:hint="eastAsia"/>
                                <w:u w:val="none"/>
                              </w:rPr>
                            </w:pPr>
                            <w:r>
                              <w:rPr>
                                <w:rFonts w:hint="eastAsia"/>
                                <w:u w:val="none"/>
                              </w:rPr>
                              <w:tab/>
                            </w:r>
                            <w:r>
                              <w:rPr>
                                <w:rFonts w:hint="eastAsia"/>
                                <w:u w:val="none"/>
                              </w:rPr>
                              <w:t>Cars *next;</w:t>
                            </w:r>
                          </w:p>
                          <w:p>
                            <w:pPr>
                              <w:rPr>
                                <w:rFonts w:hint="eastAsia"/>
                                <w:u w:val="none"/>
                              </w:rPr>
                            </w:pPr>
                            <w:r>
                              <w:rPr>
                                <w:rFonts w:hint="eastAsia"/>
                                <w:u w:val="none"/>
                              </w:rPr>
                              <w:t>}*p, *q, *r, *head, *near;</w:t>
                            </w:r>
                          </w:p>
                          <w:p>
                            <w:pPr>
                              <w:rPr>
                                <w:rFonts w:hint="eastAsia"/>
                                <w:u w:val="none"/>
                              </w:rPr>
                            </w:pPr>
                          </w:p>
                          <w:p>
                            <w:pPr>
                              <w:rPr>
                                <w:rFonts w:hint="default" w:eastAsia="等线"/>
                                <w:u w:val="single"/>
                                <w:lang w:val="en-US" w:eastAsia="zh-CN"/>
                              </w:rPr>
                            </w:pPr>
                            <w:r>
                              <w:rPr>
                                <w:rFonts w:hint="eastAsia"/>
                                <w:u w:val="single"/>
                              </w:rPr>
                              <w:t xml:space="preserve">Cars *Stack1[n], *Stack2[m];  </w:t>
                            </w:r>
                            <w:r>
                              <w:rPr>
                                <w:rFonts w:hint="eastAsia"/>
                                <w:u w:val="single"/>
                                <w:lang w:val="en-US" w:eastAsia="zh-CN"/>
                              </w:rPr>
                              <w:t xml:space="preserve">                                                  </w:t>
                            </w:r>
                          </w:p>
                          <w:p>
                            <w:pPr>
                              <w:rPr>
                                <w:rFonts w:hint="eastAsia"/>
                                <w:u w:val="none"/>
                              </w:rPr>
                            </w:pPr>
                            <w:r>
                              <w:rPr>
                                <w:rFonts w:hint="eastAsia"/>
                                <w:u w:val="none"/>
                              </w:rPr>
                              <w:t>void parkingmode() {</w:t>
                            </w:r>
                          </w:p>
                          <w:p>
                            <w:pPr>
                              <w:rPr>
                                <w:rFonts w:hint="eastAsia"/>
                                <w:u w:val="none"/>
                              </w:rPr>
                            </w:pPr>
                            <w:r>
                              <w:rPr>
                                <w:rFonts w:hint="eastAsia"/>
                                <w:u w:val="none"/>
                              </w:rPr>
                              <w:tab/>
                            </w:r>
                            <w:r>
                              <w:rPr>
                                <w:rFonts w:hint="eastAsia"/>
                                <w:u w:val="none"/>
                              </w:rPr>
                              <w:t>head = new Cars;</w:t>
                            </w:r>
                          </w:p>
                          <w:p>
                            <w:pPr>
                              <w:rPr>
                                <w:rFonts w:hint="eastAsia"/>
                                <w:u w:val="none"/>
                              </w:rPr>
                            </w:pPr>
                            <w:r>
                              <w:rPr>
                                <w:rFonts w:hint="eastAsia"/>
                                <w:u w:val="none"/>
                              </w:rPr>
                              <w:tab/>
                            </w:r>
                            <w:r>
                              <w:rPr>
                                <w:rFonts w:hint="eastAsia"/>
                                <w:u w:val="none"/>
                              </w:rPr>
                              <w:t>cout &lt;&lt; "请按时间先后顺序输入汽车的状态、汽车牌照、汽车进行该状态的时刻（格式：A 1 1）：";</w:t>
                            </w:r>
                          </w:p>
                          <w:p>
                            <w:pPr>
                              <w:rPr>
                                <w:rFonts w:hint="eastAsia"/>
                                <w:u w:val="none"/>
                              </w:rPr>
                            </w:pPr>
                            <w:r>
                              <w:rPr>
                                <w:rFonts w:hint="eastAsia"/>
                                <w:u w:val="none"/>
                              </w:rPr>
                              <w:tab/>
                            </w:r>
                            <w:r>
                              <w:rPr>
                                <w:rFonts w:hint="eastAsia"/>
                                <w:u w:val="none"/>
                              </w:rPr>
                              <w:t>cin &gt;&gt; b &gt;&gt; a &gt;&gt; c;</w:t>
                            </w:r>
                          </w:p>
                          <w:p>
                            <w:pPr>
                              <w:rPr>
                                <w:rFonts w:hint="eastAsia"/>
                                <w:u w:val="none"/>
                              </w:rPr>
                            </w:pPr>
                            <w:r>
                              <w:rPr>
                                <w:rFonts w:hint="eastAsia"/>
                                <w:u w:val="none"/>
                              </w:rPr>
                              <w:tab/>
                            </w:r>
                            <w:r>
                              <w:rPr>
                                <w:rFonts w:hint="eastAsia"/>
                                <w:u w:val="none"/>
                              </w:rPr>
                              <w:t>head-&gt;ID = a;</w:t>
                            </w:r>
                          </w:p>
                          <w:p>
                            <w:pPr>
                              <w:rPr>
                                <w:rFonts w:hint="eastAsia"/>
                                <w:u w:val="none"/>
                              </w:rPr>
                            </w:pPr>
                            <w:r>
                              <w:rPr>
                                <w:rFonts w:hint="eastAsia"/>
                                <w:u w:val="none"/>
                              </w:rPr>
                              <w:tab/>
                            </w:r>
                            <w:r>
                              <w:rPr>
                                <w:rFonts w:hint="eastAsia"/>
                                <w:u w:val="none"/>
                              </w:rPr>
                              <w:t>head-&gt;State = b;</w:t>
                            </w:r>
                          </w:p>
                          <w:p>
                            <w:pPr>
                              <w:rPr>
                                <w:rFonts w:hint="eastAsia"/>
                                <w:u w:val="none"/>
                              </w:rPr>
                            </w:pPr>
                            <w:r>
                              <w:rPr>
                                <w:rFonts w:hint="eastAsia"/>
                                <w:u w:val="none"/>
                              </w:rPr>
                              <w:tab/>
                            </w:r>
                            <w:r>
                              <w:rPr>
                                <w:rFonts w:hint="eastAsia"/>
                                <w:u w:val="none"/>
                              </w:rPr>
                              <w:t>head-&gt;Time = c;</w:t>
                            </w:r>
                          </w:p>
                          <w:p>
                            <w:pPr>
                              <w:rPr>
                                <w:rFonts w:hint="eastAsia"/>
                                <w:u w:val="none"/>
                              </w:rPr>
                            </w:pPr>
                            <w:r>
                              <w:rPr>
                                <w:rFonts w:hint="eastAsia"/>
                                <w:u w:val="none"/>
                              </w:rPr>
                              <w:tab/>
                            </w:r>
                            <w:r>
                              <w:rPr>
                                <w:rFonts w:hint="eastAsia"/>
                                <w:u w:val="none"/>
                              </w:rPr>
                              <w:t>p = head;</w:t>
                            </w:r>
                          </w:p>
                          <w:p>
                            <w:pPr>
                              <w:rPr>
                                <w:rFonts w:hint="eastAsia"/>
                                <w:u w:val="none"/>
                              </w:rPr>
                            </w:pPr>
                            <w:r>
                              <w:rPr>
                                <w:rFonts w:hint="eastAsia"/>
                                <w:u w:val="none"/>
                              </w:rPr>
                              <w:tab/>
                            </w:r>
                            <w:r>
                              <w:rPr>
                                <w:rFonts w:hint="eastAsia"/>
                                <w:u w:val="none"/>
                              </w:rPr>
                              <w:t>Stack1[0] = head;</w:t>
                            </w:r>
                          </w:p>
                        </w:txbxContent>
                      </wps:txbx>
                      <wps:bodyPr vert="horz" wrap="square" lIns="91440" tIns="45720" rIns="91440" bIns="45720" anchor="ctr">
                        <a:noAutofit/>
                      </wps:bodyPr>
                    </wps:wsp>
                  </a:graphicData>
                </a:graphic>
              </wp:anchor>
            </w:drawing>
          </mc:Choice>
          <mc:Fallback>
            <w:pict>
              <v:rect id="矩形 21" o:spid="_x0000_s1026" o:spt="1" style="position:absolute;left:0pt;margin-left:-0.85pt;margin-top:2.25pt;height:407.95pt;width:411.5pt;z-index:1024;v-text-anchor:middle;mso-width-relative:page;mso-height-relative:page;" fillcolor="#FFFFFF" filled="t" stroked="t" coordsize="21600,21600" o:gfxdata="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8udto1gAAAAgBAAAPAAAAAAAAAAEAIAAAACIAAABkcnMvZG93bnJldi54&#10;bWxQSwECFAAUAAAACACHTuJA0VvFJfwBAAD2AwAADgAAAAAAAAABACAAAAAlAQAAZHJzL2Uyb0Rv&#10;Yy54bWxQSwUGAAAAAAYABgBZAQAAkwUAAAAA&#10;">
                <v:fill on="t" focussize="0,0"/>
                <v:stroke weight="1pt" color="#000000" joinstyle="miter"/>
                <v:imagedata o:title=""/>
                <o:lock v:ext="edit" aspectratio="f"/>
                <v:textbox>
                  <w:txbxContent>
                    <w:p>
                      <w:pPr>
                        <w:rPr>
                          <w:rFonts w:hint="eastAsia"/>
                          <w:u w:val="none"/>
                        </w:rPr>
                      </w:pPr>
                      <w:r>
                        <w:rPr>
                          <w:rFonts w:hint="eastAsia"/>
                          <w:u w:val="none"/>
                        </w:rPr>
                        <w:t>#include &lt;iostream&gt;</w:t>
                      </w:r>
                    </w:p>
                    <w:p>
                      <w:pPr>
                        <w:rPr>
                          <w:rFonts w:hint="default" w:eastAsia="等线"/>
                          <w:u w:val="single"/>
                          <w:lang w:val="en-US" w:eastAsia="zh-CN"/>
                        </w:rPr>
                      </w:pPr>
                      <w:r>
                        <w:rPr>
                          <w:rFonts w:hint="eastAsia"/>
                          <w:u w:val="single"/>
                        </w:rPr>
                        <w:t>using namespace std;</w:t>
                      </w:r>
                      <w:r>
                        <w:rPr>
                          <w:rFonts w:hint="eastAsia"/>
                          <w:u w:val="single"/>
                          <w:lang w:val="en-US" w:eastAsia="zh-CN"/>
                        </w:rPr>
                        <w:t xml:space="preserve">                                                                             </w:t>
                      </w:r>
                    </w:p>
                    <w:p>
                      <w:pPr>
                        <w:rPr>
                          <w:rFonts w:hint="eastAsia"/>
                          <w:u w:val="none"/>
                        </w:rPr>
                      </w:pPr>
                      <w:r>
                        <w:rPr>
                          <w:rFonts w:hint="eastAsia"/>
                          <w:u w:val="none"/>
                        </w:rPr>
                        <w:t xml:space="preserve">const int n = 2;   </w:t>
                      </w:r>
                    </w:p>
                    <w:p>
                      <w:pPr>
                        <w:rPr>
                          <w:rFonts w:hint="eastAsia"/>
                          <w:u w:val="none"/>
                        </w:rPr>
                      </w:pPr>
                      <w:r>
                        <w:rPr>
                          <w:rFonts w:hint="eastAsia"/>
                          <w:u w:val="none"/>
                        </w:rPr>
                        <w:t>const int m = 5;</w:t>
                      </w:r>
                    </w:p>
                    <w:p>
                      <w:pPr>
                        <w:rPr>
                          <w:rFonts w:hint="eastAsia"/>
                          <w:u w:val="none"/>
                        </w:rPr>
                      </w:pPr>
                      <w:r>
                        <w:rPr>
                          <w:rFonts w:hint="eastAsia"/>
                          <w:u w:val="none"/>
                        </w:rPr>
                        <w:t>int a, c, key1 = 0, key2 = 0, key3 = 0, i = 0, Percost = 3, LastExit;</w:t>
                      </w:r>
                    </w:p>
                    <w:p>
                      <w:pPr>
                        <w:rPr>
                          <w:rFonts w:hint="eastAsia"/>
                          <w:u w:val="none"/>
                        </w:rPr>
                      </w:pPr>
                      <w:r>
                        <w:rPr>
                          <w:rFonts w:hint="eastAsia"/>
                          <w:u w:val="none"/>
                        </w:rPr>
                        <w:t>char b, d;</w:t>
                      </w:r>
                    </w:p>
                    <w:p>
                      <w:pPr>
                        <w:rPr>
                          <w:rFonts w:hint="eastAsia"/>
                          <w:u w:val="none"/>
                        </w:rPr>
                      </w:pPr>
                    </w:p>
                    <w:p>
                      <w:pPr>
                        <w:rPr>
                          <w:rFonts w:hint="eastAsia"/>
                          <w:u w:val="none"/>
                        </w:rPr>
                      </w:pPr>
                      <w:r>
                        <w:rPr>
                          <w:rFonts w:hint="eastAsia"/>
                          <w:u w:val="none"/>
                        </w:rPr>
                        <w:t>struct Cars {</w:t>
                      </w:r>
                    </w:p>
                    <w:p>
                      <w:pPr>
                        <w:rPr>
                          <w:rFonts w:hint="eastAsia"/>
                          <w:u w:val="none"/>
                        </w:rPr>
                      </w:pPr>
                      <w:r>
                        <w:rPr>
                          <w:rFonts w:hint="eastAsia"/>
                          <w:u w:val="none"/>
                        </w:rPr>
                        <w:tab/>
                      </w:r>
                      <w:r>
                        <w:rPr>
                          <w:rFonts w:hint="eastAsia"/>
                          <w:u w:val="none"/>
                        </w:rPr>
                        <w:t>int ID;</w:t>
                      </w:r>
                    </w:p>
                    <w:p>
                      <w:pPr>
                        <w:rPr>
                          <w:rFonts w:hint="eastAsia"/>
                          <w:u w:val="none"/>
                        </w:rPr>
                      </w:pPr>
                      <w:r>
                        <w:rPr>
                          <w:rFonts w:hint="eastAsia"/>
                          <w:u w:val="none"/>
                        </w:rPr>
                        <w:tab/>
                      </w:r>
                      <w:r>
                        <w:rPr>
                          <w:rFonts w:hint="eastAsia"/>
                          <w:u w:val="none"/>
                        </w:rPr>
                        <w:t>char State;</w:t>
                      </w:r>
                    </w:p>
                    <w:p>
                      <w:pPr>
                        <w:rPr>
                          <w:rFonts w:hint="eastAsia"/>
                          <w:u w:val="none"/>
                        </w:rPr>
                      </w:pPr>
                      <w:r>
                        <w:rPr>
                          <w:rFonts w:hint="eastAsia"/>
                          <w:u w:val="none"/>
                        </w:rPr>
                        <w:tab/>
                      </w:r>
                      <w:r>
                        <w:rPr>
                          <w:rFonts w:hint="eastAsia"/>
                          <w:u w:val="none"/>
                        </w:rPr>
                        <w:t>int Time;</w:t>
                      </w:r>
                    </w:p>
                    <w:p>
                      <w:pPr>
                        <w:rPr>
                          <w:rFonts w:hint="eastAsia"/>
                          <w:u w:val="none"/>
                        </w:rPr>
                      </w:pPr>
                      <w:r>
                        <w:rPr>
                          <w:rFonts w:hint="eastAsia"/>
                          <w:u w:val="none"/>
                        </w:rPr>
                        <w:tab/>
                      </w:r>
                      <w:r>
                        <w:rPr>
                          <w:rFonts w:hint="eastAsia"/>
                          <w:u w:val="none"/>
                        </w:rPr>
                        <w:t>Cars *next;</w:t>
                      </w:r>
                    </w:p>
                    <w:p>
                      <w:pPr>
                        <w:rPr>
                          <w:rFonts w:hint="eastAsia"/>
                          <w:u w:val="none"/>
                        </w:rPr>
                      </w:pPr>
                      <w:r>
                        <w:rPr>
                          <w:rFonts w:hint="eastAsia"/>
                          <w:u w:val="none"/>
                        </w:rPr>
                        <w:t>}*p, *q, *r, *head, *near;</w:t>
                      </w:r>
                    </w:p>
                    <w:p>
                      <w:pPr>
                        <w:rPr>
                          <w:rFonts w:hint="eastAsia"/>
                          <w:u w:val="none"/>
                        </w:rPr>
                      </w:pPr>
                    </w:p>
                    <w:p>
                      <w:pPr>
                        <w:rPr>
                          <w:rFonts w:hint="default" w:eastAsia="等线"/>
                          <w:u w:val="single"/>
                          <w:lang w:val="en-US" w:eastAsia="zh-CN"/>
                        </w:rPr>
                      </w:pPr>
                      <w:r>
                        <w:rPr>
                          <w:rFonts w:hint="eastAsia"/>
                          <w:u w:val="single"/>
                        </w:rPr>
                        <w:t xml:space="preserve">Cars *Stack1[n], *Stack2[m];  </w:t>
                      </w:r>
                      <w:r>
                        <w:rPr>
                          <w:rFonts w:hint="eastAsia"/>
                          <w:u w:val="single"/>
                          <w:lang w:val="en-US" w:eastAsia="zh-CN"/>
                        </w:rPr>
                        <w:t xml:space="preserve">                                                  </w:t>
                      </w:r>
                    </w:p>
                    <w:p>
                      <w:pPr>
                        <w:rPr>
                          <w:rFonts w:hint="eastAsia"/>
                          <w:u w:val="none"/>
                        </w:rPr>
                      </w:pPr>
                      <w:r>
                        <w:rPr>
                          <w:rFonts w:hint="eastAsia"/>
                          <w:u w:val="none"/>
                        </w:rPr>
                        <w:t>void parkingmode() {</w:t>
                      </w:r>
                    </w:p>
                    <w:p>
                      <w:pPr>
                        <w:rPr>
                          <w:rFonts w:hint="eastAsia"/>
                          <w:u w:val="none"/>
                        </w:rPr>
                      </w:pPr>
                      <w:r>
                        <w:rPr>
                          <w:rFonts w:hint="eastAsia"/>
                          <w:u w:val="none"/>
                        </w:rPr>
                        <w:tab/>
                      </w:r>
                      <w:r>
                        <w:rPr>
                          <w:rFonts w:hint="eastAsia"/>
                          <w:u w:val="none"/>
                        </w:rPr>
                        <w:t>head = new Cars;</w:t>
                      </w:r>
                    </w:p>
                    <w:p>
                      <w:pPr>
                        <w:rPr>
                          <w:rFonts w:hint="eastAsia"/>
                          <w:u w:val="none"/>
                        </w:rPr>
                      </w:pPr>
                      <w:r>
                        <w:rPr>
                          <w:rFonts w:hint="eastAsia"/>
                          <w:u w:val="none"/>
                        </w:rPr>
                        <w:tab/>
                      </w:r>
                      <w:r>
                        <w:rPr>
                          <w:rFonts w:hint="eastAsia"/>
                          <w:u w:val="none"/>
                        </w:rPr>
                        <w:t>cout &lt;&lt; "请按时间先后顺序输入汽车的状态、汽车牌照、汽车进行该状态的时刻（格式：A 1 1）：";</w:t>
                      </w:r>
                    </w:p>
                    <w:p>
                      <w:pPr>
                        <w:rPr>
                          <w:rFonts w:hint="eastAsia"/>
                          <w:u w:val="none"/>
                        </w:rPr>
                      </w:pPr>
                      <w:r>
                        <w:rPr>
                          <w:rFonts w:hint="eastAsia"/>
                          <w:u w:val="none"/>
                        </w:rPr>
                        <w:tab/>
                      </w:r>
                      <w:r>
                        <w:rPr>
                          <w:rFonts w:hint="eastAsia"/>
                          <w:u w:val="none"/>
                        </w:rPr>
                        <w:t>cin &gt;&gt; b &gt;&gt; a &gt;&gt; c;</w:t>
                      </w:r>
                    </w:p>
                    <w:p>
                      <w:pPr>
                        <w:rPr>
                          <w:rFonts w:hint="eastAsia"/>
                          <w:u w:val="none"/>
                        </w:rPr>
                      </w:pPr>
                      <w:r>
                        <w:rPr>
                          <w:rFonts w:hint="eastAsia"/>
                          <w:u w:val="none"/>
                        </w:rPr>
                        <w:tab/>
                      </w:r>
                      <w:r>
                        <w:rPr>
                          <w:rFonts w:hint="eastAsia"/>
                          <w:u w:val="none"/>
                        </w:rPr>
                        <w:t>head-&gt;ID = a;</w:t>
                      </w:r>
                    </w:p>
                    <w:p>
                      <w:pPr>
                        <w:rPr>
                          <w:rFonts w:hint="eastAsia"/>
                          <w:u w:val="none"/>
                        </w:rPr>
                      </w:pPr>
                      <w:r>
                        <w:rPr>
                          <w:rFonts w:hint="eastAsia"/>
                          <w:u w:val="none"/>
                        </w:rPr>
                        <w:tab/>
                      </w:r>
                      <w:r>
                        <w:rPr>
                          <w:rFonts w:hint="eastAsia"/>
                          <w:u w:val="none"/>
                        </w:rPr>
                        <w:t>head-&gt;State = b;</w:t>
                      </w:r>
                    </w:p>
                    <w:p>
                      <w:pPr>
                        <w:rPr>
                          <w:rFonts w:hint="eastAsia"/>
                          <w:u w:val="none"/>
                        </w:rPr>
                      </w:pPr>
                      <w:r>
                        <w:rPr>
                          <w:rFonts w:hint="eastAsia"/>
                          <w:u w:val="none"/>
                        </w:rPr>
                        <w:tab/>
                      </w:r>
                      <w:r>
                        <w:rPr>
                          <w:rFonts w:hint="eastAsia"/>
                          <w:u w:val="none"/>
                        </w:rPr>
                        <w:t>head-&gt;Time = c;</w:t>
                      </w:r>
                    </w:p>
                    <w:p>
                      <w:pPr>
                        <w:rPr>
                          <w:rFonts w:hint="eastAsia"/>
                          <w:u w:val="none"/>
                        </w:rPr>
                      </w:pPr>
                      <w:r>
                        <w:rPr>
                          <w:rFonts w:hint="eastAsia"/>
                          <w:u w:val="none"/>
                        </w:rPr>
                        <w:tab/>
                      </w:r>
                      <w:r>
                        <w:rPr>
                          <w:rFonts w:hint="eastAsia"/>
                          <w:u w:val="none"/>
                        </w:rPr>
                        <w:t>p = head;</w:t>
                      </w:r>
                    </w:p>
                    <w:p>
                      <w:pPr>
                        <w:rPr>
                          <w:rFonts w:hint="eastAsia"/>
                          <w:u w:val="none"/>
                        </w:rPr>
                      </w:pPr>
                      <w:r>
                        <w:rPr>
                          <w:rFonts w:hint="eastAsia"/>
                          <w:u w:val="none"/>
                        </w:rPr>
                        <w:tab/>
                      </w:r>
                      <w:r>
                        <w:rPr>
                          <w:rFonts w:hint="eastAsia"/>
                          <w:u w:val="none"/>
                        </w:rPr>
                        <w:t>Stack1[0] = head;</w:t>
                      </w:r>
                    </w:p>
                  </w:txbxContent>
                </v:textbox>
              </v:rect>
            </w:pict>
          </mc:Fallback>
        </mc:AlternateContent>
      </w: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r>
        <w:rPr>
          <w:sz w:val="24"/>
        </w:rPr>
        <mc:AlternateContent>
          <mc:Choice Requires="wps">
            <w:drawing>
              <wp:anchor distT="0" distB="0" distL="0" distR="0" simplePos="0" relativeHeight="1024" behindDoc="0" locked="0" layoutInCell="1" allowOverlap="1">
                <wp:simplePos x="0" y="0"/>
                <wp:positionH relativeFrom="column">
                  <wp:posOffset>-10795</wp:posOffset>
                </wp:positionH>
                <wp:positionV relativeFrom="paragraph">
                  <wp:posOffset>107950</wp:posOffset>
                </wp:positionV>
                <wp:extent cx="5226050" cy="8693150"/>
                <wp:effectExtent l="6350" t="6350" r="10160" b="17780"/>
                <wp:wrapNone/>
                <wp:docPr id="1038" name="矩形 22"/>
                <wp:cNvGraphicFramePr/>
                <a:graphic xmlns:a="http://schemas.openxmlformats.org/drawingml/2006/main">
                  <a:graphicData uri="http://schemas.microsoft.com/office/word/2010/wordprocessingShape">
                    <wps:wsp>
                      <wps:cNvSpPr/>
                      <wps:spPr>
                        <a:xfrm>
                          <a:off x="0" y="0"/>
                          <a:ext cx="5226050" cy="8693150"/>
                        </a:xfrm>
                        <a:prstGeom prst="rect">
                          <a:avLst/>
                        </a:prstGeom>
                        <a:solidFill>
                          <a:srgbClr val="FFFFFF"/>
                        </a:solidFill>
                        <a:ln w="12700" cap="flat" cmpd="sng">
                          <a:solidFill>
                            <a:srgbClr val="000000"/>
                          </a:solidFill>
                          <a:prstDash val="solid"/>
                          <a:miter/>
                        </a:ln>
                      </wps:spPr>
                      <wps:txbx>
                        <w:txbxContent>
                          <w:p>
                            <w:pPr>
                              <w:rPr>
                                <w:rFonts w:hint="eastAsia"/>
                                <w:u w:val="none"/>
                              </w:rPr>
                            </w:pPr>
                            <w:r>
                              <w:rPr>
                                <w:rFonts w:hint="eastAsia"/>
                                <w:u w:val="none"/>
                              </w:rPr>
                              <w:tab/>
                            </w:r>
                            <w:r>
                              <w:rPr>
                                <w:rFonts w:hint="eastAsia"/>
                                <w:u w:val="none"/>
                              </w:rPr>
                              <w:t>key1++;</w:t>
                            </w:r>
                          </w:p>
                          <w:p>
                            <w:pPr>
                              <w:rPr>
                                <w:rFonts w:hint="eastAsia"/>
                                <w:u w:val="none"/>
                              </w:rPr>
                            </w:pPr>
                            <w:r>
                              <w:rPr>
                                <w:rFonts w:hint="eastAsia"/>
                                <w:u w:val="none"/>
                              </w:rPr>
                              <w:tab/>
                            </w:r>
                            <w:r>
                              <w:rPr>
                                <w:rFonts w:hint="eastAsia"/>
                                <w:u w:val="none"/>
                              </w:rPr>
                              <w:t>cout &lt;&lt; "牌照为" &lt;&lt; Stack1[key1 - 1]-&gt;ID &lt;&lt; "的车辆停在停车场从北往南第" &lt;&lt; key1 &lt;&lt; "个位置。\n";</w:t>
                            </w:r>
                          </w:p>
                          <w:p>
                            <w:pPr>
                              <w:rPr>
                                <w:rFonts w:hint="eastAsia"/>
                                <w:u w:val="none"/>
                              </w:rPr>
                            </w:pPr>
                            <w:r>
                              <w:rPr>
                                <w:rFonts w:hint="eastAsia"/>
                                <w:u w:val="none"/>
                              </w:rPr>
                              <w:tab/>
                            </w:r>
                            <w:r>
                              <w:rPr>
                                <w:rFonts w:hint="eastAsia"/>
                                <w:u w:val="none"/>
                              </w:rPr>
                              <w:t>do {</w:t>
                            </w:r>
                          </w:p>
                          <w:p>
                            <w:pPr>
                              <w:rPr>
                                <w:rFonts w:hint="eastAsia"/>
                                <w:u w:val="none"/>
                              </w:rPr>
                            </w:pPr>
                            <w:r>
                              <w:rPr>
                                <w:rFonts w:hint="eastAsia"/>
                                <w:u w:val="none"/>
                              </w:rPr>
                              <w:tab/>
                            </w:r>
                            <w:r>
                              <w:rPr>
                                <w:rFonts w:hint="eastAsia"/>
                                <w:u w:val="none"/>
                              </w:rPr>
                              <w:tab/>
                            </w:r>
                            <w:r>
                              <w:rPr>
                                <w:rFonts w:hint="eastAsia"/>
                                <w:u w:val="none"/>
                              </w:rPr>
                              <w:t>i = 0;</w:t>
                            </w:r>
                          </w:p>
                          <w:p>
                            <w:pPr>
                              <w:rPr>
                                <w:rFonts w:hint="eastAsia"/>
                                <w:u w:val="none"/>
                              </w:rPr>
                            </w:pPr>
                            <w:r>
                              <w:rPr>
                                <w:rFonts w:hint="eastAsia"/>
                                <w:u w:val="none"/>
                              </w:rPr>
                              <w:tab/>
                            </w:r>
                            <w:r>
                              <w:rPr>
                                <w:rFonts w:hint="eastAsia"/>
                                <w:u w:val="none"/>
                              </w:rPr>
                              <w:tab/>
                            </w:r>
                            <w:r>
                              <w:rPr>
                                <w:rFonts w:hint="eastAsia"/>
                                <w:u w:val="none"/>
                              </w:rPr>
                              <w:t>cout &lt;&lt; "请按时间先后顺序输入汽车的状态、汽车牌照、汽车进行该状态的时刻（格式：A 1 1）：";</w:t>
                            </w:r>
                          </w:p>
                          <w:p>
                            <w:pPr>
                              <w:rPr>
                                <w:rFonts w:hint="eastAsia"/>
                                <w:u w:val="none"/>
                              </w:rPr>
                            </w:pPr>
                            <w:r>
                              <w:rPr>
                                <w:rFonts w:hint="eastAsia"/>
                                <w:u w:val="none"/>
                              </w:rPr>
                              <w:tab/>
                            </w:r>
                            <w:r>
                              <w:rPr>
                                <w:rFonts w:hint="eastAsia"/>
                                <w:u w:val="none"/>
                              </w:rPr>
                              <w:tab/>
                            </w:r>
                            <w:r>
                              <w:rPr>
                                <w:rFonts w:hint="eastAsia"/>
                                <w:u w:val="none"/>
                              </w:rPr>
                              <w:t>cin &gt;&gt; b &gt;&gt; a &gt;&gt; c;</w:t>
                            </w:r>
                          </w:p>
                          <w:p>
                            <w:pPr>
                              <w:rPr>
                                <w:rFonts w:hint="eastAsia"/>
                                <w:u w:val="none"/>
                              </w:rPr>
                            </w:pPr>
                            <w:r>
                              <w:rPr>
                                <w:rFonts w:hint="eastAsia"/>
                                <w:u w:val="none"/>
                              </w:rPr>
                              <w:tab/>
                            </w:r>
                            <w:r>
                              <w:rPr>
                                <w:rFonts w:hint="eastAsia"/>
                                <w:u w:val="none"/>
                              </w:rPr>
                              <w:tab/>
                            </w:r>
                            <w:r>
                              <w:rPr>
                                <w:rFonts w:hint="eastAsia"/>
                                <w:u w:val="none"/>
                              </w:rPr>
                              <w:t>if (b == 'E')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cout &lt;&lt; "程序结束";</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break;</w:t>
                            </w:r>
                          </w:p>
                          <w:p>
                            <w:pPr>
                              <w:rPr>
                                <w:rFonts w:hint="eastAsia"/>
                                <w:u w:val="none"/>
                              </w:rPr>
                            </w:pP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if (b == 'A')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q = new Cars;</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q-&gt;ID = a;</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q-&gt;State = b;</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q-&gt;Time = c;</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 xml:space="preserve">if (key1 - 1 &lt; n - 1) {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key1++;</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Stack1[key1 - 1] = q;</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for (int j = 0; j &lt;= key1 - 1; j++)</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cout &lt;&lt; "牌照为" &lt;&lt; Stack1[j]-&gt;ID &lt;&lt; "的车辆停在停车场从北往南第" &lt;&lt; j + 1 &lt;&lt; "个位置。\n";</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 xml:space="preserve">else {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 xml:space="preserve">if (key3 == 0) {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head = q;</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head-&gt;next = NULL;</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r = head;</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key3++;</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 xml:space="preserve">else {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q-&gt;next = NULL;</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 xml:space="preserve">r-&gt;next = q;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key3++;</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for (int j = 0; j &lt;= key1 - 1; j++)</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cout &lt;&lt; "牌照为" &lt;&lt; Stack1[j]-&gt;ID &lt;&lt; "的车辆停在停车场从北往南第" &lt;&lt; j + 1 &lt;&lt; "个位置。\n";</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cout &lt;&lt; "牌照为" &lt;&lt; q-&gt;ID &lt;&lt; "的车辆停在便道第" &lt;&lt; key3 &lt;&lt; "个位置。\n";</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w:t>
                            </w:r>
                          </w:p>
                        </w:txbxContent>
                      </wps:txbx>
                      <wps:bodyPr vert="horz" wrap="square" lIns="91440" tIns="45720" rIns="91440" bIns="45720" anchor="ctr">
                        <a:noAutofit/>
                      </wps:bodyPr>
                    </wps:wsp>
                  </a:graphicData>
                </a:graphic>
              </wp:anchor>
            </w:drawing>
          </mc:Choice>
          <mc:Fallback>
            <w:pict>
              <v:rect id="矩形 22" o:spid="_x0000_s1026" o:spt="1" style="position:absolute;left:0pt;margin-left:-0.85pt;margin-top:8.5pt;height:684.5pt;width:411.5pt;z-index:1024;v-text-anchor:middle;mso-width-relative:page;mso-height-relative:page;" fillcolor="#FFFFFF" filled="t" stroked="t" coordsize="21600,21600" o:gfxdata="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Ut4Bs1gAAAAoBAAAPAAAAAAAAAAEAIAAAACIAAABkcnMvZG93bnJldi54&#10;bWxQSwECFAAUAAAACACHTuJA0REgbPwBAAD2AwAADgAAAAAAAAABACAAAAAlAQAAZHJzL2Uyb0Rv&#10;Yy54bWxQSwUGAAAAAAYABgBZAQAAkwUAAAAA&#10;">
                <v:fill on="t" focussize="0,0"/>
                <v:stroke weight="1pt" color="#000000" joinstyle="miter"/>
                <v:imagedata o:title=""/>
                <o:lock v:ext="edit" aspectratio="f"/>
                <v:textbox>
                  <w:txbxContent>
                    <w:p>
                      <w:pPr>
                        <w:rPr>
                          <w:rFonts w:hint="eastAsia"/>
                          <w:u w:val="none"/>
                        </w:rPr>
                      </w:pPr>
                      <w:r>
                        <w:rPr>
                          <w:rFonts w:hint="eastAsia"/>
                          <w:u w:val="none"/>
                        </w:rPr>
                        <w:tab/>
                      </w:r>
                      <w:r>
                        <w:rPr>
                          <w:rFonts w:hint="eastAsia"/>
                          <w:u w:val="none"/>
                        </w:rPr>
                        <w:t>key1++;</w:t>
                      </w:r>
                    </w:p>
                    <w:p>
                      <w:pPr>
                        <w:rPr>
                          <w:rFonts w:hint="eastAsia"/>
                          <w:u w:val="none"/>
                        </w:rPr>
                      </w:pPr>
                      <w:r>
                        <w:rPr>
                          <w:rFonts w:hint="eastAsia"/>
                          <w:u w:val="none"/>
                        </w:rPr>
                        <w:tab/>
                      </w:r>
                      <w:r>
                        <w:rPr>
                          <w:rFonts w:hint="eastAsia"/>
                          <w:u w:val="none"/>
                        </w:rPr>
                        <w:t>cout &lt;&lt; "牌照为" &lt;&lt; Stack1[key1 - 1]-&gt;ID &lt;&lt; "的车辆停在停车场从北往南第" &lt;&lt; key1 &lt;&lt; "个位置。\n";</w:t>
                      </w:r>
                    </w:p>
                    <w:p>
                      <w:pPr>
                        <w:rPr>
                          <w:rFonts w:hint="eastAsia"/>
                          <w:u w:val="none"/>
                        </w:rPr>
                      </w:pPr>
                      <w:r>
                        <w:rPr>
                          <w:rFonts w:hint="eastAsia"/>
                          <w:u w:val="none"/>
                        </w:rPr>
                        <w:tab/>
                      </w:r>
                      <w:r>
                        <w:rPr>
                          <w:rFonts w:hint="eastAsia"/>
                          <w:u w:val="none"/>
                        </w:rPr>
                        <w:t>do {</w:t>
                      </w:r>
                    </w:p>
                    <w:p>
                      <w:pPr>
                        <w:rPr>
                          <w:rFonts w:hint="eastAsia"/>
                          <w:u w:val="none"/>
                        </w:rPr>
                      </w:pPr>
                      <w:r>
                        <w:rPr>
                          <w:rFonts w:hint="eastAsia"/>
                          <w:u w:val="none"/>
                        </w:rPr>
                        <w:tab/>
                      </w:r>
                      <w:r>
                        <w:rPr>
                          <w:rFonts w:hint="eastAsia"/>
                          <w:u w:val="none"/>
                        </w:rPr>
                        <w:tab/>
                      </w:r>
                      <w:r>
                        <w:rPr>
                          <w:rFonts w:hint="eastAsia"/>
                          <w:u w:val="none"/>
                        </w:rPr>
                        <w:t>i = 0;</w:t>
                      </w:r>
                    </w:p>
                    <w:p>
                      <w:pPr>
                        <w:rPr>
                          <w:rFonts w:hint="eastAsia"/>
                          <w:u w:val="none"/>
                        </w:rPr>
                      </w:pPr>
                      <w:r>
                        <w:rPr>
                          <w:rFonts w:hint="eastAsia"/>
                          <w:u w:val="none"/>
                        </w:rPr>
                        <w:tab/>
                      </w:r>
                      <w:r>
                        <w:rPr>
                          <w:rFonts w:hint="eastAsia"/>
                          <w:u w:val="none"/>
                        </w:rPr>
                        <w:tab/>
                      </w:r>
                      <w:r>
                        <w:rPr>
                          <w:rFonts w:hint="eastAsia"/>
                          <w:u w:val="none"/>
                        </w:rPr>
                        <w:t>cout &lt;&lt; "请按时间先后顺序输入汽车的状态、汽车牌照、汽车进行该状态的时刻（格式：A 1 1）：";</w:t>
                      </w:r>
                    </w:p>
                    <w:p>
                      <w:pPr>
                        <w:rPr>
                          <w:rFonts w:hint="eastAsia"/>
                          <w:u w:val="none"/>
                        </w:rPr>
                      </w:pPr>
                      <w:r>
                        <w:rPr>
                          <w:rFonts w:hint="eastAsia"/>
                          <w:u w:val="none"/>
                        </w:rPr>
                        <w:tab/>
                      </w:r>
                      <w:r>
                        <w:rPr>
                          <w:rFonts w:hint="eastAsia"/>
                          <w:u w:val="none"/>
                        </w:rPr>
                        <w:tab/>
                      </w:r>
                      <w:r>
                        <w:rPr>
                          <w:rFonts w:hint="eastAsia"/>
                          <w:u w:val="none"/>
                        </w:rPr>
                        <w:t>cin &gt;&gt; b &gt;&gt; a &gt;&gt; c;</w:t>
                      </w:r>
                    </w:p>
                    <w:p>
                      <w:pPr>
                        <w:rPr>
                          <w:rFonts w:hint="eastAsia"/>
                          <w:u w:val="none"/>
                        </w:rPr>
                      </w:pPr>
                      <w:r>
                        <w:rPr>
                          <w:rFonts w:hint="eastAsia"/>
                          <w:u w:val="none"/>
                        </w:rPr>
                        <w:tab/>
                      </w:r>
                      <w:r>
                        <w:rPr>
                          <w:rFonts w:hint="eastAsia"/>
                          <w:u w:val="none"/>
                        </w:rPr>
                        <w:tab/>
                      </w:r>
                      <w:r>
                        <w:rPr>
                          <w:rFonts w:hint="eastAsia"/>
                          <w:u w:val="none"/>
                        </w:rPr>
                        <w:t>if (b == 'E')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cout &lt;&lt; "程序结束";</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break;</w:t>
                      </w:r>
                    </w:p>
                    <w:p>
                      <w:pPr>
                        <w:rPr>
                          <w:rFonts w:hint="eastAsia"/>
                          <w:u w:val="none"/>
                        </w:rPr>
                      </w:pP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if (b == 'A')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q = new Cars;</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q-&gt;ID = a;</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q-&gt;State = b;</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q-&gt;Time = c;</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 xml:space="preserve">if (key1 - 1 &lt; n - 1) {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key1++;</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Stack1[key1 - 1] = q;</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for (int j = 0; j &lt;= key1 - 1; j++)</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cout &lt;&lt; "牌照为" &lt;&lt; Stack1[j]-&gt;ID &lt;&lt; "的车辆停在停车场从北往南第" &lt;&lt; j + 1 &lt;&lt; "个位置。\n";</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 xml:space="preserve">else {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 xml:space="preserve">if (key3 == 0) {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head = q;</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head-&gt;next = NULL;</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r = head;</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key3++;</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 xml:space="preserve">else {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q-&gt;next = NULL;</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 xml:space="preserve">r-&gt;next = q;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key3++;</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for (int j = 0; j &lt;= key1 - 1; j++)</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cout &lt;&lt; "牌照为" &lt;&lt; Stack1[j]-&gt;ID &lt;&lt; "的车辆停在停车场从北往南第" &lt;&lt; j + 1 &lt;&lt; "个位置。\n";</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cout &lt;&lt; "牌照为" &lt;&lt; q-&gt;ID &lt;&lt; "的车辆停在便道第" &lt;&lt; key3 &lt;&lt; "个位置。\n";</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w:t>
                      </w:r>
                    </w:p>
                  </w:txbxContent>
                </v:textbox>
              </v:rect>
            </w:pict>
          </mc:Fallback>
        </mc:AlternateContent>
      </w:r>
    </w:p>
    <w:p>
      <w:pPr>
        <w:tabs>
          <w:tab w:val="left" w:pos="1214"/>
        </w:tabs>
        <w:spacing w:line="400" w:lineRule="exact"/>
        <w:rPr>
          <w:rFonts w:hint="eastAsia" w:ascii="宋体" w:hAnsi="宋体" w:eastAsia="等线"/>
          <w:b w:val="0"/>
          <w:bCs/>
          <w:sz w:val="24"/>
          <w:lang w:eastAsia="zh-CN"/>
        </w:rPr>
      </w:pPr>
      <w:r>
        <w:rPr>
          <w:rFonts w:hint="eastAsia" w:ascii="宋体" w:hAnsi="宋体"/>
          <w:b w:val="0"/>
          <w:bCs/>
          <w:sz w:val="24"/>
          <w:lang w:eastAsia="zh-CN"/>
        </w:rPr>
        <w:tab/>
      </w: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spacing w:line="400" w:lineRule="exact"/>
        <w:rPr>
          <w:rFonts w:hint="eastAsia" w:ascii="宋体" w:hAnsi="宋体"/>
          <w:b w:val="0"/>
          <w:bCs/>
          <w:sz w:val="24"/>
        </w:rPr>
      </w:pPr>
    </w:p>
    <w:p>
      <w:pPr>
        <w:tabs>
          <w:tab w:val="left" w:pos="2009"/>
        </w:tabs>
        <w:spacing w:line="400" w:lineRule="exact"/>
        <w:rPr>
          <w:rFonts w:hint="eastAsia" w:ascii="宋体" w:hAnsi="宋体"/>
          <w:b w:val="0"/>
          <w:bCs/>
          <w:sz w:val="24"/>
          <w:lang w:eastAsia="zh-CN"/>
        </w:rPr>
      </w:pPr>
      <w:r>
        <w:rPr>
          <w:rFonts w:hint="eastAsia" w:ascii="宋体" w:hAnsi="宋体"/>
          <w:b w:val="0"/>
          <w:bCs/>
          <w:sz w:val="24"/>
          <w:lang w:eastAsia="zh-CN"/>
        </w:rPr>
        <w:tab/>
      </w: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r>
        <w:rPr>
          <w:sz w:val="24"/>
        </w:rPr>
        <mc:AlternateContent>
          <mc:Choice Requires="wps">
            <w:drawing>
              <wp:anchor distT="0" distB="0" distL="0" distR="0" simplePos="0" relativeHeight="1024" behindDoc="0" locked="0" layoutInCell="1" allowOverlap="1">
                <wp:simplePos x="0" y="0"/>
                <wp:positionH relativeFrom="column">
                  <wp:posOffset>1905</wp:posOffset>
                </wp:positionH>
                <wp:positionV relativeFrom="paragraph">
                  <wp:posOffset>89535</wp:posOffset>
                </wp:positionV>
                <wp:extent cx="5226050" cy="5335270"/>
                <wp:effectExtent l="6350" t="6350" r="10160" b="7620"/>
                <wp:wrapNone/>
                <wp:docPr id="1039" name="矩形 23"/>
                <wp:cNvGraphicFramePr/>
                <a:graphic xmlns:a="http://schemas.openxmlformats.org/drawingml/2006/main">
                  <a:graphicData uri="http://schemas.microsoft.com/office/word/2010/wordprocessingShape">
                    <wps:wsp>
                      <wps:cNvSpPr/>
                      <wps:spPr>
                        <a:xfrm>
                          <a:off x="0" y="0"/>
                          <a:ext cx="5226050" cy="5335270"/>
                        </a:xfrm>
                        <a:prstGeom prst="rect">
                          <a:avLst/>
                        </a:prstGeom>
                        <a:solidFill>
                          <a:srgbClr val="FFFFFF"/>
                        </a:solidFill>
                        <a:ln w="12700" cap="flat" cmpd="sng">
                          <a:solidFill>
                            <a:srgbClr val="000000"/>
                          </a:solidFill>
                          <a:prstDash val="solid"/>
                          <a:miter/>
                        </a:ln>
                      </wps:spPr>
                      <wps:txbx>
                        <w:txbxContent>
                          <w:p>
                            <w:pPr>
                              <w:rPr>
                                <w:rFonts w:hint="eastAsia"/>
                                <w:u w:val="none"/>
                              </w:rPr>
                            </w:pPr>
                            <w:r>
                              <w:rPr>
                                <w:rFonts w:hint="eastAsia"/>
                                <w:u w:val="none"/>
                              </w:rPr>
                              <w:tab/>
                            </w:r>
                            <w:r>
                              <w:rPr>
                                <w:rFonts w:hint="eastAsia"/>
                                <w:u w:val="none"/>
                              </w:rPr>
                              <w:t>if (b == 'D')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while (Stack1[i]-&gt;ID != a)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i++;</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for (int j = key1 - 1; j &gt; i; j--) {</w:t>
                            </w:r>
                            <w:r>
                              <w:rPr>
                                <w:rFonts w:hint="eastAsia"/>
                                <w:u w:val="none"/>
                              </w:rPr>
                              <w:tab/>
                            </w:r>
                            <w:r>
                              <w:rPr>
                                <w:rFonts w:hint="eastAsia"/>
                                <w:u w:val="none"/>
                              </w:rPr>
                              <w:tab/>
                            </w:r>
                            <w:r>
                              <w:rPr>
                                <w:rFonts w:hint="eastAsia"/>
                                <w:u w:val="none"/>
                              </w:rPr>
                              <w:tab/>
                            </w:r>
                            <w:r>
                              <w:rPr>
                                <w:rFonts w:hint="eastAsia"/>
                                <w:u w:val="none"/>
                              </w:rPr>
                              <w:tab/>
                            </w:r>
                          </w:p>
                          <w:p>
                            <w:pPr>
                              <w:ind w:firstLine="1680" w:firstLineChars="800"/>
                              <w:rPr>
                                <w:rFonts w:hint="eastAsia"/>
                                <w:u w:val="none"/>
                              </w:rPr>
                            </w:pPr>
                            <w:r>
                              <w:rPr>
                                <w:rFonts w:hint="eastAsia"/>
                                <w:u w:val="none"/>
                              </w:rPr>
                              <w:t>Stack2[key2++] = Stack1[j];</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Stack1[j] = NULL;</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cout &lt;&lt; "牌照为" &lt;&lt; Stack1[i]-&gt;ID &lt;&lt; "的车辆停留了" &lt;&lt; (c - Stack1[i]-&gt;Time) &lt;&lt; "小时，应收费" &lt;&lt; (c - Stack1[i]-&gt;Time)*Percost &lt;&lt; "元。\n";</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for (int j = key2 - 1, tmp = i; j &gt;= i; j--) {</w:t>
                            </w:r>
                            <w:r>
                              <w:rPr>
                                <w:rFonts w:hint="eastAsia"/>
                                <w:u w:val="none"/>
                              </w:rPr>
                              <w:tab/>
                            </w:r>
                            <w:r>
                              <w:rPr>
                                <w:rFonts w:hint="eastAsia"/>
                                <w:u w:val="none"/>
                              </w:rPr>
                              <w:tab/>
                            </w:r>
                            <w:r>
                              <w:rPr>
                                <w:rFonts w:hint="eastAsia"/>
                                <w:u w:val="none"/>
                              </w:rPr>
                              <w:tab/>
                            </w:r>
                            <w:r>
                              <w:rPr>
                                <w:rFonts w:hint="eastAsia"/>
                                <w:u w:val="none"/>
                              </w:rPr>
                              <w:tab/>
                            </w:r>
                          </w:p>
                          <w:p>
                            <w:pPr>
                              <w:ind w:firstLine="1680" w:firstLineChars="800"/>
                              <w:rPr>
                                <w:rFonts w:hint="eastAsia"/>
                                <w:u w:val="none"/>
                              </w:rPr>
                            </w:pPr>
                            <w:r>
                              <w:rPr>
                                <w:rFonts w:hint="eastAsia"/>
                                <w:u w:val="none"/>
                              </w:rPr>
                              <w:t>Stack1[tmp++] = Stack2[j];</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Stack2[j] = NULL;</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key2--;}</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key1--;</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if (key3 == 0) {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 xml:space="preserve">else {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LastExit = c;</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key1++;</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Stack1[key1 - 1] = head;</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Stack1[key1 - 1]-&gt;Time = LastExit;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head = head-&gt;next;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key3--;}}</w:t>
                            </w:r>
                          </w:p>
                          <w:p>
                            <w:pPr>
                              <w:rPr>
                                <w:rFonts w:hint="default" w:eastAsia="等线"/>
                                <w:u w:val="single"/>
                                <w:lang w:val="en-US" w:eastAsia="zh-CN"/>
                              </w:rPr>
                            </w:pPr>
                            <w:r>
                              <w:rPr>
                                <w:rFonts w:hint="eastAsia"/>
                                <w:u w:val="single"/>
                              </w:rPr>
                              <w:tab/>
                            </w:r>
                            <w:r>
                              <w:rPr>
                                <w:rFonts w:hint="eastAsia"/>
                                <w:u w:val="single"/>
                              </w:rPr>
                              <w:t>} while (1 &gt; 0);}</w:t>
                            </w:r>
                            <w:r>
                              <w:rPr>
                                <w:rFonts w:hint="eastAsia"/>
                                <w:u w:val="single"/>
                                <w:lang w:val="en-US" w:eastAsia="zh-CN"/>
                              </w:rPr>
                              <w:t xml:space="preserve">                                                           </w:t>
                            </w:r>
                          </w:p>
                          <w:p>
                            <w:pPr>
                              <w:rPr>
                                <w:rFonts w:hint="eastAsia"/>
                                <w:u w:val="none"/>
                              </w:rPr>
                            </w:pPr>
                            <w:r>
                              <w:rPr>
                                <w:rFonts w:hint="eastAsia"/>
                                <w:u w:val="none"/>
                              </w:rPr>
                              <w:t>int main() {</w:t>
                            </w:r>
                          </w:p>
                          <w:p>
                            <w:pPr>
                              <w:rPr>
                                <w:rFonts w:hint="eastAsia"/>
                                <w:u w:val="none"/>
                              </w:rPr>
                            </w:pPr>
                            <w:r>
                              <w:rPr>
                                <w:rFonts w:hint="eastAsia"/>
                                <w:u w:val="none"/>
                              </w:rPr>
                              <w:tab/>
                            </w:r>
                            <w:r>
                              <w:rPr>
                                <w:rFonts w:hint="eastAsia"/>
                                <w:u w:val="none"/>
                              </w:rPr>
                              <w:t>parkingmode();}</w:t>
                            </w:r>
                          </w:p>
                        </w:txbxContent>
                      </wps:txbx>
                      <wps:bodyPr vert="horz" wrap="square" lIns="91440" tIns="45720" rIns="91440" bIns="45720" anchor="ctr">
                        <a:noAutofit/>
                      </wps:bodyPr>
                    </wps:wsp>
                  </a:graphicData>
                </a:graphic>
              </wp:anchor>
            </w:drawing>
          </mc:Choice>
          <mc:Fallback>
            <w:pict>
              <v:rect id="矩形 23" o:spid="_x0000_s1026" o:spt="1" style="position:absolute;left:0pt;margin-left:0.15pt;margin-top:7.05pt;height:420.1pt;width:411.5pt;z-index:1024;v-text-anchor:middle;mso-width-relative:page;mso-height-relative:page;" fillcolor="#FFFFFF" filled="t" stroked="t" coordsize="21600,21600" o:gfxdata="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FQFe0wAAAAcBAAAPAAAAAAAAAAEAIAAAACIAAABkcnMvZG93bnJldi54&#10;bWxQSwECFAAUAAAACACHTuJA/GgZ4f8BAAD2AwAADgAAAAAAAAABACAAAAAiAQAAZHJzL2Uyb0Rv&#10;Yy54bWxQSwUGAAAAAAYABgBZAQAAkwUAAAAA&#10;">
                <v:fill on="t" focussize="0,0"/>
                <v:stroke weight="1pt" color="#000000" joinstyle="miter"/>
                <v:imagedata o:title=""/>
                <o:lock v:ext="edit" aspectratio="f"/>
                <v:textbox>
                  <w:txbxContent>
                    <w:p>
                      <w:pPr>
                        <w:rPr>
                          <w:rFonts w:hint="eastAsia"/>
                          <w:u w:val="none"/>
                        </w:rPr>
                      </w:pPr>
                      <w:r>
                        <w:rPr>
                          <w:rFonts w:hint="eastAsia"/>
                          <w:u w:val="none"/>
                        </w:rPr>
                        <w:tab/>
                      </w:r>
                      <w:r>
                        <w:rPr>
                          <w:rFonts w:hint="eastAsia"/>
                          <w:u w:val="none"/>
                        </w:rPr>
                        <w:t>if (b == 'D')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while (Stack1[i]-&gt;ID != a)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i++;</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for (int j = key1 - 1; j &gt; i; j--) {</w:t>
                      </w:r>
                      <w:r>
                        <w:rPr>
                          <w:rFonts w:hint="eastAsia"/>
                          <w:u w:val="none"/>
                        </w:rPr>
                        <w:tab/>
                      </w:r>
                      <w:r>
                        <w:rPr>
                          <w:rFonts w:hint="eastAsia"/>
                          <w:u w:val="none"/>
                        </w:rPr>
                        <w:tab/>
                      </w:r>
                      <w:r>
                        <w:rPr>
                          <w:rFonts w:hint="eastAsia"/>
                          <w:u w:val="none"/>
                        </w:rPr>
                        <w:tab/>
                      </w:r>
                      <w:r>
                        <w:rPr>
                          <w:rFonts w:hint="eastAsia"/>
                          <w:u w:val="none"/>
                        </w:rPr>
                        <w:tab/>
                      </w:r>
                    </w:p>
                    <w:p>
                      <w:pPr>
                        <w:ind w:firstLine="1680" w:firstLineChars="800"/>
                        <w:rPr>
                          <w:rFonts w:hint="eastAsia"/>
                          <w:u w:val="none"/>
                        </w:rPr>
                      </w:pPr>
                      <w:r>
                        <w:rPr>
                          <w:rFonts w:hint="eastAsia"/>
                          <w:u w:val="none"/>
                        </w:rPr>
                        <w:t>Stack2[key2++] = Stack1[j];</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Stack1[j] = NULL;</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cout &lt;&lt; "牌照为" &lt;&lt; Stack1[i]-&gt;ID &lt;&lt; "的车辆停留了" &lt;&lt; (c - Stack1[i]-&gt;Time) &lt;&lt; "小时，应收费" &lt;&lt; (c - Stack1[i]-&gt;Time)*Percost &lt;&lt; "元。\n";</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for (int j = key2 - 1, tmp = i; j &gt;= i; j--) {</w:t>
                      </w:r>
                      <w:r>
                        <w:rPr>
                          <w:rFonts w:hint="eastAsia"/>
                          <w:u w:val="none"/>
                        </w:rPr>
                        <w:tab/>
                      </w:r>
                      <w:r>
                        <w:rPr>
                          <w:rFonts w:hint="eastAsia"/>
                          <w:u w:val="none"/>
                        </w:rPr>
                        <w:tab/>
                      </w:r>
                      <w:r>
                        <w:rPr>
                          <w:rFonts w:hint="eastAsia"/>
                          <w:u w:val="none"/>
                        </w:rPr>
                        <w:tab/>
                      </w:r>
                      <w:r>
                        <w:rPr>
                          <w:rFonts w:hint="eastAsia"/>
                          <w:u w:val="none"/>
                        </w:rPr>
                        <w:tab/>
                      </w:r>
                    </w:p>
                    <w:p>
                      <w:pPr>
                        <w:ind w:firstLine="1680" w:firstLineChars="800"/>
                        <w:rPr>
                          <w:rFonts w:hint="eastAsia"/>
                          <w:u w:val="none"/>
                        </w:rPr>
                      </w:pPr>
                      <w:r>
                        <w:rPr>
                          <w:rFonts w:hint="eastAsia"/>
                          <w:u w:val="none"/>
                        </w:rPr>
                        <w:t>Stack1[tmp++] = Stack2[j];</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Stack2[j] = NULL;</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key2--;}</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key1--;</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if (key3 == 0) {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 xml:space="preserve">else {   </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LastExit = c;</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key1++;</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Stack1[key1 - 1] = head;</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Stack1[key1 - 1]-&gt;Time = LastExit;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head = head-&gt;next;</w:t>
                      </w:r>
                    </w:p>
                    <w:p>
                      <w:pPr>
                        <w:rPr>
                          <w:rFonts w:hint="eastAsia"/>
                          <w:u w:val="none"/>
                        </w:rPr>
                      </w:pPr>
                      <w:r>
                        <w:rPr>
                          <w:rFonts w:hint="eastAsia"/>
                          <w:u w:val="none"/>
                        </w:rPr>
                        <w:tab/>
                      </w:r>
                      <w:r>
                        <w:rPr>
                          <w:rFonts w:hint="eastAsia"/>
                          <w:u w:val="none"/>
                        </w:rPr>
                        <w:tab/>
                      </w:r>
                      <w:r>
                        <w:rPr>
                          <w:rFonts w:hint="eastAsia"/>
                          <w:u w:val="none"/>
                        </w:rPr>
                        <w:tab/>
                      </w:r>
                      <w:r>
                        <w:rPr>
                          <w:rFonts w:hint="eastAsia"/>
                          <w:u w:val="none"/>
                        </w:rPr>
                        <w:tab/>
                      </w:r>
                      <w:r>
                        <w:rPr>
                          <w:rFonts w:hint="eastAsia"/>
                          <w:u w:val="none"/>
                        </w:rPr>
                        <w:t>key3--;}}</w:t>
                      </w:r>
                    </w:p>
                    <w:p>
                      <w:pPr>
                        <w:rPr>
                          <w:rFonts w:hint="default" w:eastAsia="等线"/>
                          <w:u w:val="single"/>
                          <w:lang w:val="en-US" w:eastAsia="zh-CN"/>
                        </w:rPr>
                      </w:pPr>
                      <w:r>
                        <w:rPr>
                          <w:rFonts w:hint="eastAsia"/>
                          <w:u w:val="single"/>
                        </w:rPr>
                        <w:tab/>
                      </w:r>
                      <w:r>
                        <w:rPr>
                          <w:rFonts w:hint="eastAsia"/>
                          <w:u w:val="single"/>
                        </w:rPr>
                        <w:t>} while (1 &gt; 0);}</w:t>
                      </w:r>
                      <w:r>
                        <w:rPr>
                          <w:rFonts w:hint="eastAsia"/>
                          <w:u w:val="single"/>
                          <w:lang w:val="en-US" w:eastAsia="zh-CN"/>
                        </w:rPr>
                        <w:t xml:space="preserve">                                                           </w:t>
                      </w:r>
                    </w:p>
                    <w:p>
                      <w:pPr>
                        <w:rPr>
                          <w:rFonts w:hint="eastAsia"/>
                          <w:u w:val="none"/>
                        </w:rPr>
                      </w:pPr>
                      <w:r>
                        <w:rPr>
                          <w:rFonts w:hint="eastAsia"/>
                          <w:u w:val="none"/>
                        </w:rPr>
                        <w:t>int main() {</w:t>
                      </w:r>
                    </w:p>
                    <w:p>
                      <w:pPr>
                        <w:rPr>
                          <w:rFonts w:hint="eastAsia"/>
                          <w:u w:val="none"/>
                        </w:rPr>
                      </w:pPr>
                      <w:r>
                        <w:rPr>
                          <w:rFonts w:hint="eastAsia"/>
                          <w:u w:val="none"/>
                        </w:rPr>
                        <w:tab/>
                      </w:r>
                      <w:r>
                        <w:rPr>
                          <w:rFonts w:hint="eastAsia"/>
                          <w:u w:val="none"/>
                        </w:rPr>
                        <w:t>parkingmode();}</w:t>
                      </w:r>
                    </w:p>
                  </w:txbxContent>
                </v:textbox>
              </v:rect>
            </w:pict>
          </mc:Fallback>
        </mc:AlternateContent>
      </w: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1439"/>
        </w:tabs>
        <w:spacing w:line="400" w:lineRule="exact"/>
        <w:rPr>
          <w:rFonts w:hint="eastAsia" w:ascii="宋体" w:hAnsi="宋体"/>
          <w:b w:val="0"/>
          <w:bCs/>
          <w:sz w:val="24"/>
          <w:lang w:eastAsia="zh-CN"/>
        </w:rPr>
      </w:pPr>
      <w:r>
        <w:rPr>
          <w:rFonts w:hint="eastAsia" w:ascii="宋体" w:hAnsi="宋体"/>
          <w:b w:val="0"/>
          <w:bCs/>
          <w:sz w:val="24"/>
          <w:lang w:eastAsia="zh-CN"/>
        </w:rPr>
        <w:tab/>
      </w:r>
    </w:p>
    <w:p>
      <w:pPr>
        <w:tabs>
          <w:tab w:val="left" w:pos="2009"/>
        </w:tabs>
        <w:spacing w:line="400" w:lineRule="exact"/>
        <w:rPr>
          <w:rFonts w:hint="eastAsia" w:ascii="宋体" w:hAnsi="宋体"/>
          <w:b w:val="0"/>
          <w:bCs/>
          <w:sz w:val="24"/>
          <w:lang w:eastAsia="zh-CN"/>
        </w:rPr>
      </w:pPr>
    </w:p>
    <w:p>
      <w:pPr>
        <w:tabs>
          <w:tab w:val="left" w:pos="2009"/>
        </w:tabs>
        <w:spacing w:line="400" w:lineRule="exact"/>
        <w:rPr>
          <w:rFonts w:hint="eastAsia" w:ascii="宋体" w:hAnsi="宋体"/>
          <w:b w:val="0"/>
          <w:bCs/>
          <w:sz w:val="24"/>
          <w:lang w:eastAsia="zh-CN"/>
        </w:rPr>
      </w:pPr>
    </w:p>
    <w:p>
      <w:pPr>
        <w:tabs>
          <w:tab w:val="left" w:pos="1694"/>
        </w:tabs>
        <w:spacing w:line="400" w:lineRule="exact"/>
        <w:rPr>
          <w:rFonts w:hint="eastAsia" w:ascii="宋体" w:hAnsi="宋体"/>
          <w:b w:val="0"/>
          <w:bCs/>
          <w:sz w:val="24"/>
          <w:lang w:eastAsia="zh-CN"/>
        </w:rPr>
      </w:pPr>
    </w:p>
    <w:p>
      <w:pPr>
        <w:spacing w:line="400" w:lineRule="exact"/>
        <w:outlineLvl w:val="1"/>
        <w:rPr>
          <w:rFonts w:ascii="宋体" w:hAnsi="宋体" w:eastAsia="宋体" w:cs="宋体"/>
          <w:sz w:val="24"/>
          <w:szCs w:val="24"/>
        </w:rPr>
      </w:pPr>
      <w:bookmarkStart w:id="22" w:name="_Toc4685"/>
      <w:r>
        <w:rPr>
          <w:rFonts w:hint="eastAsia" w:ascii="宋体" w:hAnsi="宋体"/>
          <w:b/>
          <w:sz w:val="24"/>
        </w:rPr>
        <w:t>实践结果：</w:t>
      </w:r>
      <w:bookmarkEnd w:id="22"/>
    </w:p>
    <w:p>
      <w:pPr>
        <w:tabs>
          <w:tab w:val="left" w:pos="956"/>
        </w:tabs>
        <w:spacing w:line="180" w:lineRule="auto"/>
        <w:rPr>
          <w:rFonts w:hint="eastAsia" w:ascii="宋体" w:hAnsi="宋体" w:eastAsia="宋体"/>
          <w:sz w:val="18"/>
          <w:szCs w:val="18"/>
          <w:lang w:eastAsia="zh-CN"/>
        </w:rPr>
      </w:pPr>
      <w:r>
        <w:rPr>
          <w:rFonts w:ascii="宋体" w:hAnsi="宋体" w:eastAsia="宋体" w:cs="宋体"/>
          <w:sz w:val="24"/>
          <w:szCs w:val="24"/>
        </w:rPr>
        <w:drawing>
          <wp:inline distT="0" distB="0" distL="0" distR="0">
            <wp:extent cx="5236845" cy="2755265"/>
            <wp:effectExtent l="0" t="0" r="5715" b="3175"/>
            <wp:docPr id="1040" name="图片 4"/>
            <wp:cNvGraphicFramePr/>
            <a:graphic xmlns:a="http://schemas.openxmlformats.org/drawingml/2006/main">
              <a:graphicData uri="http://schemas.openxmlformats.org/drawingml/2006/picture">
                <pic:pic xmlns:pic="http://schemas.openxmlformats.org/drawingml/2006/picture">
                  <pic:nvPicPr>
                    <pic:cNvPr id="1040" name="图片 4"/>
                    <pic:cNvPicPr/>
                  </pic:nvPicPr>
                  <pic:blipFill>
                    <a:blip r:embed="rId9" cstate="print"/>
                    <a:srcRect/>
                    <a:stretch>
                      <a:fillRect/>
                    </a:stretch>
                  </pic:blipFill>
                  <pic:spPr>
                    <a:xfrm>
                      <a:off x="0" y="0"/>
                      <a:ext cx="5236845" cy="2755265"/>
                    </a:xfrm>
                    <a:prstGeom prst="rect">
                      <a:avLst/>
                    </a:prstGeom>
                    <a:ln>
                      <a:noFill/>
                    </a:ln>
                  </pic:spPr>
                </pic:pic>
              </a:graphicData>
            </a:graphic>
          </wp:inline>
        </w:drawing>
      </w:r>
      <w:r>
        <w:rPr>
          <w:rFonts w:hint="eastAsia" w:ascii="宋体" w:hAnsi="宋体" w:eastAsia="宋体"/>
          <w:sz w:val="18"/>
          <w:szCs w:val="18"/>
          <w:lang w:eastAsia="zh-CN"/>
        </w:rPr>
        <w:tab/>
      </w:r>
    </w:p>
    <w:p>
      <w:pPr>
        <w:spacing w:line="400" w:lineRule="exact"/>
        <w:outlineLvl w:val="1"/>
        <w:rPr>
          <w:rFonts w:ascii="宋体" w:hAnsi="宋体"/>
          <w:sz w:val="24"/>
        </w:rPr>
      </w:pPr>
      <w:bookmarkStart w:id="23" w:name="_Toc26128"/>
      <w:r>
        <w:rPr>
          <w:rFonts w:hint="eastAsia" w:ascii="宋体" w:hAnsi="宋体"/>
          <w:b/>
          <w:sz w:val="24"/>
        </w:rPr>
        <w:t>实践小结：</w:t>
      </w:r>
      <w:bookmarkEnd w:id="23"/>
    </w:p>
    <w:p>
      <w:pPr>
        <w:numPr>
          <w:ilvl w:val="0"/>
          <w:numId w:val="5"/>
        </w:numPr>
        <w:spacing w:line="180" w:lineRule="auto"/>
        <w:rPr>
          <w:rFonts w:hint="eastAsia" w:ascii="宋体" w:hAnsi="宋体" w:eastAsia="宋体"/>
          <w:sz w:val="18"/>
          <w:szCs w:val="18"/>
          <w:lang w:val="en-US" w:eastAsia="zh-CN"/>
        </w:rPr>
      </w:pPr>
      <w:r>
        <w:rPr>
          <w:rFonts w:hint="eastAsia" w:ascii="宋体" w:hAnsi="宋体" w:eastAsia="宋体"/>
          <w:sz w:val="18"/>
          <w:szCs w:val="18"/>
          <w:lang w:val="en-US" w:eastAsia="zh-CN"/>
        </w:rPr>
        <w:t>停车场的位置是动态变换的，最北边位置的车辆撤离后，后续车辆都应依次递补。可以定义几个变量记录停车场、便道的车辆数，停车场满了车辆才在外等。</w:t>
      </w:r>
    </w:p>
    <w:p>
      <w:pPr>
        <w:numPr>
          <w:ilvl w:val="0"/>
          <w:numId w:val="5"/>
        </w:numPr>
        <w:spacing w:line="180" w:lineRule="auto"/>
        <w:rPr>
          <w:rFonts w:hint="default" w:ascii="宋体" w:hAnsi="宋体" w:eastAsia="宋体"/>
          <w:sz w:val="18"/>
          <w:szCs w:val="18"/>
          <w:lang w:val="en-US" w:eastAsia="zh-CN"/>
        </w:rPr>
      </w:pPr>
      <w:r>
        <w:rPr>
          <w:rFonts w:hint="eastAsia" w:ascii="宋体" w:hAnsi="宋体" w:eastAsia="宋体"/>
          <w:sz w:val="18"/>
          <w:szCs w:val="18"/>
          <w:lang w:val="en-US" w:eastAsia="zh-CN"/>
        </w:rPr>
        <w:t>封装的结构体内的变量时间是记录车辆停进停车场的时间，但是我们在创建节点是统一把车辆到达的时间赋给变量时间，因此，若某车辆停留在停车场外等候，进入停车场时应对time重新赋值。</w:t>
      </w:r>
    </w:p>
    <w:p>
      <w:pPr>
        <w:numPr>
          <w:ilvl w:val="0"/>
          <w:numId w:val="5"/>
        </w:numPr>
        <w:spacing w:line="180" w:lineRule="auto"/>
        <w:rPr>
          <w:rFonts w:ascii="宋体" w:hAnsi="宋体" w:eastAsia="宋体"/>
          <w:sz w:val="18"/>
          <w:szCs w:val="18"/>
        </w:rPr>
      </w:pPr>
      <w:r>
        <w:rPr>
          <w:rFonts w:hint="eastAsia" w:ascii="宋体" w:hAnsi="宋体" w:eastAsia="宋体"/>
          <w:sz w:val="18"/>
          <w:szCs w:val="18"/>
          <w:lang w:val="en-US" w:eastAsia="zh-CN"/>
        </w:rPr>
        <w:t>Key1,key2,key3表示栈、队列车辆数量，而i,j是下标，使用时应尤其注意。</w:t>
      </w:r>
    </w:p>
    <w:p>
      <w:pPr>
        <w:numPr>
          <w:ilvl w:val="0"/>
          <w:numId w:val="5"/>
        </w:numPr>
        <w:spacing w:line="180" w:lineRule="auto"/>
        <w:rPr>
          <w:rFonts w:ascii="宋体" w:hAnsi="宋体" w:eastAsia="宋体"/>
          <w:sz w:val="18"/>
          <w:szCs w:val="18"/>
        </w:rPr>
      </w:pPr>
      <w:r>
        <w:rPr>
          <w:rFonts w:hint="eastAsia" w:ascii="宋体" w:hAnsi="宋体" w:eastAsia="宋体"/>
          <w:sz w:val="18"/>
          <w:szCs w:val="18"/>
          <w:lang w:val="en-US" w:eastAsia="zh-CN"/>
        </w:rPr>
        <w:t>等候队列可以采用链队列的形式，等候车辆数目也不确定，便于车辆的移动。</w:t>
      </w:r>
    </w:p>
    <w:p>
      <w:pPr>
        <w:spacing w:line="180" w:lineRule="auto"/>
        <w:rPr>
          <w:rFonts w:ascii="宋体" w:hAnsi="宋体" w:eastAsia="宋体"/>
          <w:sz w:val="18"/>
          <w:szCs w:val="18"/>
        </w:rPr>
      </w:pPr>
    </w:p>
    <w:p>
      <w:pPr>
        <w:spacing w:line="180" w:lineRule="auto"/>
        <w:rPr>
          <w:rFonts w:ascii="宋体" w:hAnsi="宋体" w:eastAsia="宋体"/>
          <w:sz w:val="18"/>
          <w:szCs w:val="18"/>
        </w:rPr>
      </w:pPr>
    </w:p>
    <w:p>
      <w:pPr>
        <w:spacing w:line="180" w:lineRule="auto"/>
        <w:rPr>
          <w:rFonts w:ascii="宋体" w:hAnsi="宋体" w:eastAsia="宋体"/>
          <w:sz w:val="18"/>
          <w:szCs w:val="18"/>
        </w:rPr>
      </w:pPr>
    </w:p>
    <w:p>
      <w:pPr>
        <w:spacing w:line="180" w:lineRule="auto"/>
        <w:outlineLvl w:val="0"/>
        <w:rPr>
          <w:rFonts w:ascii="宋体" w:hAnsi="宋体"/>
          <w:b/>
          <w:sz w:val="28"/>
          <w:szCs w:val="28"/>
        </w:rPr>
      </w:pPr>
      <w:bookmarkStart w:id="24" w:name="_Toc7371"/>
      <w:r>
        <w:rPr>
          <w:rFonts w:hint="eastAsia" w:ascii="宋体" w:hAnsi="宋体"/>
          <w:b/>
          <w:sz w:val="28"/>
          <w:szCs w:val="28"/>
        </w:rPr>
        <w:t>三、树</w:t>
      </w:r>
      <w:bookmarkEnd w:id="24"/>
    </w:p>
    <w:p>
      <w:pPr>
        <w:spacing w:line="400" w:lineRule="exact"/>
        <w:rPr>
          <w:rFonts w:ascii="宋体" w:hAnsi="宋体"/>
          <w:sz w:val="24"/>
        </w:rPr>
      </w:pPr>
      <w:r>
        <w:rPr>
          <w:rStyle w:val="14"/>
          <w:rFonts w:hint="eastAsia"/>
          <w:sz w:val="24"/>
          <w:szCs w:val="21"/>
        </w:rPr>
        <w:t>题5、</w:t>
      </w:r>
      <w:r>
        <w:rPr>
          <w:rFonts w:hint="eastAsia" w:ascii="宋体" w:hAnsi="宋体"/>
          <w:sz w:val="24"/>
        </w:rPr>
        <w:t>请使用数组输入二叉树的结点数据，按照提示以链表结构创建二叉树，完成后将链表内容输出。</w:t>
      </w:r>
    </w:p>
    <w:p>
      <w:pPr>
        <w:spacing w:line="400" w:lineRule="exact"/>
        <w:ind w:firstLine="480" w:firstLineChars="200"/>
        <w:rPr>
          <w:rFonts w:ascii="宋体" w:hAnsi="宋体"/>
          <w:sz w:val="24"/>
        </w:rPr>
      </w:pPr>
      <w:r>
        <w:rPr>
          <w:rFonts w:hint="eastAsia" w:ascii="宋体" w:hAnsi="宋体"/>
          <w:sz w:val="24"/>
        </w:rPr>
        <w:t xml:space="preserve">    </w:t>
      </w:r>
    </w:p>
    <w:p>
      <w:pPr>
        <w:spacing w:line="400" w:lineRule="exact"/>
        <w:ind w:firstLine="480" w:firstLineChars="200"/>
        <w:rPr>
          <w:rFonts w:ascii="宋体" w:hAnsi="宋体"/>
          <w:sz w:val="24"/>
        </w:rPr>
      </w:pPr>
      <w:r>
        <w:rPr>
          <w:rFonts w:hint="eastAsia" w:ascii="宋体" w:hAnsi="宋体"/>
          <w:sz w:val="24"/>
        </w:rPr>
        <w:t>提示：创建二叉树结点数据的策略有三个，如下：</w:t>
      </w:r>
    </w:p>
    <w:p>
      <w:pPr>
        <w:spacing w:line="400" w:lineRule="exact"/>
        <w:ind w:firstLine="480" w:firstLineChars="200"/>
        <w:rPr>
          <w:rFonts w:ascii="宋体" w:hAnsi="宋体"/>
          <w:sz w:val="24"/>
        </w:rPr>
      </w:pPr>
      <w:r>
        <w:rPr>
          <w:rFonts w:hint="eastAsia" w:ascii="宋体" w:hAnsi="宋体"/>
          <w:sz w:val="24"/>
        </w:rPr>
        <w:t>将第一个要创建的元素插入成为根节点。</w:t>
      </w:r>
    </w:p>
    <w:p>
      <w:pPr>
        <w:spacing w:line="400" w:lineRule="exact"/>
        <w:ind w:firstLine="480" w:firstLineChars="200"/>
        <w:rPr>
          <w:rFonts w:ascii="宋体" w:hAnsi="宋体"/>
          <w:sz w:val="24"/>
        </w:rPr>
      </w:pPr>
      <w:r>
        <w:rPr>
          <w:rFonts w:hint="eastAsia" w:ascii="宋体" w:hAnsi="宋体"/>
          <w:sz w:val="24"/>
        </w:rPr>
        <w:t>将元素值与结点值比较，如果元素值大于结点值，将此元素送往结点的右儿子结点，如果右儿子结点不是空的，需要重复比较，否则创建结点将元素值插入。</w:t>
      </w:r>
    </w:p>
    <w:p>
      <w:pPr>
        <w:spacing w:line="400" w:lineRule="exact"/>
        <w:ind w:firstLine="480" w:firstLineChars="200"/>
        <w:rPr>
          <w:rFonts w:ascii="宋体" w:hAnsi="宋体"/>
          <w:sz w:val="24"/>
        </w:rPr>
      </w:pPr>
      <w:r>
        <w:rPr>
          <w:rFonts w:hint="eastAsia" w:ascii="宋体" w:hAnsi="宋体"/>
          <w:sz w:val="24"/>
        </w:rPr>
        <w:t>如果元素值小于结点值，将此元素送往结点的左儿子结点，如果左儿子结点不是空的，需要重复比较，否则创建结点将此元素值插入。</w:t>
      </w:r>
    </w:p>
    <w:p>
      <w:pPr>
        <w:spacing w:line="400" w:lineRule="exact"/>
        <w:ind w:firstLine="480" w:firstLineChars="200"/>
        <w:rPr>
          <w:rFonts w:ascii="宋体" w:hAnsi="宋体"/>
          <w:sz w:val="24"/>
        </w:rPr>
      </w:pPr>
      <w:r>
        <w:rPr>
          <w:rFonts w:hint="eastAsia" w:ascii="宋体" w:hAnsi="宋体"/>
          <w:sz w:val="24"/>
        </w:rPr>
        <w:t>例如：二叉树结点值输入的数据顺序是5，6，4，8，2，3，7，1，9。按照上述策略创建的二叉树，如下图所示：</w:t>
      </w:r>
    </w:p>
    <w:p>
      <w:pPr>
        <w:jc w:val="center"/>
        <w:rPr>
          <w:sz w:val="24"/>
        </w:rPr>
      </w:pPr>
      <w:r>
        <w:rPr>
          <w:rFonts w:hint="eastAsia"/>
          <w:sz w:val="24"/>
        </w:rPr>
        <w:drawing>
          <wp:inline distT="0" distB="0" distL="0" distR="0">
            <wp:extent cx="2905125" cy="1952625"/>
            <wp:effectExtent l="0" t="0" r="9525" b="9525"/>
            <wp:docPr id="1041" name="图片 8"/>
            <wp:cNvGraphicFramePr/>
            <a:graphic xmlns:a="http://schemas.openxmlformats.org/drawingml/2006/main">
              <a:graphicData uri="http://schemas.openxmlformats.org/drawingml/2006/picture">
                <pic:pic xmlns:pic="http://schemas.openxmlformats.org/drawingml/2006/picture">
                  <pic:nvPicPr>
                    <pic:cNvPr id="1041" name="图片 8"/>
                    <pic:cNvPicPr/>
                  </pic:nvPicPr>
                  <pic:blipFill>
                    <a:blip r:embed="rId10" cstate="print"/>
                    <a:srcRect/>
                    <a:stretch>
                      <a:fillRect/>
                    </a:stretch>
                  </pic:blipFill>
                  <pic:spPr>
                    <a:xfrm>
                      <a:off x="0" y="0"/>
                      <a:ext cx="2905125" cy="1952625"/>
                    </a:xfrm>
                    <a:prstGeom prst="rect">
                      <a:avLst/>
                    </a:prstGeom>
                    <a:ln>
                      <a:noFill/>
                    </a:ln>
                  </pic:spPr>
                </pic:pic>
              </a:graphicData>
            </a:graphic>
          </wp:inline>
        </w:drawing>
      </w:r>
    </w:p>
    <w:p>
      <w:pPr>
        <w:spacing w:line="400" w:lineRule="exact"/>
        <w:outlineLvl w:val="1"/>
        <w:rPr>
          <w:rFonts w:ascii="宋体" w:hAnsi="宋体"/>
          <w:b/>
          <w:sz w:val="24"/>
        </w:rPr>
      </w:pPr>
      <w:bookmarkStart w:id="25" w:name="_Toc12607"/>
      <w:r>
        <w:rPr>
          <w:rFonts w:hint="eastAsia" w:ascii="宋体" w:hAnsi="宋体"/>
          <w:b/>
          <w:sz w:val="24"/>
        </w:rPr>
        <w:t>实践目的：</w:t>
      </w:r>
      <w:bookmarkEnd w:id="25"/>
    </w:p>
    <w:p>
      <w:pPr>
        <w:spacing w:line="400" w:lineRule="exact"/>
        <w:ind w:firstLine="480" w:firstLineChars="200"/>
        <w:rPr>
          <w:rFonts w:ascii="宋体" w:hAnsi="宋体"/>
          <w:sz w:val="24"/>
        </w:rPr>
      </w:pPr>
      <w:r>
        <w:rPr>
          <w:rFonts w:hint="eastAsia" w:ascii="宋体" w:hAnsi="宋体"/>
          <w:sz w:val="24"/>
        </w:rPr>
        <w:t>掌握树内容排列的实际应用。</w:t>
      </w:r>
    </w:p>
    <w:p>
      <w:pPr>
        <w:spacing w:line="400" w:lineRule="exact"/>
        <w:outlineLvl w:val="1"/>
        <w:rPr>
          <w:rFonts w:ascii="宋体" w:hAnsi="宋体"/>
          <w:b/>
          <w:sz w:val="24"/>
        </w:rPr>
      </w:pPr>
      <w:bookmarkStart w:id="26" w:name="_Toc7656"/>
      <w:r>
        <w:rPr>
          <w:rFonts w:hint="eastAsia" w:ascii="宋体" w:hAnsi="宋体"/>
          <w:b/>
          <w:sz w:val="24"/>
        </w:rPr>
        <w:t>实现代码：</w:t>
      </w:r>
      <w:bookmarkEnd w:id="26"/>
    </w:p>
    <w:p>
      <w:pPr>
        <w:spacing w:line="400" w:lineRule="exact"/>
        <w:rPr>
          <w:rFonts w:ascii="宋体" w:hAnsi="宋体"/>
          <w:b/>
          <w:sz w:val="24"/>
        </w:rPr>
      </w:pPr>
      <w:r>
        <w:rPr>
          <w:sz w:val="24"/>
        </w:rPr>
        <mc:AlternateContent>
          <mc:Choice Requires="wps">
            <w:drawing>
              <wp:anchor distT="0" distB="0" distL="0" distR="0" simplePos="0" relativeHeight="1024" behindDoc="0" locked="0" layoutInCell="1" allowOverlap="1">
                <wp:simplePos x="0" y="0"/>
                <wp:positionH relativeFrom="column">
                  <wp:posOffset>28575</wp:posOffset>
                </wp:positionH>
                <wp:positionV relativeFrom="paragraph">
                  <wp:posOffset>36830</wp:posOffset>
                </wp:positionV>
                <wp:extent cx="5279390" cy="793750"/>
                <wp:effectExtent l="6350" t="6350" r="17780" b="7620"/>
                <wp:wrapNone/>
                <wp:docPr id="1042" name="矩形 9"/>
                <wp:cNvGraphicFramePr/>
                <a:graphic xmlns:a="http://schemas.openxmlformats.org/drawingml/2006/main">
                  <a:graphicData uri="http://schemas.microsoft.com/office/word/2010/wordprocessingShape">
                    <wps:wsp>
                      <wps:cNvSpPr/>
                      <wps:spPr>
                        <a:xfrm>
                          <a:off x="0" y="0"/>
                          <a:ext cx="5279390" cy="793750"/>
                        </a:xfrm>
                        <a:prstGeom prst="rect">
                          <a:avLst/>
                        </a:prstGeom>
                        <a:solidFill>
                          <a:srgbClr val="FFFFFF"/>
                        </a:solidFill>
                        <a:ln w="12700" cap="flat" cmpd="sng">
                          <a:solidFill>
                            <a:srgbClr val="000000"/>
                          </a:solidFill>
                          <a:prstDash val="solid"/>
                          <a:miter/>
                        </a:ln>
                      </wps:spPr>
                      <wps:txbx>
                        <w:txbxContent>
                          <w:p>
                            <w:pPr>
                              <w:rPr>
                                <w:rFonts w:hint="eastAsia"/>
                              </w:rPr>
                            </w:pPr>
                            <w:r>
                              <w:rPr>
                                <w:rFonts w:hint="eastAsia"/>
                              </w:rPr>
                              <w:t>#include &lt;iostream&gt;</w:t>
                            </w:r>
                          </w:p>
                          <w:p>
                            <w:pPr>
                              <w:rPr>
                                <w:rFonts w:hint="default" w:eastAsia="等线"/>
                                <w:u w:val="single"/>
                                <w:lang w:val="en-US" w:eastAsia="zh-CN"/>
                              </w:rPr>
                            </w:pPr>
                            <w:r>
                              <w:rPr>
                                <w:rFonts w:hint="eastAsia"/>
                                <w:u w:val="single"/>
                              </w:rPr>
                              <w:t>using namespace std;</w:t>
                            </w:r>
                            <w:r>
                              <w:rPr>
                                <w:rFonts w:hint="eastAsia"/>
                                <w:u w:val="single"/>
                                <w:lang w:val="en-US" w:eastAsia="zh-CN"/>
                              </w:rPr>
                              <w:t xml:space="preserve">                                                          </w:t>
                            </w:r>
                          </w:p>
                          <w:p>
                            <w:pPr>
                              <w:rPr>
                                <w:rFonts w:hint="eastAsia"/>
                              </w:rPr>
                            </w:pPr>
                            <w:r>
                              <w:rPr>
                                <w:rFonts w:hint="eastAsia"/>
                              </w:rPr>
                              <w:t>int n, m;</w:t>
                            </w:r>
                          </w:p>
                        </w:txbxContent>
                      </wps:txbx>
                      <wps:bodyPr vert="horz" wrap="square" lIns="91440" tIns="45720" rIns="91440" bIns="45720" anchor="ctr">
                        <a:noAutofit/>
                      </wps:bodyPr>
                    </wps:wsp>
                  </a:graphicData>
                </a:graphic>
              </wp:anchor>
            </w:drawing>
          </mc:Choice>
          <mc:Fallback>
            <w:pict>
              <v:rect id="矩形 9" o:spid="_x0000_s1026" o:spt="1" style="position:absolute;left:0pt;margin-left:2.25pt;margin-top:2.9pt;height:62.5pt;width:415.7pt;z-index:1024;v-text-anchor:middle;mso-width-relative:page;mso-height-relative:page;" fillcolor="#FFFFFF" filled="t" stroked="t" coordsize="21600,21600" o:gfxdata="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ZpH2M0wAAAAcBAAAPAAAAAAAAAAEAIAAAACIAAABkcnMvZG93bnJldi54bWxQ&#10;SwECFAAUAAAACACHTuJA9vxDvPwBAAD0AwAADgAAAAAAAAABACAAAAAiAQAAZHJzL2Uyb0RvYy54&#10;bWxQSwUGAAAAAAYABgBZAQAAkAUAAAAA&#10;">
                <v:fill on="t" focussize="0,0"/>
                <v:stroke weight="1pt" color="#000000" joinstyle="miter"/>
                <v:imagedata o:title=""/>
                <o:lock v:ext="edit" aspectratio="f"/>
                <v:textbox>
                  <w:txbxContent>
                    <w:p>
                      <w:pPr>
                        <w:rPr>
                          <w:rFonts w:hint="eastAsia"/>
                        </w:rPr>
                      </w:pPr>
                      <w:r>
                        <w:rPr>
                          <w:rFonts w:hint="eastAsia"/>
                        </w:rPr>
                        <w:t>#include &lt;iostream&gt;</w:t>
                      </w:r>
                    </w:p>
                    <w:p>
                      <w:pPr>
                        <w:rPr>
                          <w:rFonts w:hint="default" w:eastAsia="等线"/>
                          <w:u w:val="single"/>
                          <w:lang w:val="en-US" w:eastAsia="zh-CN"/>
                        </w:rPr>
                      </w:pPr>
                      <w:r>
                        <w:rPr>
                          <w:rFonts w:hint="eastAsia"/>
                          <w:u w:val="single"/>
                        </w:rPr>
                        <w:t>using namespace std;</w:t>
                      </w:r>
                      <w:r>
                        <w:rPr>
                          <w:rFonts w:hint="eastAsia"/>
                          <w:u w:val="single"/>
                          <w:lang w:val="en-US" w:eastAsia="zh-CN"/>
                        </w:rPr>
                        <w:t xml:space="preserve">                                                          </w:t>
                      </w:r>
                    </w:p>
                    <w:p>
                      <w:pPr>
                        <w:rPr>
                          <w:rFonts w:hint="eastAsia"/>
                        </w:rPr>
                      </w:pPr>
                      <w:r>
                        <w:rPr>
                          <w:rFonts w:hint="eastAsia"/>
                        </w:rPr>
                        <w:t>int n, m;</w:t>
                      </w:r>
                    </w:p>
                  </w:txbxContent>
                </v:textbox>
              </v:rect>
            </w:pict>
          </mc:Fallback>
        </mc:AlternateContent>
      </w:r>
    </w:p>
    <w:p>
      <w:pPr>
        <w:spacing w:line="400" w:lineRule="exact"/>
        <w:rPr>
          <w:rFonts w:ascii="宋体" w:hAnsi="宋体"/>
          <w:b/>
          <w:sz w:val="24"/>
        </w:rPr>
      </w:pPr>
    </w:p>
    <w:p>
      <w:pPr>
        <w:spacing w:line="400" w:lineRule="exact"/>
        <w:rPr>
          <w:rFonts w:ascii="宋体" w:hAnsi="宋体"/>
          <w:b/>
          <w:sz w:val="24"/>
        </w:rPr>
      </w:pPr>
    </w:p>
    <w:p>
      <w:pPr>
        <w:spacing w:line="400" w:lineRule="exact"/>
        <w:rPr>
          <w:rFonts w:ascii="宋体" w:hAnsi="宋体"/>
          <w:b/>
          <w:sz w:val="24"/>
        </w:rPr>
      </w:pPr>
      <w:r>
        <w:rPr>
          <w:sz w:val="24"/>
        </w:rPr>
        <mc:AlternateContent>
          <mc:Choice Requires="wps">
            <w:drawing>
              <wp:anchor distT="0" distB="0" distL="0" distR="0" simplePos="0" relativeHeight="1024" behindDoc="0" locked="0" layoutInCell="1" allowOverlap="1">
                <wp:simplePos x="0" y="0"/>
                <wp:positionH relativeFrom="column">
                  <wp:posOffset>-10795</wp:posOffset>
                </wp:positionH>
                <wp:positionV relativeFrom="paragraph">
                  <wp:posOffset>89535</wp:posOffset>
                </wp:positionV>
                <wp:extent cx="5226050" cy="8686800"/>
                <wp:effectExtent l="6350" t="6350" r="10160" b="8890"/>
                <wp:wrapNone/>
                <wp:docPr id="1043" name="矩形 24"/>
                <wp:cNvGraphicFramePr/>
                <a:graphic xmlns:a="http://schemas.openxmlformats.org/drawingml/2006/main">
                  <a:graphicData uri="http://schemas.microsoft.com/office/word/2010/wordprocessingShape">
                    <wps:wsp>
                      <wps:cNvSpPr/>
                      <wps:spPr>
                        <a:xfrm>
                          <a:off x="0" y="0"/>
                          <a:ext cx="5226050" cy="8686800"/>
                        </a:xfrm>
                        <a:prstGeom prst="rect">
                          <a:avLst/>
                        </a:prstGeom>
                        <a:solidFill>
                          <a:srgbClr val="FFFFFF"/>
                        </a:solidFill>
                        <a:ln w="12700" cap="flat" cmpd="sng">
                          <a:solidFill>
                            <a:srgbClr val="000000"/>
                          </a:solidFill>
                          <a:prstDash val="solid"/>
                          <a:miter/>
                        </a:ln>
                      </wps:spPr>
                      <wps:txbx>
                        <w:txbxContent>
                          <w:p>
                            <w:pPr>
                              <w:rPr>
                                <w:rFonts w:hint="eastAsia"/>
                                <w:u w:val="none"/>
                              </w:rPr>
                            </w:pPr>
                            <w:r>
                              <w:rPr>
                                <w:rFonts w:hint="eastAsia"/>
                                <w:u w:val="none"/>
                              </w:rPr>
                              <w:t>struct BiSortTreeNode {</w:t>
                            </w:r>
                          </w:p>
                          <w:p>
                            <w:pPr>
                              <w:rPr>
                                <w:rFonts w:hint="eastAsia"/>
                                <w:u w:val="none"/>
                              </w:rPr>
                            </w:pPr>
                            <w:r>
                              <w:rPr>
                                <w:rFonts w:hint="eastAsia"/>
                                <w:u w:val="none"/>
                              </w:rPr>
                              <w:tab/>
                            </w:r>
                            <w:r>
                              <w:rPr>
                                <w:rFonts w:hint="eastAsia"/>
                                <w:u w:val="none"/>
                              </w:rPr>
                              <w:t>int data;</w:t>
                            </w:r>
                          </w:p>
                          <w:p>
                            <w:pPr>
                              <w:rPr>
                                <w:rFonts w:hint="eastAsia"/>
                                <w:u w:val="none"/>
                              </w:rPr>
                            </w:pPr>
                            <w:r>
                              <w:rPr>
                                <w:rFonts w:hint="eastAsia"/>
                                <w:u w:val="none"/>
                              </w:rPr>
                              <w:tab/>
                            </w:r>
                            <w:r>
                              <w:rPr>
                                <w:rFonts w:hint="eastAsia"/>
                                <w:u w:val="none"/>
                              </w:rPr>
                              <w:t>BiSortTreeNode *lchild;</w:t>
                            </w:r>
                          </w:p>
                          <w:p>
                            <w:pPr>
                              <w:rPr>
                                <w:rFonts w:hint="eastAsia"/>
                                <w:u w:val="none"/>
                              </w:rPr>
                            </w:pPr>
                            <w:r>
                              <w:rPr>
                                <w:rFonts w:hint="eastAsia"/>
                                <w:u w:val="none"/>
                              </w:rPr>
                              <w:tab/>
                            </w:r>
                            <w:r>
                              <w:rPr>
                                <w:rFonts w:hint="eastAsia"/>
                                <w:u w:val="none"/>
                              </w:rPr>
                              <w:t>BiSortTreeNode *rchild;</w:t>
                            </w:r>
                          </w:p>
                          <w:p>
                            <w:pPr>
                              <w:rPr>
                                <w:rFonts w:hint="eastAsia"/>
                                <w:u w:val="none"/>
                              </w:rPr>
                            </w:pPr>
                            <w:r>
                              <w:rPr>
                                <w:rFonts w:hint="eastAsia"/>
                                <w:u w:val="none"/>
                              </w:rPr>
                              <w:t>}*first,*p,*q,*r;</w:t>
                            </w:r>
                          </w:p>
                          <w:p>
                            <w:pPr>
                              <w:rPr>
                                <w:rFonts w:hint="default" w:eastAsia="等线"/>
                                <w:u w:val="single"/>
                                <w:lang w:val="en-US" w:eastAsia="zh-CN"/>
                              </w:rPr>
                            </w:pPr>
                            <w:r>
                              <w:rPr>
                                <w:rFonts w:hint="eastAsia"/>
                                <w:u w:val="single"/>
                                <w:lang w:val="en-US" w:eastAsia="zh-CN"/>
                              </w:rPr>
                              <w:t xml:space="preserve">                                                                                </w:t>
                            </w:r>
                          </w:p>
                          <w:p>
                            <w:pPr>
                              <w:rPr>
                                <w:rFonts w:hint="eastAsia"/>
                                <w:u w:val="none"/>
                              </w:rPr>
                            </w:pPr>
                            <w:r>
                              <w:rPr>
                                <w:rFonts w:hint="eastAsia"/>
                                <w:u w:val="none"/>
                              </w:rPr>
                              <w:t>void seekLocation() {</w:t>
                            </w:r>
                          </w:p>
                          <w:p>
                            <w:pPr>
                              <w:rPr>
                                <w:rFonts w:hint="eastAsia"/>
                                <w:u w:val="none"/>
                              </w:rPr>
                            </w:pPr>
                            <w:r>
                              <w:rPr>
                                <w:rFonts w:hint="eastAsia"/>
                                <w:u w:val="none"/>
                              </w:rPr>
                              <w:tab/>
                            </w:r>
                            <w:r>
                              <w:rPr>
                                <w:rFonts w:hint="eastAsia"/>
                                <w:u w:val="none"/>
                              </w:rPr>
                              <w:t>if (m &lt; (p-&gt;data)) {</w:t>
                            </w:r>
                          </w:p>
                          <w:p>
                            <w:pPr>
                              <w:rPr>
                                <w:rFonts w:hint="eastAsia"/>
                                <w:u w:val="none"/>
                              </w:rPr>
                            </w:pPr>
                            <w:r>
                              <w:rPr>
                                <w:rFonts w:hint="eastAsia"/>
                                <w:u w:val="none"/>
                              </w:rPr>
                              <w:tab/>
                            </w:r>
                            <w:r>
                              <w:rPr>
                                <w:rFonts w:hint="eastAsia"/>
                                <w:u w:val="none"/>
                              </w:rPr>
                              <w:tab/>
                            </w:r>
                            <w:r>
                              <w:rPr>
                                <w:rFonts w:hint="eastAsia"/>
                                <w:u w:val="none"/>
                              </w:rPr>
                              <w:t>if (p-&gt;lchild != NULL)   p = p-&gt;lchild;</w:t>
                            </w:r>
                          </w:p>
                          <w:p>
                            <w:pPr>
                              <w:rPr>
                                <w:rFonts w:hint="eastAsia"/>
                                <w:u w:val="none"/>
                              </w:rPr>
                            </w:pPr>
                            <w:r>
                              <w:rPr>
                                <w:rFonts w:hint="eastAsia"/>
                                <w:u w:val="none"/>
                              </w:rPr>
                              <w:tab/>
                            </w:r>
                            <w:r>
                              <w:rPr>
                                <w:rFonts w:hint="eastAsia"/>
                                <w:u w:val="none"/>
                              </w:rPr>
                              <w:t xml:space="preserve">    else { p-&gt;lchild = q; }</w:t>
                            </w:r>
                          </w:p>
                          <w:p>
                            <w:pPr>
                              <w:rPr>
                                <w:rFonts w:hint="eastAsia"/>
                                <w:u w:val="none"/>
                              </w:rPr>
                            </w:pPr>
                            <w:r>
                              <w:rPr>
                                <w:rFonts w:hint="eastAsia"/>
                                <w:u w:val="none"/>
                              </w:rPr>
                              <w:tab/>
                            </w:r>
                            <w:r>
                              <w:rPr>
                                <w:rFonts w:hint="eastAsia"/>
                                <w:u w:val="none"/>
                              </w:rPr>
                              <w:tab/>
                            </w:r>
                            <w:r>
                              <w:rPr>
                                <w:rFonts w:hint="eastAsia"/>
                                <w:u w:val="none"/>
                              </w:rPr>
                              <w:t>seekLocation();</w:t>
                            </w:r>
                          </w:p>
                          <w:p>
                            <w:pPr>
                              <w:rPr>
                                <w:rFonts w:hint="eastAsia"/>
                                <w:u w:val="none"/>
                              </w:rPr>
                            </w:pPr>
                            <w:r>
                              <w:rPr>
                                <w:rFonts w:hint="eastAsia"/>
                                <w:u w:val="none"/>
                              </w:rPr>
                              <w:tab/>
                            </w:r>
                            <w:r>
                              <w:rPr>
                                <w:rFonts w:hint="eastAsia"/>
                                <w:u w:val="none"/>
                              </w:rPr>
                              <w:t>}</w:t>
                            </w:r>
                          </w:p>
                          <w:p>
                            <w:pPr>
                              <w:rPr>
                                <w:rFonts w:hint="eastAsia"/>
                                <w:u w:val="none"/>
                              </w:rPr>
                            </w:pPr>
                            <w:r>
                              <w:rPr>
                                <w:rFonts w:hint="eastAsia"/>
                                <w:u w:val="none"/>
                              </w:rPr>
                              <w:tab/>
                            </w:r>
                            <w:r>
                              <w:rPr>
                                <w:rFonts w:hint="eastAsia"/>
                                <w:u w:val="none"/>
                              </w:rPr>
                              <w:t>if (m &gt; (p-&gt;data)) {</w:t>
                            </w:r>
                          </w:p>
                          <w:p>
                            <w:pPr>
                              <w:rPr>
                                <w:rFonts w:hint="eastAsia"/>
                                <w:u w:val="none"/>
                              </w:rPr>
                            </w:pPr>
                            <w:r>
                              <w:rPr>
                                <w:rFonts w:hint="eastAsia"/>
                                <w:u w:val="none"/>
                              </w:rPr>
                              <w:tab/>
                            </w:r>
                            <w:r>
                              <w:rPr>
                                <w:rFonts w:hint="eastAsia"/>
                                <w:u w:val="none"/>
                              </w:rPr>
                              <w:tab/>
                            </w:r>
                            <w:r>
                              <w:rPr>
                                <w:rFonts w:hint="eastAsia"/>
                                <w:u w:val="none"/>
                              </w:rPr>
                              <w:t>if (p-&gt;rchild != NULL) p = p-&gt;rchild;</w:t>
                            </w:r>
                          </w:p>
                          <w:p>
                            <w:pPr>
                              <w:rPr>
                                <w:rFonts w:hint="eastAsia"/>
                                <w:u w:val="none"/>
                              </w:rPr>
                            </w:pPr>
                            <w:r>
                              <w:rPr>
                                <w:rFonts w:hint="eastAsia"/>
                                <w:u w:val="none"/>
                              </w:rPr>
                              <w:tab/>
                            </w:r>
                            <w:r>
                              <w:rPr>
                                <w:rFonts w:hint="eastAsia"/>
                                <w:u w:val="none"/>
                              </w:rPr>
                              <w:tab/>
                            </w:r>
                            <w:r>
                              <w:rPr>
                                <w:rFonts w:hint="eastAsia"/>
                                <w:u w:val="none"/>
                              </w:rPr>
                              <w:t>else { p-&gt;rchild = q; }</w:t>
                            </w:r>
                          </w:p>
                          <w:p>
                            <w:pPr>
                              <w:rPr>
                                <w:rFonts w:hint="eastAsia"/>
                                <w:u w:val="none"/>
                              </w:rPr>
                            </w:pPr>
                            <w:r>
                              <w:rPr>
                                <w:rFonts w:hint="eastAsia"/>
                                <w:u w:val="none"/>
                              </w:rPr>
                              <w:tab/>
                            </w:r>
                            <w:r>
                              <w:rPr>
                                <w:rFonts w:hint="eastAsia"/>
                                <w:u w:val="none"/>
                              </w:rPr>
                              <w:tab/>
                            </w:r>
                            <w:r>
                              <w:rPr>
                                <w:rFonts w:hint="eastAsia"/>
                                <w:u w:val="none"/>
                              </w:rPr>
                              <w:t>seekLocation();</w:t>
                            </w:r>
                          </w:p>
                          <w:p>
                            <w:pPr>
                              <w:rPr>
                                <w:rFonts w:hint="eastAsia"/>
                                <w:u w:val="none"/>
                              </w:rPr>
                            </w:pP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w:t>
                            </w:r>
                          </w:p>
                          <w:p>
                            <w:pPr>
                              <w:rPr>
                                <w:rFonts w:hint="default" w:eastAsia="等线"/>
                                <w:u w:val="single"/>
                                <w:lang w:val="en-US" w:eastAsia="zh-CN"/>
                              </w:rPr>
                            </w:pPr>
                            <w:r>
                              <w:rPr>
                                <w:rFonts w:hint="eastAsia"/>
                                <w:u w:val="single"/>
                                <w:lang w:val="en-US" w:eastAsia="zh-CN"/>
                              </w:rPr>
                              <w:t xml:space="preserve">                                                                               </w:t>
                            </w:r>
                          </w:p>
                          <w:p>
                            <w:pPr>
                              <w:rPr>
                                <w:rFonts w:hint="eastAsia"/>
                                <w:u w:val="none"/>
                              </w:rPr>
                            </w:pPr>
                            <w:r>
                              <w:rPr>
                                <w:rFonts w:hint="eastAsia"/>
                                <w:u w:val="none"/>
                              </w:rPr>
                              <w:t>void CreatTree() {</w:t>
                            </w:r>
                          </w:p>
                          <w:p>
                            <w:pPr>
                              <w:rPr>
                                <w:rFonts w:hint="eastAsia"/>
                                <w:u w:val="none"/>
                              </w:rPr>
                            </w:pPr>
                            <w:r>
                              <w:rPr>
                                <w:rFonts w:hint="eastAsia"/>
                                <w:u w:val="none"/>
                              </w:rPr>
                              <w:tab/>
                            </w:r>
                            <w:r>
                              <w:rPr>
                                <w:rFonts w:hint="eastAsia"/>
                                <w:u w:val="none"/>
                              </w:rPr>
                              <w:t>cout &lt;&lt; "您想排序的数据有多少个？请输入：";</w:t>
                            </w:r>
                          </w:p>
                          <w:p>
                            <w:pPr>
                              <w:rPr>
                                <w:rFonts w:hint="eastAsia"/>
                                <w:u w:val="none"/>
                              </w:rPr>
                            </w:pPr>
                            <w:r>
                              <w:rPr>
                                <w:rFonts w:hint="eastAsia"/>
                                <w:u w:val="none"/>
                              </w:rPr>
                              <w:tab/>
                            </w:r>
                            <w:r>
                              <w:rPr>
                                <w:rFonts w:hint="eastAsia"/>
                                <w:u w:val="none"/>
                              </w:rPr>
                              <w:t>cin &gt;&gt; n;</w:t>
                            </w:r>
                          </w:p>
                          <w:p>
                            <w:pPr>
                              <w:rPr>
                                <w:rFonts w:hint="eastAsia"/>
                                <w:u w:val="none"/>
                              </w:rPr>
                            </w:pPr>
                            <w:r>
                              <w:rPr>
                                <w:rFonts w:hint="eastAsia"/>
                                <w:u w:val="none"/>
                              </w:rPr>
                              <w:tab/>
                            </w:r>
                            <w:r>
                              <w:rPr>
                                <w:rFonts w:hint="eastAsia"/>
                                <w:u w:val="none"/>
                              </w:rPr>
                              <w:t>cout &lt;&lt; "请您依次输入您想排序的数据:";</w:t>
                            </w:r>
                          </w:p>
                          <w:p>
                            <w:pPr>
                              <w:rPr>
                                <w:rFonts w:hint="eastAsia"/>
                                <w:u w:val="none"/>
                              </w:rPr>
                            </w:pPr>
                            <w:r>
                              <w:rPr>
                                <w:rFonts w:hint="eastAsia"/>
                                <w:u w:val="none"/>
                              </w:rPr>
                              <w:tab/>
                            </w:r>
                            <w:r>
                              <w:rPr>
                                <w:rFonts w:hint="eastAsia"/>
                                <w:u w:val="none"/>
                              </w:rPr>
                              <w:t>cin &gt;&gt; m;</w:t>
                            </w:r>
                          </w:p>
                          <w:p>
                            <w:pPr>
                              <w:rPr>
                                <w:rFonts w:hint="eastAsia"/>
                                <w:u w:val="none"/>
                              </w:rPr>
                            </w:pPr>
                            <w:r>
                              <w:rPr>
                                <w:rFonts w:hint="eastAsia"/>
                                <w:u w:val="none"/>
                              </w:rPr>
                              <w:tab/>
                            </w:r>
                            <w:r>
                              <w:rPr>
                                <w:rFonts w:hint="eastAsia"/>
                                <w:u w:val="none"/>
                              </w:rPr>
                              <w:t>p = new BiSortTreeNode();</w:t>
                            </w:r>
                          </w:p>
                          <w:p>
                            <w:pPr>
                              <w:rPr>
                                <w:rFonts w:hint="eastAsia"/>
                                <w:u w:val="none"/>
                              </w:rPr>
                            </w:pPr>
                            <w:r>
                              <w:rPr>
                                <w:rFonts w:hint="eastAsia"/>
                                <w:u w:val="none"/>
                              </w:rPr>
                              <w:tab/>
                            </w:r>
                            <w:r>
                              <w:rPr>
                                <w:rFonts w:hint="eastAsia"/>
                                <w:u w:val="none"/>
                              </w:rPr>
                              <w:t>p-&gt;data = m;</w:t>
                            </w:r>
                          </w:p>
                          <w:p>
                            <w:pPr>
                              <w:rPr>
                                <w:rFonts w:hint="eastAsia"/>
                                <w:u w:val="none"/>
                              </w:rPr>
                            </w:pPr>
                            <w:r>
                              <w:rPr>
                                <w:rFonts w:hint="eastAsia"/>
                                <w:u w:val="none"/>
                              </w:rPr>
                              <w:tab/>
                            </w:r>
                            <w:r>
                              <w:rPr>
                                <w:rFonts w:hint="eastAsia"/>
                                <w:u w:val="none"/>
                              </w:rPr>
                              <w:t>p-&gt;lchild = NULL;</w:t>
                            </w:r>
                          </w:p>
                          <w:p>
                            <w:pPr>
                              <w:rPr>
                                <w:rFonts w:hint="eastAsia"/>
                                <w:u w:val="none"/>
                              </w:rPr>
                            </w:pPr>
                            <w:r>
                              <w:rPr>
                                <w:rFonts w:hint="eastAsia"/>
                                <w:u w:val="none"/>
                              </w:rPr>
                              <w:tab/>
                            </w:r>
                            <w:r>
                              <w:rPr>
                                <w:rFonts w:hint="eastAsia"/>
                                <w:u w:val="none"/>
                              </w:rPr>
                              <w:t>p-&gt;rchild = NULL;</w:t>
                            </w:r>
                          </w:p>
                          <w:p>
                            <w:pPr>
                              <w:rPr>
                                <w:rFonts w:hint="eastAsia"/>
                                <w:u w:val="none"/>
                              </w:rPr>
                            </w:pPr>
                            <w:r>
                              <w:rPr>
                                <w:rFonts w:hint="eastAsia"/>
                                <w:u w:val="none"/>
                              </w:rPr>
                              <w:tab/>
                            </w:r>
                            <w:r>
                              <w:rPr>
                                <w:rFonts w:hint="eastAsia"/>
                                <w:u w:val="none"/>
                              </w:rPr>
                              <w:t>first = p;</w:t>
                            </w:r>
                          </w:p>
                          <w:p>
                            <w:pPr>
                              <w:rPr>
                                <w:rFonts w:hint="eastAsia"/>
                                <w:u w:val="none"/>
                              </w:rPr>
                            </w:pPr>
                            <w:r>
                              <w:rPr>
                                <w:rFonts w:hint="eastAsia"/>
                                <w:u w:val="none"/>
                              </w:rPr>
                              <w:tab/>
                            </w:r>
                            <w:r>
                              <w:rPr>
                                <w:rFonts w:hint="eastAsia"/>
                                <w:u w:val="none"/>
                              </w:rPr>
                              <w:t>r = p;</w:t>
                            </w:r>
                          </w:p>
                          <w:p>
                            <w:pPr>
                              <w:rPr>
                                <w:rFonts w:hint="eastAsia"/>
                                <w:u w:val="none"/>
                              </w:rPr>
                            </w:pPr>
                            <w:r>
                              <w:rPr>
                                <w:rFonts w:hint="eastAsia"/>
                                <w:u w:val="none"/>
                              </w:rPr>
                              <w:tab/>
                            </w:r>
                            <w:r>
                              <w:rPr>
                                <w:rFonts w:hint="eastAsia"/>
                                <w:u w:val="none"/>
                              </w:rPr>
                              <w:t>int i = 1;</w:t>
                            </w:r>
                          </w:p>
                          <w:p>
                            <w:pPr>
                              <w:rPr>
                                <w:rFonts w:hint="eastAsia"/>
                                <w:u w:val="none"/>
                              </w:rPr>
                            </w:pPr>
                            <w:r>
                              <w:rPr>
                                <w:rFonts w:hint="eastAsia"/>
                                <w:u w:val="none"/>
                              </w:rPr>
                              <w:tab/>
                            </w:r>
                            <w:r>
                              <w:rPr>
                                <w:rFonts w:hint="eastAsia"/>
                                <w:u w:val="none"/>
                              </w:rPr>
                              <w:t>do {</w:t>
                            </w:r>
                          </w:p>
                          <w:p>
                            <w:pPr>
                              <w:rPr>
                                <w:rFonts w:hint="eastAsia"/>
                                <w:u w:val="none"/>
                              </w:rPr>
                            </w:pPr>
                            <w:r>
                              <w:rPr>
                                <w:rFonts w:hint="eastAsia"/>
                                <w:u w:val="none"/>
                              </w:rPr>
                              <w:tab/>
                            </w:r>
                            <w:r>
                              <w:rPr>
                                <w:rFonts w:hint="eastAsia"/>
                                <w:u w:val="none"/>
                              </w:rPr>
                              <w:tab/>
                            </w:r>
                            <w:r>
                              <w:rPr>
                                <w:rFonts w:hint="eastAsia"/>
                                <w:u w:val="none"/>
                              </w:rPr>
                              <w:t>cin &gt;&gt; m;</w:t>
                            </w:r>
                          </w:p>
                          <w:p>
                            <w:pPr>
                              <w:rPr>
                                <w:rFonts w:hint="eastAsia"/>
                                <w:u w:val="none"/>
                              </w:rPr>
                            </w:pPr>
                            <w:r>
                              <w:rPr>
                                <w:rFonts w:hint="eastAsia"/>
                                <w:u w:val="none"/>
                              </w:rPr>
                              <w:tab/>
                            </w:r>
                            <w:r>
                              <w:rPr>
                                <w:rFonts w:hint="eastAsia"/>
                                <w:u w:val="none"/>
                              </w:rPr>
                              <w:tab/>
                            </w:r>
                            <w:r>
                              <w:rPr>
                                <w:rFonts w:hint="eastAsia"/>
                                <w:u w:val="none"/>
                              </w:rPr>
                              <w:t>q = new BiSortTreeNode();</w:t>
                            </w:r>
                          </w:p>
                          <w:p>
                            <w:pPr>
                              <w:rPr>
                                <w:rFonts w:hint="eastAsia"/>
                                <w:u w:val="none"/>
                              </w:rPr>
                            </w:pPr>
                            <w:r>
                              <w:rPr>
                                <w:rFonts w:hint="eastAsia"/>
                                <w:u w:val="none"/>
                              </w:rPr>
                              <w:tab/>
                            </w:r>
                            <w:r>
                              <w:rPr>
                                <w:rFonts w:hint="eastAsia"/>
                                <w:u w:val="none"/>
                              </w:rPr>
                              <w:tab/>
                            </w:r>
                            <w:r>
                              <w:rPr>
                                <w:rFonts w:hint="eastAsia"/>
                                <w:u w:val="none"/>
                              </w:rPr>
                              <w:t>q-&gt;data = m;</w:t>
                            </w:r>
                          </w:p>
                          <w:p>
                            <w:pPr>
                              <w:rPr>
                                <w:rFonts w:hint="eastAsia"/>
                                <w:u w:val="none"/>
                              </w:rPr>
                            </w:pPr>
                            <w:r>
                              <w:rPr>
                                <w:rFonts w:hint="eastAsia"/>
                                <w:u w:val="none"/>
                              </w:rPr>
                              <w:tab/>
                            </w:r>
                            <w:r>
                              <w:rPr>
                                <w:rFonts w:hint="eastAsia"/>
                                <w:u w:val="none"/>
                              </w:rPr>
                              <w:tab/>
                            </w:r>
                            <w:r>
                              <w:rPr>
                                <w:rFonts w:hint="eastAsia"/>
                                <w:u w:val="none"/>
                              </w:rPr>
                              <w:t>seekLocation();</w:t>
                            </w:r>
                          </w:p>
                          <w:p>
                            <w:pPr>
                              <w:rPr>
                                <w:rFonts w:hint="eastAsia"/>
                                <w:u w:val="none"/>
                              </w:rPr>
                            </w:pPr>
                            <w:r>
                              <w:rPr>
                                <w:rFonts w:hint="eastAsia"/>
                                <w:u w:val="none"/>
                              </w:rPr>
                              <w:tab/>
                            </w:r>
                            <w:r>
                              <w:rPr>
                                <w:rFonts w:hint="eastAsia"/>
                                <w:u w:val="none"/>
                              </w:rPr>
                              <w:tab/>
                            </w:r>
                            <w:r>
                              <w:rPr>
                                <w:rFonts w:hint="eastAsia"/>
                                <w:u w:val="none"/>
                              </w:rPr>
                              <w:t>i++;</w:t>
                            </w:r>
                          </w:p>
                          <w:p>
                            <w:pPr>
                              <w:rPr>
                                <w:rFonts w:hint="eastAsia"/>
                                <w:u w:val="none"/>
                              </w:rPr>
                            </w:pPr>
                            <w:r>
                              <w:rPr>
                                <w:rFonts w:hint="eastAsia"/>
                                <w:u w:val="none"/>
                              </w:rPr>
                              <w:tab/>
                            </w:r>
                            <w:r>
                              <w:rPr>
                                <w:rFonts w:hint="eastAsia"/>
                                <w:u w:val="none"/>
                              </w:rPr>
                              <w:tab/>
                            </w:r>
                            <w:r>
                              <w:rPr>
                                <w:rFonts w:hint="eastAsia"/>
                                <w:u w:val="none"/>
                              </w:rPr>
                              <w:t>p = r;</w:t>
                            </w:r>
                          </w:p>
                          <w:p>
                            <w:pPr>
                              <w:rPr>
                                <w:rFonts w:hint="eastAsia"/>
                                <w:u w:val="none"/>
                              </w:rPr>
                            </w:pPr>
                            <w:r>
                              <w:rPr>
                                <w:rFonts w:hint="eastAsia"/>
                                <w:u w:val="none"/>
                              </w:rPr>
                              <w:tab/>
                            </w:r>
                            <w:r>
                              <w:rPr>
                                <w:rFonts w:hint="eastAsia"/>
                                <w:u w:val="none"/>
                              </w:rPr>
                              <w:t>} while (i != n);</w:t>
                            </w:r>
                          </w:p>
                          <w:p>
                            <w:pPr>
                              <w:rPr>
                                <w:rFonts w:hint="eastAsia"/>
                                <w:u w:val="none"/>
                              </w:rPr>
                            </w:pPr>
                            <w:r>
                              <w:rPr>
                                <w:rFonts w:hint="eastAsia"/>
                                <w:u w:val="none"/>
                              </w:rPr>
                              <w:t>}</w:t>
                            </w:r>
                          </w:p>
                          <w:p>
                            <w:pPr>
                              <w:rPr>
                                <w:rFonts w:hint="default" w:eastAsia="等线"/>
                                <w:u w:val="single"/>
                                <w:lang w:val="en-US" w:eastAsia="zh-CN"/>
                              </w:rPr>
                            </w:pPr>
                            <w:r>
                              <w:rPr>
                                <w:rFonts w:hint="eastAsia"/>
                                <w:u w:val="single"/>
                                <w:lang w:val="en-US" w:eastAsia="zh-CN"/>
                              </w:rPr>
                              <w:t xml:space="preserve">                                                                                  </w:t>
                            </w:r>
                          </w:p>
                          <w:p>
                            <w:pPr>
                              <w:rPr>
                                <w:rFonts w:hint="eastAsia"/>
                                <w:u w:val="none"/>
                              </w:rPr>
                            </w:pPr>
                            <w:r>
                              <w:rPr>
                                <w:rFonts w:hint="eastAsia"/>
                                <w:u w:val="none"/>
                              </w:rPr>
                              <w:t>void PreOrder(BiSortTreeNode *p) {</w:t>
                            </w:r>
                          </w:p>
                          <w:p>
                            <w:pPr>
                              <w:rPr>
                                <w:rFonts w:hint="eastAsia"/>
                                <w:u w:val="none"/>
                              </w:rPr>
                            </w:pPr>
                            <w:r>
                              <w:rPr>
                                <w:rFonts w:hint="eastAsia"/>
                                <w:u w:val="none"/>
                              </w:rPr>
                              <w:tab/>
                            </w:r>
                            <w:r>
                              <w:rPr>
                                <w:rFonts w:hint="eastAsia"/>
                                <w:u w:val="none"/>
                              </w:rPr>
                              <w:t>if (p == NULL) return;</w:t>
                            </w:r>
                          </w:p>
                        </w:txbxContent>
                      </wps:txbx>
                      <wps:bodyPr vert="horz" wrap="square" lIns="91440" tIns="45720" rIns="91440" bIns="45720" anchor="ctr">
                        <a:noAutofit/>
                      </wps:bodyPr>
                    </wps:wsp>
                  </a:graphicData>
                </a:graphic>
              </wp:anchor>
            </w:drawing>
          </mc:Choice>
          <mc:Fallback>
            <w:pict>
              <v:rect id="矩形 24" o:spid="_x0000_s1026" o:spt="1" style="position:absolute;left:0pt;margin-left:-0.85pt;margin-top:7.05pt;height:684pt;width:411.5pt;z-index:1024;v-text-anchor:middle;mso-width-relative:page;mso-height-relative:page;" fillcolor="#FFFFFF" filled="t" stroked="t" coordsize="21600,21600" o:gfxdata="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MPZyr1gAAAAoBAAAPAAAAAAAAAAEAIAAAACIAAABkcnMvZG93bnJl&#10;di54bWxQSwECFAAUAAAACACHTuJA561Vbv8BAAD2AwAADgAAAAAAAAABACAAAAAlAQAAZHJzL2Uy&#10;b0RvYy54bWxQSwUGAAAAAAYABgBZAQAAlgUAAAAA&#10;">
                <v:fill on="t" focussize="0,0"/>
                <v:stroke weight="1pt" color="#000000" joinstyle="miter"/>
                <v:imagedata o:title=""/>
                <o:lock v:ext="edit" aspectratio="f"/>
                <v:textbox>
                  <w:txbxContent>
                    <w:p>
                      <w:pPr>
                        <w:rPr>
                          <w:rFonts w:hint="eastAsia"/>
                          <w:u w:val="none"/>
                        </w:rPr>
                      </w:pPr>
                      <w:r>
                        <w:rPr>
                          <w:rFonts w:hint="eastAsia"/>
                          <w:u w:val="none"/>
                        </w:rPr>
                        <w:t>struct BiSortTreeNode {</w:t>
                      </w:r>
                    </w:p>
                    <w:p>
                      <w:pPr>
                        <w:rPr>
                          <w:rFonts w:hint="eastAsia"/>
                          <w:u w:val="none"/>
                        </w:rPr>
                      </w:pPr>
                      <w:r>
                        <w:rPr>
                          <w:rFonts w:hint="eastAsia"/>
                          <w:u w:val="none"/>
                        </w:rPr>
                        <w:tab/>
                      </w:r>
                      <w:r>
                        <w:rPr>
                          <w:rFonts w:hint="eastAsia"/>
                          <w:u w:val="none"/>
                        </w:rPr>
                        <w:t>int data;</w:t>
                      </w:r>
                    </w:p>
                    <w:p>
                      <w:pPr>
                        <w:rPr>
                          <w:rFonts w:hint="eastAsia"/>
                          <w:u w:val="none"/>
                        </w:rPr>
                      </w:pPr>
                      <w:r>
                        <w:rPr>
                          <w:rFonts w:hint="eastAsia"/>
                          <w:u w:val="none"/>
                        </w:rPr>
                        <w:tab/>
                      </w:r>
                      <w:r>
                        <w:rPr>
                          <w:rFonts w:hint="eastAsia"/>
                          <w:u w:val="none"/>
                        </w:rPr>
                        <w:t>BiSortTreeNode *lchild;</w:t>
                      </w:r>
                    </w:p>
                    <w:p>
                      <w:pPr>
                        <w:rPr>
                          <w:rFonts w:hint="eastAsia"/>
                          <w:u w:val="none"/>
                        </w:rPr>
                      </w:pPr>
                      <w:r>
                        <w:rPr>
                          <w:rFonts w:hint="eastAsia"/>
                          <w:u w:val="none"/>
                        </w:rPr>
                        <w:tab/>
                      </w:r>
                      <w:r>
                        <w:rPr>
                          <w:rFonts w:hint="eastAsia"/>
                          <w:u w:val="none"/>
                        </w:rPr>
                        <w:t>BiSortTreeNode *rchild;</w:t>
                      </w:r>
                    </w:p>
                    <w:p>
                      <w:pPr>
                        <w:rPr>
                          <w:rFonts w:hint="eastAsia"/>
                          <w:u w:val="none"/>
                        </w:rPr>
                      </w:pPr>
                      <w:r>
                        <w:rPr>
                          <w:rFonts w:hint="eastAsia"/>
                          <w:u w:val="none"/>
                        </w:rPr>
                        <w:t>}*first,*p,*q,*r;</w:t>
                      </w:r>
                    </w:p>
                    <w:p>
                      <w:pPr>
                        <w:rPr>
                          <w:rFonts w:hint="default" w:eastAsia="等线"/>
                          <w:u w:val="single"/>
                          <w:lang w:val="en-US" w:eastAsia="zh-CN"/>
                        </w:rPr>
                      </w:pPr>
                      <w:r>
                        <w:rPr>
                          <w:rFonts w:hint="eastAsia"/>
                          <w:u w:val="single"/>
                          <w:lang w:val="en-US" w:eastAsia="zh-CN"/>
                        </w:rPr>
                        <w:t xml:space="preserve">                                                                                </w:t>
                      </w:r>
                    </w:p>
                    <w:p>
                      <w:pPr>
                        <w:rPr>
                          <w:rFonts w:hint="eastAsia"/>
                          <w:u w:val="none"/>
                        </w:rPr>
                      </w:pPr>
                      <w:r>
                        <w:rPr>
                          <w:rFonts w:hint="eastAsia"/>
                          <w:u w:val="none"/>
                        </w:rPr>
                        <w:t>void seekLocation() {</w:t>
                      </w:r>
                    </w:p>
                    <w:p>
                      <w:pPr>
                        <w:rPr>
                          <w:rFonts w:hint="eastAsia"/>
                          <w:u w:val="none"/>
                        </w:rPr>
                      </w:pPr>
                      <w:r>
                        <w:rPr>
                          <w:rFonts w:hint="eastAsia"/>
                          <w:u w:val="none"/>
                        </w:rPr>
                        <w:tab/>
                      </w:r>
                      <w:r>
                        <w:rPr>
                          <w:rFonts w:hint="eastAsia"/>
                          <w:u w:val="none"/>
                        </w:rPr>
                        <w:t>if (m &lt; (p-&gt;data)) {</w:t>
                      </w:r>
                    </w:p>
                    <w:p>
                      <w:pPr>
                        <w:rPr>
                          <w:rFonts w:hint="eastAsia"/>
                          <w:u w:val="none"/>
                        </w:rPr>
                      </w:pPr>
                      <w:r>
                        <w:rPr>
                          <w:rFonts w:hint="eastAsia"/>
                          <w:u w:val="none"/>
                        </w:rPr>
                        <w:tab/>
                      </w:r>
                      <w:r>
                        <w:rPr>
                          <w:rFonts w:hint="eastAsia"/>
                          <w:u w:val="none"/>
                        </w:rPr>
                        <w:tab/>
                      </w:r>
                      <w:r>
                        <w:rPr>
                          <w:rFonts w:hint="eastAsia"/>
                          <w:u w:val="none"/>
                        </w:rPr>
                        <w:t>if (p-&gt;lchild != NULL)   p = p-&gt;lchild;</w:t>
                      </w:r>
                    </w:p>
                    <w:p>
                      <w:pPr>
                        <w:rPr>
                          <w:rFonts w:hint="eastAsia"/>
                          <w:u w:val="none"/>
                        </w:rPr>
                      </w:pPr>
                      <w:r>
                        <w:rPr>
                          <w:rFonts w:hint="eastAsia"/>
                          <w:u w:val="none"/>
                        </w:rPr>
                        <w:tab/>
                      </w:r>
                      <w:r>
                        <w:rPr>
                          <w:rFonts w:hint="eastAsia"/>
                          <w:u w:val="none"/>
                        </w:rPr>
                        <w:t xml:space="preserve">    else { p-&gt;lchild = q; }</w:t>
                      </w:r>
                    </w:p>
                    <w:p>
                      <w:pPr>
                        <w:rPr>
                          <w:rFonts w:hint="eastAsia"/>
                          <w:u w:val="none"/>
                        </w:rPr>
                      </w:pPr>
                      <w:r>
                        <w:rPr>
                          <w:rFonts w:hint="eastAsia"/>
                          <w:u w:val="none"/>
                        </w:rPr>
                        <w:tab/>
                      </w:r>
                      <w:r>
                        <w:rPr>
                          <w:rFonts w:hint="eastAsia"/>
                          <w:u w:val="none"/>
                        </w:rPr>
                        <w:tab/>
                      </w:r>
                      <w:r>
                        <w:rPr>
                          <w:rFonts w:hint="eastAsia"/>
                          <w:u w:val="none"/>
                        </w:rPr>
                        <w:t>seekLocation();</w:t>
                      </w:r>
                    </w:p>
                    <w:p>
                      <w:pPr>
                        <w:rPr>
                          <w:rFonts w:hint="eastAsia"/>
                          <w:u w:val="none"/>
                        </w:rPr>
                      </w:pPr>
                      <w:r>
                        <w:rPr>
                          <w:rFonts w:hint="eastAsia"/>
                          <w:u w:val="none"/>
                        </w:rPr>
                        <w:tab/>
                      </w:r>
                      <w:r>
                        <w:rPr>
                          <w:rFonts w:hint="eastAsia"/>
                          <w:u w:val="none"/>
                        </w:rPr>
                        <w:t>}</w:t>
                      </w:r>
                    </w:p>
                    <w:p>
                      <w:pPr>
                        <w:rPr>
                          <w:rFonts w:hint="eastAsia"/>
                          <w:u w:val="none"/>
                        </w:rPr>
                      </w:pPr>
                      <w:r>
                        <w:rPr>
                          <w:rFonts w:hint="eastAsia"/>
                          <w:u w:val="none"/>
                        </w:rPr>
                        <w:tab/>
                      </w:r>
                      <w:r>
                        <w:rPr>
                          <w:rFonts w:hint="eastAsia"/>
                          <w:u w:val="none"/>
                        </w:rPr>
                        <w:t>if (m &gt; (p-&gt;data)) {</w:t>
                      </w:r>
                    </w:p>
                    <w:p>
                      <w:pPr>
                        <w:rPr>
                          <w:rFonts w:hint="eastAsia"/>
                          <w:u w:val="none"/>
                        </w:rPr>
                      </w:pPr>
                      <w:r>
                        <w:rPr>
                          <w:rFonts w:hint="eastAsia"/>
                          <w:u w:val="none"/>
                        </w:rPr>
                        <w:tab/>
                      </w:r>
                      <w:r>
                        <w:rPr>
                          <w:rFonts w:hint="eastAsia"/>
                          <w:u w:val="none"/>
                        </w:rPr>
                        <w:tab/>
                      </w:r>
                      <w:r>
                        <w:rPr>
                          <w:rFonts w:hint="eastAsia"/>
                          <w:u w:val="none"/>
                        </w:rPr>
                        <w:t>if (p-&gt;rchild != NULL) p = p-&gt;rchild;</w:t>
                      </w:r>
                    </w:p>
                    <w:p>
                      <w:pPr>
                        <w:rPr>
                          <w:rFonts w:hint="eastAsia"/>
                          <w:u w:val="none"/>
                        </w:rPr>
                      </w:pPr>
                      <w:r>
                        <w:rPr>
                          <w:rFonts w:hint="eastAsia"/>
                          <w:u w:val="none"/>
                        </w:rPr>
                        <w:tab/>
                      </w:r>
                      <w:r>
                        <w:rPr>
                          <w:rFonts w:hint="eastAsia"/>
                          <w:u w:val="none"/>
                        </w:rPr>
                        <w:tab/>
                      </w:r>
                      <w:r>
                        <w:rPr>
                          <w:rFonts w:hint="eastAsia"/>
                          <w:u w:val="none"/>
                        </w:rPr>
                        <w:t>else { p-&gt;rchild = q; }</w:t>
                      </w:r>
                    </w:p>
                    <w:p>
                      <w:pPr>
                        <w:rPr>
                          <w:rFonts w:hint="eastAsia"/>
                          <w:u w:val="none"/>
                        </w:rPr>
                      </w:pPr>
                      <w:r>
                        <w:rPr>
                          <w:rFonts w:hint="eastAsia"/>
                          <w:u w:val="none"/>
                        </w:rPr>
                        <w:tab/>
                      </w:r>
                      <w:r>
                        <w:rPr>
                          <w:rFonts w:hint="eastAsia"/>
                          <w:u w:val="none"/>
                        </w:rPr>
                        <w:tab/>
                      </w:r>
                      <w:r>
                        <w:rPr>
                          <w:rFonts w:hint="eastAsia"/>
                          <w:u w:val="none"/>
                        </w:rPr>
                        <w:t>seekLocation();</w:t>
                      </w:r>
                    </w:p>
                    <w:p>
                      <w:pPr>
                        <w:rPr>
                          <w:rFonts w:hint="eastAsia"/>
                          <w:u w:val="none"/>
                        </w:rPr>
                      </w:pPr>
                      <w:r>
                        <w:rPr>
                          <w:rFonts w:hint="eastAsia"/>
                          <w:u w:val="none"/>
                        </w:rPr>
                        <w:tab/>
                      </w:r>
                      <w:r>
                        <w:rPr>
                          <w:rFonts w:hint="eastAsia"/>
                          <w:u w:val="none"/>
                        </w:rPr>
                        <w:tab/>
                      </w:r>
                      <w:r>
                        <w:rPr>
                          <w:rFonts w:hint="eastAsia"/>
                          <w:u w:val="none"/>
                        </w:rPr>
                        <w:t>}</w:t>
                      </w:r>
                    </w:p>
                    <w:p>
                      <w:pPr>
                        <w:rPr>
                          <w:rFonts w:hint="eastAsia"/>
                          <w:u w:val="none"/>
                        </w:rPr>
                      </w:pPr>
                      <w:r>
                        <w:rPr>
                          <w:rFonts w:hint="eastAsia"/>
                          <w:u w:val="none"/>
                        </w:rPr>
                        <w:tab/>
                      </w:r>
                      <w:r>
                        <w:rPr>
                          <w:rFonts w:hint="eastAsia"/>
                          <w:u w:val="none"/>
                        </w:rPr>
                        <w:t>}</w:t>
                      </w:r>
                    </w:p>
                    <w:p>
                      <w:pPr>
                        <w:rPr>
                          <w:rFonts w:hint="default" w:eastAsia="等线"/>
                          <w:u w:val="single"/>
                          <w:lang w:val="en-US" w:eastAsia="zh-CN"/>
                        </w:rPr>
                      </w:pPr>
                      <w:r>
                        <w:rPr>
                          <w:rFonts w:hint="eastAsia"/>
                          <w:u w:val="single"/>
                          <w:lang w:val="en-US" w:eastAsia="zh-CN"/>
                        </w:rPr>
                        <w:t xml:space="preserve">                                                                               </w:t>
                      </w:r>
                    </w:p>
                    <w:p>
                      <w:pPr>
                        <w:rPr>
                          <w:rFonts w:hint="eastAsia"/>
                          <w:u w:val="none"/>
                        </w:rPr>
                      </w:pPr>
                      <w:r>
                        <w:rPr>
                          <w:rFonts w:hint="eastAsia"/>
                          <w:u w:val="none"/>
                        </w:rPr>
                        <w:t>void CreatTree() {</w:t>
                      </w:r>
                    </w:p>
                    <w:p>
                      <w:pPr>
                        <w:rPr>
                          <w:rFonts w:hint="eastAsia"/>
                          <w:u w:val="none"/>
                        </w:rPr>
                      </w:pPr>
                      <w:r>
                        <w:rPr>
                          <w:rFonts w:hint="eastAsia"/>
                          <w:u w:val="none"/>
                        </w:rPr>
                        <w:tab/>
                      </w:r>
                      <w:r>
                        <w:rPr>
                          <w:rFonts w:hint="eastAsia"/>
                          <w:u w:val="none"/>
                        </w:rPr>
                        <w:t>cout &lt;&lt; "您想排序的数据有多少个？请输入：";</w:t>
                      </w:r>
                    </w:p>
                    <w:p>
                      <w:pPr>
                        <w:rPr>
                          <w:rFonts w:hint="eastAsia"/>
                          <w:u w:val="none"/>
                        </w:rPr>
                      </w:pPr>
                      <w:r>
                        <w:rPr>
                          <w:rFonts w:hint="eastAsia"/>
                          <w:u w:val="none"/>
                        </w:rPr>
                        <w:tab/>
                      </w:r>
                      <w:r>
                        <w:rPr>
                          <w:rFonts w:hint="eastAsia"/>
                          <w:u w:val="none"/>
                        </w:rPr>
                        <w:t>cin &gt;&gt; n;</w:t>
                      </w:r>
                    </w:p>
                    <w:p>
                      <w:pPr>
                        <w:rPr>
                          <w:rFonts w:hint="eastAsia"/>
                          <w:u w:val="none"/>
                        </w:rPr>
                      </w:pPr>
                      <w:r>
                        <w:rPr>
                          <w:rFonts w:hint="eastAsia"/>
                          <w:u w:val="none"/>
                        </w:rPr>
                        <w:tab/>
                      </w:r>
                      <w:r>
                        <w:rPr>
                          <w:rFonts w:hint="eastAsia"/>
                          <w:u w:val="none"/>
                        </w:rPr>
                        <w:t>cout &lt;&lt; "请您依次输入您想排序的数据:";</w:t>
                      </w:r>
                    </w:p>
                    <w:p>
                      <w:pPr>
                        <w:rPr>
                          <w:rFonts w:hint="eastAsia"/>
                          <w:u w:val="none"/>
                        </w:rPr>
                      </w:pPr>
                      <w:r>
                        <w:rPr>
                          <w:rFonts w:hint="eastAsia"/>
                          <w:u w:val="none"/>
                        </w:rPr>
                        <w:tab/>
                      </w:r>
                      <w:r>
                        <w:rPr>
                          <w:rFonts w:hint="eastAsia"/>
                          <w:u w:val="none"/>
                        </w:rPr>
                        <w:t>cin &gt;&gt; m;</w:t>
                      </w:r>
                    </w:p>
                    <w:p>
                      <w:pPr>
                        <w:rPr>
                          <w:rFonts w:hint="eastAsia"/>
                          <w:u w:val="none"/>
                        </w:rPr>
                      </w:pPr>
                      <w:r>
                        <w:rPr>
                          <w:rFonts w:hint="eastAsia"/>
                          <w:u w:val="none"/>
                        </w:rPr>
                        <w:tab/>
                      </w:r>
                      <w:r>
                        <w:rPr>
                          <w:rFonts w:hint="eastAsia"/>
                          <w:u w:val="none"/>
                        </w:rPr>
                        <w:t>p = new BiSortTreeNode();</w:t>
                      </w:r>
                    </w:p>
                    <w:p>
                      <w:pPr>
                        <w:rPr>
                          <w:rFonts w:hint="eastAsia"/>
                          <w:u w:val="none"/>
                        </w:rPr>
                      </w:pPr>
                      <w:r>
                        <w:rPr>
                          <w:rFonts w:hint="eastAsia"/>
                          <w:u w:val="none"/>
                        </w:rPr>
                        <w:tab/>
                      </w:r>
                      <w:r>
                        <w:rPr>
                          <w:rFonts w:hint="eastAsia"/>
                          <w:u w:val="none"/>
                        </w:rPr>
                        <w:t>p-&gt;data = m;</w:t>
                      </w:r>
                    </w:p>
                    <w:p>
                      <w:pPr>
                        <w:rPr>
                          <w:rFonts w:hint="eastAsia"/>
                          <w:u w:val="none"/>
                        </w:rPr>
                      </w:pPr>
                      <w:r>
                        <w:rPr>
                          <w:rFonts w:hint="eastAsia"/>
                          <w:u w:val="none"/>
                        </w:rPr>
                        <w:tab/>
                      </w:r>
                      <w:r>
                        <w:rPr>
                          <w:rFonts w:hint="eastAsia"/>
                          <w:u w:val="none"/>
                        </w:rPr>
                        <w:t>p-&gt;lchild = NULL;</w:t>
                      </w:r>
                    </w:p>
                    <w:p>
                      <w:pPr>
                        <w:rPr>
                          <w:rFonts w:hint="eastAsia"/>
                          <w:u w:val="none"/>
                        </w:rPr>
                      </w:pPr>
                      <w:r>
                        <w:rPr>
                          <w:rFonts w:hint="eastAsia"/>
                          <w:u w:val="none"/>
                        </w:rPr>
                        <w:tab/>
                      </w:r>
                      <w:r>
                        <w:rPr>
                          <w:rFonts w:hint="eastAsia"/>
                          <w:u w:val="none"/>
                        </w:rPr>
                        <w:t>p-&gt;rchild = NULL;</w:t>
                      </w:r>
                    </w:p>
                    <w:p>
                      <w:pPr>
                        <w:rPr>
                          <w:rFonts w:hint="eastAsia"/>
                          <w:u w:val="none"/>
                        </w:rPr>
                      </w:pPr>
                      <w:r>
                        <w:rPr>
                          <w:rFonts w:hint="eastAsia"/>
                          <w:u w:val="none"/>
                        </w:rPr>
                        <w:tab/>
                      </w:r>
                      <w:r>
                        <w:rPr>
                          <w:rFonts w:hint="eastAsia"/>
                          <w:u w:val="none"/>
                        </w:rPr>
                        <w:t>first = p;</w:t>
                      </w:r>
                    </w:p>
                    <w:p>
                      <w:pPr>
                        <w:rPr>
                          <w:rFonts w:hint="eastAsia"/>
                          <w:u w:val="none"/>
                        </w:rPr>
                      </w:pPr>
                      <w:r>
                        <w:rPr>
                          <w:rFonts w:hint="eastAsia"/>
                          <w:u w:val="none"/>
                        </w:rPr>
                        <w:tab/>
                      </w:r>
                      <w:r>
                        <w:rPr>
                          <w:rFonts w:hint="eastAsia"/>
                          <w:u w:val="none"/>
                        </w:rPr>
                        <w:t>r = p;</w:t>
                      </w:r>
                    </w:p>
                    <w:p>
                      <w:pPr>
                        <w:rPr>
                          <w:rFonts w:hint="eastAsia"/>
                          <w:u w:val="none"/>
                        </w:rPr>
                      </w:pPr>
                      <w:r>
                        <w:rPr>
                          <w:rFonts w:hint="eastAsia"/>
                          <w:u w:val="none"/>
                        </w:rPr>
                        <w:tab/>
                      </w:r>
                      <w:r>
                        <w:rPr>
                          <w:rFonts w:hint="eastAsia"/>
                          <w:u w:val="none"/>
                        </w:rPr>
                        <w:t>int i = 1;</w:t>
                      </w:r>
                    </w:p>
                    <w:p>
                      <w:pPr>
                        <w:rPr>
                          <w:rFonts w:hint="eastAsia"/>
                          <w:u w:val="none"/>
                        </w:rPr>
                      </w:pPr>
                      <w:r>
                        <w:rPr>
                          <w:rFonts w:hint="eastAsia"/>
                          <w:u w:val="none"/>
                        </w:rPr>
                        <w:tab/>
                      </w:r>
                      <w:r>
                        <w:rPr>
                          <w:rFonts w:hint="eastAsia"/>
                          <w:u w:val="none"/>
                        </w:rPr>
                        <w:t>do {</w:t>
                      </w:r>
                    </w:p>
                    <w:p>
                      <w:pPr>
                        <w:rPr>
                          <w:rFonts w:hint="eastAsia"/>
                          <w:u w:val="none"/>
                        </w:rPr>
                      </w:pPr>
                      <w:r>
                        <w:rPr>
                          <w:rFonts w:hint="eastAsia"/>
                          <w:u w:val="none"/>
                        </w:rPr>
                        <w:tab/>
                      </w:r>
                      <w:r>
                        <w:rPr>
                          <w:rFonts w:hint="eastAsia"/>
                          <w:u w:val="none"/>
                        </w:rPr>
                        <w:tab/>
                      </w:r>
                      <w:r>
                        <w:rPr>
                          <w:rFonts w:hint="eastAsia"/>
                          <w:u w:val="none"/>
                        </w:rPr>
                        <w:t>cin &gt;&gt; m;</w:t>
                      </w:r>
                    </w:p>
                    <w:p>
                      <w:pPr>
                        <w:rPr>
                          <w:rFonts w:hint="eastAsia"/>
                          <w:u w:val="none"/>
                        </w:rPr>
                      </w:pPr>
                      <w:r>
                        <w:rPr>
                          <w:rFonts w:hint="eastAsia"/>
                          <w:u w:val="none"/>
                        </w:rPr>
                        <w:tab/>
                      </w:r>
                      <w:r>
                        <w:rPr>
                          <w:rFonts w:hint="eastAsia"/>
                          <w:u w:val="none"/>
                        </w:rPr>
                        <w:tab/>
                      </w:r>
                      <w:r>
                        <w:rPr>
                          <w:rFonts w:hint="eastAsia"/>
                          <w:u w:val="none"/>
                        </w:rPr>
                        <w:t>q = new BiSortTreeNode();</w:t>
                      </w:r>
                    </w:p>
                    <w:p>
                      <w:pPr>
                        <w:rPr>
                          <w:rFonts w:hint="eastAsia"/>
                          <w:u w:val="none"/>
                        </w:rPr>
                      </w:pPr>
                      <w:r>
                        <w:rPr>
                          <w:rFonts w:hint="eastAsia"/>
                          <w:u w:val="none"/>
                        </w:rPr>
                        <w:tab/>
                      </w:r>
                      <w:r>
                        <w:rPr>
                          <w:rFonts w:hint="eastAsia"/>
                          <w:u w:val="none"/>
                        </w:rPr>
                        <w:tab/>
                      </w:r>
                      <w:r>
                        <w:rPr>
                          <w:rFonts w:hint="eastAsia"/>
                          <w:u w:val="none"/>
                        </w:rPr>
                        <w:t>q-&gt;data = m;</w:t>
                      </w:r>
                    </w:p>
                    <w:p>
                      <w:pPr>
                        <w:rPr>
                          <w:rFonts w:hint="eastAsia"/>
                          <w:u w:val="none"/>
                        </w:rPr>
                      </w:pPr>
                      <w:r>
                        <w:rPr>
                          <w:rFonts w:hint="eastAsia"/>
                          <w:u w:val="none"/>
                        </w:rPr>
                        <w:tab/>
                      </w:r>
                      <w:r>
                        <w:rPr>
                          <w:rFonts w:hint="eastAsia"/>
                          <w:u w:val="none"/>
                        </w:rPr>
                        <w:tab/>
                      </w:r>
                      <w:r>
                        <w:rPr>
                          <w:rFonts w:hint="eastAsia"/>
                          <w:u w:val="none"/>
                        </w:rPr>
                        <w:t>seekLocation();</w:t>
                      </w:r>
                    </w:p>
                    <w:p>
                      <w:pPr>
                        <w:rPr>
                          <w:rFonts w:hint="eastAsia"/>
                          <w:u w:val="none"/>
                        </w:rPr>
                      </w:pPr>
                      <w:r>
                        <w:rPr>
                          <w:rFonts w:hint="eastAsia"/>
                          <w:u w:val="none"/>
                        </w:rPr>
                        <w:tab/>
                      </w:r>
                      <w:r>
                        <w:rPr>
                          <w:rFonts w:hint="eastAsia"/>
                          <w:u w:val="none"/>
                        </w:rPr>
                        <w:tab/>
                      </w:r>
                      <w:r>
                        <w:rPr>
                          <w:rFonts w:hint="eastAsia"/>
                          <w:u w:val="none"/>
                        </w:rPr>
                        <w:t>i++;</w:t>
                      </w:r>
                    </w:p>
                    <w:p>
                      <w:pPr>
                        <w:rPr>
                          <w:rFonts w:hint="eastAsia"/>
                          <w:u w:val="none"/>
                        </w:rPr>
                      </w:pPr>
                      <w:r>
                        <w:rPr>
                          <w:rFonts w:hint="eastAsia"/>
                          <w:u w:val="none"/>
                        </w:rPr>
                        <w:tab/>
                      </w:r>
                      <w:r>
                        <w:rPr>
                          <w:rFonts w:hint="eastAsia"/>
                          <w:u w:val="none"/>
                        </w:rPr>
                        <w:tab/>
                      </w:r>
                      <w:r>
                        <w:rPr>
                          <w:rFonts w:hint="eastAsia"/>
                          <w:u w:val="none"/>
                        </w:rPr>
                        <w:t>p = r;</w:t>
                      </w:r>
                    </w:p>
                    <w:p>
                      <w:pPr>
                        <w:rPr>
                          <w:rFonts w:hint="eastAsia"/>
                          <w:u w:val="none"/>
                        </w:rPr>
                      </w:pPr>
                      <w:r>
                        <w:rPr>
                          <w:rFonts w:hint="eastAsia"/>
                          <w:u w:val="none"/>
                        </w:rPr>
                        <w:tab/>
                      </w:r>
                      <w:r>
                        <w:rPr>
                          <w:rFonts w:hint="eastAsia"/>
                          <w:u w:val="none"/>
                        </w:rPr>
                        <w:t>} while (i != n);</w:t>
                      </w:r>
                    </w:p>
                    <w:p>
                      <w:pPr>
                        <w:rPr>
                          <w:rFonts w:hint="eastAsia"/>
                          <w:u w:val="none"/>
                        </w:rPr>
                      </w:pPr>
                      <w:r>
                        <w:rPr>
                          <w:rFonts w:hint="eastAsia"/>
                          <w:u w:val="none"/>
                        </w:rPr>
                        <w:t>}</w:t>
                      </w:r>
                    </w:p>
                    <w:p>
                      <w:pPr>
                        <w:rPr>
                          <w:rFonts w:hint="default" w:eastAsia="等线"/>
                          <w:u w:val="single"/>
                          <w:lang w:val="en-US" w:eastAsia="zh-CN"/>
                        </w:rPr>
                      </w:pPr>
                      <w:r>
                        <w:rPr>
                          <w:rFonts w:hint="eastAsia"/>
                          <w:u w:val="single"/>
                          <w:lang w:val="en-US" w:eastAsia="zh-CN"/>
                        </w:rPr>
                        <w:t xml:space="preserve">                                                                                  </w:t>
                      </w:r>
                    </w:p>
                    <w:p>
                      <w:pPr>
                        <w:rPr>
                          <w:rFonts w:hint="eastAsia"/>
                          <w:u w:val="none"/>
                        </w:rPr>
                      </w:pPr>
                      <w:r>
                        <w:rPr>
                          <w:rFonts w:hint="eastAsia"/>
                          <w:u w:val="none"/>
                        </w:rPr>
                        <w:t>void PreOrder(BiSortTreeNode *p) {</w:t>
                      </w:r>
                    </w:p>
                    <w:p>
                      <w:pPr>
                        <w:rPr>
                          <w:rFonts w:hint="eastAsia"/>
                          <w:u w:val="none"/>
                        </w:rPr>
                      </w:pPr>
                      <w:r>
                        <w:rPr>
                          <w:rFonts w:hint="eastAsia"/>
                          <w:u w:val="none"/>
                        </w:rPr>
                        <w:tab/>
                      </w:r>
                      <w:r>
                        <w:rPr>
                          <w:rFonts w:hint="eastAsia"/>
                          <w:u w:val="none"/>
                        </w:rPr>
                        <w:t>if (p == NULL) return;</w:t>
                      </w:r>
                    </w:p>
                  </w:txbxContent>
                </v:textbox>
              </v:rect>
            </w:pict>
          </mc:Fallback>
        </mc:AlternateContent>
      </w:r>
    </w:p>
    <w:p>
      <w:pPr>
        <w:spacing w:line="400" w:lineRule="exact"/>
        <w:rPr>
          <w:rFonts w:ascii="宋体" w:hAnsi="宋体"/>
          <w:b/>
          <w:sz w:val="24"/>
        </w:rPr>
      </w:pPr>
    </w:p>
    <w:p>
      <w:pPr>
        <w:spacing w:line="400" w:lineRule="exact"/>
        <w:rPr>
          <w:rFonts w:ascii="宋体" w:hAnsi="宋体"/>
          <w:b/>
          <w:sz w:val="24"/>
        </w:rPr>
      </w:pPr>
    </w:p>
    <w:p>
      <w:pPr>
        <w:tabs>
          <w:tab w:val="left" w:pos="1394"/>
        </w:tabs>
        <w:spacing w:line="400" w:lineRule="exact"/>
        <w:rPr>
          <w:rFonts w:hint="eastAsia" w:ascii="宋体" w:hAnsi="宋体" w:eastAsia="等线"/>
          <w:b/>
          <w:sz w:val="24"/>
          <w:lang w:eastAsia="zh-CN"/>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r>
        <w:rPr>
          <w:sz w:val="24"/>
        </w:rPr>
        <mc:AlternateContent>
          <mc:Choice Requires="wps">
            <w:drawing>
              <wp:anchor distT="0" distB="0" distL="0" distR="0" simplePos="0" relativeHeight="1024" behindDoc="0" locked="0" layoutInCell="1" allowOverlap="1">
                <wp:simplePos x="0" y="0"/>
                <wp:positionH relativeFrom="column">
                  <wp:posOffset>-10795</wp:posOffset>
                </wp:positionH>
                <wp:positionV relativeFrom="paragraph">
                  <wp:posOffset>89535</wp:posOffset>
                </wp:positionV>
                <wp:extent cx="5226050" cy="4648835"/>
                <wp:effectExtent l="6350" t="6350" r="10160" b="8255"/>
                <wp:wrapNone/>
                <wp:docPr id="1044" name="矩形 25"/>
                <wp:cNvGraphicFramePr/>
                <a:graphic xmlns:a="http://schemas.openxmlformats.org/drawingml/2006/main">
                  <a:graphicData uri="http://schemas.microsoft.com/office/word/2010/wordprocessingShape">
                    <wps:wsp>
                      <wps:cNvSpPr/>
                      <wps:spPr>
                        <a:xfrm>
                          <a:off x="0" y="0"/>
                          <a:ext cx="5226050" cy="4648835"/>
                        </a:xfrm>
                        <a:prstGeom prst="rect">
                          <a:avLst/>
                        </a:prstGeom>
                        <a:solidFill>
                          <a:srgbClr val="FFFFFF"/>
                        </a:solidFill>
                        <a:ln w="12700" cap="flat" cmpd="sng">
                          <a:solidFill>
                            <a:srgbClr val="000000"/>
                          </a:solidFill>
                          <a:prstDash val="solid"/>
                          <a:miter/>
                        </a:ln>
                      </wps:spPr>
                      <wps:txbx>
                        <w:txbxContent>
                          <w:p>
                            <w:pPr>
                              <w:rPr>
                                <w:rFonts w:hint="eastAsia"/>
                                <w:u w:val="none"/>
                              </w:rPr>
                            </w:pPr>
                            <w:r>
                              <w:rPr>
                                <w:rFonts w:hint="eastAsia"/>
                                <w:u w:val="none"/>
                              </w:rPr>
                              <w:t>else {</w:t>
                            </w:r>
                          </w:p>
                          <w:p>
                            <w:pPr>
                              <w:rPr>
                                <w:rFonts w:hint="eastAsia"/>
                                <w:u w:val="none"/>
                              </w:rPr>
                            </w:pPr>
                            <w:r>
                              <w:rPr>
                                <w:rFonts w:hint="eastAsia"/>
                                <w:u w:val="none"/>
                              </w:rPr>
                              <w:tab/>
                            </w:r>
                            <w:r>
                              <w:rPr>
                                <w:rFonts w:hint="eastAsia"/>
                                <w:u w:val="none"/>
                              </w:rPr>
                              <w:tab/>
                            </w:r>
                            <w:r>
                              <w:rPr>
                                <w:rFonts w:hint="eastAsia"/>
                                <w:u w:val="none"/>
                              </w:rPr>
                              <w:t>cout &lt;&lt; p-&gt;data &lt;&lt; "\t";</w:t>
                            </w:r>
                          </w:p>
                          <w:p>
                            <w:pPr>
                              <w:rPr>
                                <w:rFonts w:hint="eastAsia"/>
                                <w:u w:val="none"/>
                              </w:rPr>
                            </w:pPr>
                            <w:r>
                              <w:rPr>
                                <w:rFonts w:hint="eastAsia"/>
                                <w:u w:val="none"/>
                              </w:rPr>
                              <w:tab/>
                            </w:r>
                            <w:r>
                              <w:rPr>
                                <w:rFonts w:hint="eastAsia"/>
                                <w:u w:val="none"/>
                              </w:rPr>
                              <w:tab/>
                            </w:r>
                            <w:r>
                              <w:rPr>
                                <w:rFonts w:hint="eastAsia"/>
                                <w:u w:val="none"/>
                              </w:rPr>
                              <w:t>PreOrder(p-&gt;lchild);</w:t>
                            </w:r>
                          </w:p>
                          <w:p>
                            <w:pPr>
                              <w:rPr>
                                <w:rFonts w:hint="eastAsia"/>
                                <w:u w:val="none"/>
                              </w:rPr>
                            </w:pPr>
                            <w:r>
                              <w:rPr>
                                <w:rFonts w:hint="eastAsia"/>
                                <w:u w:val="none"/>
                              </w:rPr>
                              <w:tab/>
                            </w:r>
                            <w:r>
                              <w:rPr>
                                <w:rFonts w:hint="eastAsia"/>
                                <w:u w:val="none"/>
                              </w:rPr>
                              <w:tab/>
                            </w:r>
                            <w:r>
                              <w:rPr>
                                <w:rFonts w:hint="eastAsia"/>
                                <w:u w:val="none"/>
                              </w:rPr>
                              <w:t>PreOrder(p-&gt;rchild);</w:t>
                            </w:r>
                          </w:p>
                          <w:p>
                            <w:pPr>
                              <w:rPr>
                                <w:rFonts w:hint="eastAsia"/>
                                <w:u w:val="none"/>
                              </w:rPr>
                            </w:pPr>
                            <w:r>
                              <w:rPr>
                                <w:rFonts w:hint="eastAsia"/>
                                <w:u w:val="none"/>
                              </w:rPr>
                              <w:tab/>
                            </w:r>
                            <w:r>
                              <w:rPr>
                                <w:rFonts w:hint="eastAsia"/>
                                <w:u w:val="none"/>
                              </w:rPr>
                              <w:t>}</w:t>
                            </w:r>
                          </w:p>
                          <w:p>
                            <w:pPr>
                              <w:rPr>
                                <w:rFonts w:hint="eastAsia"/>
                                <w:u w:val="none"/>
                              </w:rPr>
                            </w:pPr>
                            <w:r>
                              <w:rPr>
                                <w:rFonts w:hint="eastAsia"/>
                                <w:u w:val="none"/>
                              </w:rPr>
                              <w:t>}</w:t>
                            </w:r>
                          </w:p>
                          <w:p>
                            <w:pPr>
                              <w:rPr>
                                <w:rFonts w:hint="default" w:eastAsia="等线"/>
                                <w:u w:val="single"/>
                                <w:lang w:val="en-US" w:eastAsia="zh-CN"/>
                              </w:rPr>
                            </w:pPr>
                            <w:r>
                              <w:rPr>
                                <w:rFonts w:hint="eastAsia"/>
                                <w:u w:val="single"/>
                                <w:lang w:val="en-US" w:eastAsia="zh-CN"/>
                              </w:rPr>
                              <w:t xml:space="preserve">                                                                            </w:t>
                            </w:r>
                          </w:p>
                          <w:p>
                            <w:pPr>
                              <w:rPr>
                                <w:rFonts w:hint="eastAsia"/>
                                <w:u w:val="none"/>
                              </w:rPr>
                            </w:pPr>
                            <w:r>
                              <w:rPr>
                                <w:rFonts w:hint="eastAsia"/>
                                <w:u w:val="none"/>
                              </w:rPr>
                              <w:t>void Order(BiSortTreeNode *p) {</w:t>
                            </w:r>
                          </w:p>
                          <w:p>
                            <w:pPr>
                              <w:rPr>
                                <w:rFonts w:hint="eastAsia"/>
                                <w:u w:val="none"/>
                              </w:rPr>
                            </w:pPr>
                            <w:r>
                              <w:rPr>
                                <w:rFonts w:hint="eastAsia"/>
                                <w:u w:val="none"/>
                              </w:rPr>
                              <w:tab/>
                            </w:r>
                            <w:r>
                              <w:rPr>
                                <w:rFonts w:hint="eastAsia"/>
                                <w:u w:val="none"/>
                              </w:rPr>
                              <w:t>if (p == NULL) return;</w:t>
                            </w:r>
                          </w:p>
                          <w:p>
                            <w:pPr>
                              <w:rPr>
                                <w:rFonts w:hint="eastAsia"/>
                                <w:u w:val="none"/>
                              </w:rPr>
                            </w:pPr>
                            <w:r>
                              <w:rPr>
                                <w:rFonts w:hint="eastAsia"/>
                                <w:u w:val="none"/>
                              </w:rPr>
                              <w:tab/>
                            </w:r>
                            <w:r>
                              <w:rPr>
                                <w:rFonts w:hint="eastAsia"/>
                                <w:u w:val="none"/>
                              </w:rPr>
                              <w:t>else {</w:t>
                            </w:r>
                          </w:p>
                          <w:p>
                            <w:pPr>
                              <w:rPr>
                                <w:rFonts w:hint="eastAsia"/>
                                <w:u w:val="none"/>
                              </w:rPr>
                            </w:pPr>
                            <w:r>
                              <w:rPr>
                                <w:rFonts w:hint="eastAsia"/>
                                <w:u w:val="none"/>
                              </w:rPr>
                              <w:tab/>
                            </w:r>
                            <w:r>
                              <w:rPr>
                                <w:rFonts w:hint="eastAsia"/>
                                <w:u w:val="none"/>
                              </w:rPr>
                              <w:tab/>
                            </w:r>
                            <w:r>
                              <w:rPr>
                                <w:rFonts w:hint="eastAsia"/>
                                <w:u w:val="none"/>
                              </w:rPr>
                              <w:t>Order(p-&gt;lchild);</w:t>
                            </w:r>
                          </w:p>
                          <w:p>
                            <w:pPr>
                              <w:rPr>
                                <w:rFonts w:hint="eastAsia"/>
                                <w:u w:val="none"/>
                              </w:rPr>
                            </w:pPr>
                            <w:r>
                              <w:rPr>
                                <w:rFonts w:hint="eastAsia"/>
                                <w:u w:val="none"/>
                              </w:rPr>
                              <w:tab/>
                            </w:r>
                            <w:r>
                              <w:rPr>
                                <w:rFonts w:hint="eastAsia"/>
                                <w:u w:val="none"/>
                              </w:rPr>
                              <w:tab/>
                            </w:r>
                            <w:r>
                              <w:rPr>
                                <w:rFonts w:hint="eastAsia"/>
                                <w:u w:val="none"/>
                              </w:rPr>
                              <w:t>cout &lt;&lt; p-&gt;data &lt;&lt; "\t";</w:t>
                            </w:r>
                          </w:p>
                          <w:p>
                            <w:pPr>
                              <w:rPr>
                                <w:rFonts w:hint="eastAsia"/>
                                <w:u w:val="none"/>
                              </w:rPr>
                            </w:pPr>
                            <w:r>
                              <w:rPr>
                                <w:rFonts w:hint="eastAsia"/>
                                <w:u w:val="none"/>
                              </w:rPr>
                              <w:tab/>
                            </w:r>
                            <w:r>
                              <w:rPr>
                                <w:rFonts w:hint="eastAsia"/>
                                <w:u w:val="none"/>
                              </w:rPr>
                              <w:tab/>
                            </w:r>
                            <w:r>
                              <w:rPr>
                                <w:rFonts w:hint="eastAsia"/>
                                <w:u w:val="none"/>
                              </w:rPr>
                              <w:t>Order(p-&gt;rchild);</w:t>
                            </w:r>
                          </w:p>
                          <w:p>
                            <w:pPr>
                              <w:rPr>
                                <w:rFonts w:hint="eastAsia"/>
                                <w:u w:val="none"/>
                              </w:rPr>
                            </w:pPr>
                            <w:r>
                              <w:rPr>
                                <w:rFonts w:hint="eastAsia"/>
                                <w:u w:val="none"/>
                              </w:rPr>
                              <w:tab/>
                            </w:r>
                            <w:r>
                              <w:rPr>
                                <w:rFonts w:hint="eastAsia"/>
                                <w:u w:val="none"/>
                              </w:rPr>
                              <w:t>}</w:t>
                            </w:r>
                          </w:p>
                          <w:p>
                            <w:pPr>
                              <w:rPr>
                                <w:rFonts w:hint="eastAsia"/>
                                <w:u w:val="none"/>
                              </w:rPr>
                            </w:pPr>
                            <w:r>
                              <w:rPr>
                                <w:rFonts w:hint="eastAsia"/>
                                <w:u w:val="none"/>
                              </w:rPr>
                              <w:t>}</w:t>
                            </w:r>
                          </w:p>
                          <w:p>
                            <w:pPr>
                              <w:rPr>
                                <w:rFonts w:hint="default" w:eastAsia="等线"/>
                                <w:u w:val="single"/>
                                <w:lang w:val="en-US" w:eastAsia="zh-CN"/>
                              </w:rPr>
                            </w:pPr>
                            <w:r>
                              <w:rPr>
                                <w:rFonts w:hint="eastAsia"/>
                                <w:u w:val="single"/>
                                <w:lang w:val="en-US" w:eastAsia="zh-CN"/>
                              </w:rPr>
                              <w:t xml:space="preserve">                                                                              </w:t>
                            </w:r>
                          </w:p>
                          <w:p>
                            <w:pPr>
                              <w:rPr>
                                <w:rFonts w:hint="eastAsia"/>
                                <w:u w:val="none"/>
                              </w:rPr>
                            </w:pPr>
                            <w:r>
                              <w:rPr>
                                <w:rFonts w:hint="eastAsia"/>
                                <w:u w:val="none"/>
                              </w:rPr>
                              <w:t>int main() {</w:t>
                            </w:r>
                          </w:p>
                          <w:p>
                            <w:pPr>
                              <w:rPr>
                                <w:rFonts w:hint="eastAsia"/>
                                <w:u w:val="none"/>
                              </w:rPr>
                            </w:pPr>
                            <w:r>
                              <w:rPr>
                                <w:rFonts w:hint="eastAsia"/>
                                <w:u w:val="none"/>
                              </w:rPr>
                              <w:tab/>
                            </w:r>
                            <w:r>
                              <w:rPr>
                                <w:rFonts w:hint="eastAsia"/>
                                <w:u w:val="none"/>
                              </w:rPr>
                              <w:t>CreatTree();</w:t>
                            </w:r>
                          </w:p>
                          <w:p>
                            <w:pPr>
                              <w:rPr>
                                <w:rFonts w:hint="eastAsia"/>
                                <w:u w:val="none"/>
                              </w:rPr>
                            </w:pPr>
                            <w:r>
                              <w:rPr>
                                <w:rFonts w:hint="eastAsia"/>
                                <w:u w:val="none"/>
                              </w:rPr>
                              <w:tab/>
                            </w:r>
                            <w:r>
                              <w:rPr>
                                <w:rFonts w:hint="eastAsia"/>
                                <w:u w:val="none"/>
                              </w:rPr>
                              <w:t>cout &lt;&lt; "前序遍历该二叉树，结果为:";</w:t>
                            </w:r>
                          </w:p>
                          <w:p>
                            <w:pPr>
                              <w:rPr>
                                <w:rFonts w:hint="eastAsia"/>
                                <w:u w:val="none"/>
                              </w:rPr>
                            </w:pPr>
                            <w:r>
                              <w:rPr>
                                <w:rFonts w:hint="eastAsia"/>
                                <w:u w:val="none"/>
                              </w:rPr>
                              <w:tab/>
                            </w:r>
                            <w:r>
                              <w:rPr>
                                <w:rFonts w:hint="eastAsia"/>
                                <w:u w:val="none"/>
                              </w:rPr>
                              <w:t>PreOrder(first);</w:t>
                            </w:r>
                          </w:p>
                          <w:p>
                            <w:pPr>
                              <w:rPr>
                                <w:rFonts w:hint="eastAsia"/>
                                <w:u w:val="none"/>
                              </w:rPr>
                            </w:pPr>
                            <w:r>
                              <w:rPr>
                                <w:rFonts w:hint="eastAsia"/>
                                <w:u w:val="none"/>
                              </w:rPr>
                              <w:tab/>
                            </w:r>
                            <w:r>
                              <w:rPr>
                                <w:rFonts w:hint="eastAsia"/>
                                <w:u w:val="none"/>
                              </w:rPr>
                              <w:t>cout &lt;&lt; "\n中序遍历该二叉排序树，结果为：";</w:t>
                            </w:r>
                          </w:p>
                          <w:p>
                            <w:pPr>
                              <w:rPr>
                                <w:rFonts w:hint="eastAsia"/>
                                <w:u w:val="none"/>
                              </w:rPr>
                            </w:pPr>
                            <w:r>
                              <w:rPr>
                                <w:rFonts w:hint="eastAsia"/>
                                <w:u w:val="none"/>
                              </w:rPr>
                              <w:tab/>
                            </w:r>
                            <w:r>
                              <w:rPr>
                                <w:rFonts w:hint="eastAsia"/>
                                <w:u w:val="none"/>
                              </w:rPr>
                              <w:t>Order(first);</w:t>
                            </w:r>
                          </w:p>
                          <w:p>
                            <w:pPr>
                              <w:rPr>
                                <w:rFonts w:hint="eastAsia"/>
                                <w:u w:val="none"/>
                              </w:rPr>
                            </w:pPr>
                            <w:r>
                              <w:rPr>
                                <w:rFonts w:hint="eastAsia"/>
                                <w:u w:val="none"/>
                              </w:rPr>
                              <w:t>}</w:t>
                            </w:r>
                          </w:p>
                        </w:txbxContent>
                      </wps:txbx>
                      <wps:bodyPr vert="horz" wrap="square" lIns="91440" tIns="45720" rIns="91440" bIns="45720" anchor="ctr">
                        <a:noAutofit/>
                      </wps:bodyPr>
                    </wps:wsp>
                  </a:graphicData>
                </a:graphic>
              </wp:anchor>
            </w:drawing>
          </mc:Choice>
          <mc:Fallback>
            <w:pict>
              <v:rect id="矩形 25" o:spid="_x0000_s1026" o:spt="1" style="position:absolute;left:0pt;margin-left:-0.85pt;margin-top:7.05pt;height:366.05pt;width:411.5pt;z-index:1024;v-text-anchor:middle;mso-width-relative:page;mso-height-relative:page;" fillcolor="#FFFFFF" filled="t" stroked="t" coordsize="21600,21600" o:gfxdata="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gEJSNcAAAAJAQAADwAAAAAAAAABACAAAAAiAAAAZHJzL2Rvd25y&#10;ZXYueG1sUEsBAhQAFAAAAAgAh07iQKKkAJb/AQAA9gMAAA4AAAAAAAAAAQAgAAAAJgEAAGRycy9l&#10;Mm9Eb2MueG1sUEsFBgAAAAAGAAYAWQEAAJcFAAAAAA==&#10;">
                <v:fill on="t" focussize="0,0"/>
                <v:stroke weight="1pt" color="#000000" joinstyle="miter"/>
                <v:imagedata o:title=""/>
                <o:lock v:ext="edit" aspectratio="f"/>
                <v:textbox>
                  <w:txbxContent>
                    <w:p>
                      <w:pPr>
                        <w:rPr>
                          <w:rFonts w:hint="eastAsia"/>
                          <w:u w:val="none"/>
                        </w:rPr>
                      </w:pPr>
                      <w:r>
                        <w:rPr>
                          <w:rFonts w:hint="eastAsia"/>
                          <w:u w:val="none"/>
                        </w:rPr>
                        <w:t>else {</w:t>
                      </w:r>
                    </w:p>
                    <w:p>
                      <w:pPr>
                        <w:rPr>
                          <w:rFonts w:hint="eastAsia"/>
                          <w:u w:val="none"/>
                        </w:rPr>
                      </w:pPr>
                      <w:r>
                        <w:rPr>
                          <w:rFonts w:hint="eastAsia"/>
                          <w:u w:val="none"/>
                        </w:rPr>
                        <w:tab/>
                      </w:r>
                      <w:r>
                        <w:rPr>
                          <w:rFonts w:hint="eastAsia"/>
                          <w:u w:val="none"/>
                        </w:rPr>
                        <w:tab/>
                      </w:r>
                      <w:r>
                        <w:rPr>
                          <w:rFonts w:hint="eastAsia"/>
                          <w:u w:val="none"/>
                        </w:rPr>
                        <w:t>cout &lt;&lt; p-&gt;data &lt;&lt; "\t";</w:t>
                      </w:r>
                    </w:p>
                    <w:p>
                      <w:pPr>
                        <w:rPr>
                          <w:rFonts w:hint="eastAsia"/>
                          <w:u w:val="none"/>
                        </w:rPr>
                      </w:pPr>
                      <w:r>
                        <w:rPr>
                          <w:rFonts w:hint="eastAsia"/>
                          <w:u w:val="none"/>
                        </w:rPr>
                        <w:tab/>
                      </w:r>
                      <w:r>
                        <w:rPr>
                          <w:rFonts w:hint="eastAsia"/>
                          <w:u w:val="none"/>
                        </w:rPr>
                        <w:tab/>
                      </w:r>
                      <w:r>
                        <w:rPr>
                          <w:rFonts w:hint="eastAsia"/>
                          <w:u w:val="none"/>
                        </w:rPr>
                        <w:t>PreOrder(p-&gt;lchild);</w:t>
                      </w:r>
                    </w:p>
                    <w:p>
                      <w:pPr>
                        <w:rPr>
                          <w:rFonts w:hint="eastAsia"/>
                          <w:u w:val="none"/>
                        </w:rPr>
                      </w:pPr>
                      <w:r>
                        <w:rPr>
                          <w:rFonts w:hint="eastAsia"/>
                          <w:u w:val="none"/>
                        </w:rPr>
                        <w:tab/>
                      </w:r>
                      <w:r>
                        <w:rPr>
                          <w:rFonts w:hint="eastAsia"/>
                          <w:u w:val="none"/>
                        </w:rPr>
                        <w:tab/>
                      </w:r>
                      <w:r>
                        <w:rPr>
                          <w:rFonts w:hint="eastAsia"/>
                          <w:u w:val="none"/>
                        </w:rPr>
                        <w:t>PreOrder(p-&gt;rchild);</w:t>
                      </w:r>
                    </w:p>
                    <w:p>
                      <w:pPr>
                        <w:rPr>
                          <w:rFonts w:hint="eastAsia"/>
                          <w:u w:val="none"/>
                        </w:rPr>
                      </w:pPr>
                      <w:r>
                        <w:rPr>
                          <w:rFonts w:hint="eastAsia"/>
                          <w:u w:val="none"/>
                        </w:rPr>
                        <w:tab/>
                      </w:r>
                      <w:r>
                        <w:rPr>
                          <w:rFonts w:hint="eastAsia"/>
                          <w:u w:val="none"/>
                        </w:rPr>
                        <w:t>}</w:t>
                      </w:r>
                    </w:p>
                    <w:p>
                      <w:pPr>
                        <w:rPr>
                          <w:rFonts w:hint="eastAsia"/>
                          <w:u w:val="none"/>
                        </w:rPr>
                      </w:pPr>
                      <w:r>
                        <w:rPr>
                          <w:rFonts w:hint="eastAsia"/>
                          <w:u w:val="none"/>
                        </w:rPr>
                        <w:t>}</w:t>
                      </w:r>
                    </w:p>
                    <w:p>
                      <w:pPr>
                        <w:rPr>
                          <w:rFonts w:hint="default" w:eastAsia="等线"/>
                          <w:u w:val="single"/>
                          <w:lang w:val="en-US" w:eastAsia="zh-CN"/>
                        </w:rPr>
                      </w:pPr>
                      <w:r>
                        <w:rPr>
                          <w:rFonts w:hint="eastAsia"/>
                          <w:u w:val="single"/>
                          <w:lang w:val="en-US" w:eastAsia="zh-CN"/>
                        </w:rPr>
                        <w:t xml:space="preserve">                                                                            </w:t>
                      </w:r>
                    </w:p>
                    <w:p>
                      <w:pPr>
                        <w:rPr>
                          <w:rFonts w:hint="eastAsia"/>
                          <w:u w:val="none"/>
                        </w:rPr>
                      </w:pPr>
                      <w:r>
                        <w:rPr>
                          <w:rFonts w:hint="eastAsia"/>
                          <w:u w:val="none"/>
                        </w:rPr>
                        <w:t>void Order(BiSortTreeNode *p) {</w:t>
                      </w:r>
                    </w:p>
                    <w:p>
                      <w:pPr>
                        <w:rPr>
                          <w:rFonts w:hint="eastAsia"/>
                          <w:u w:val="none"/>
                        </w:rPr>
                      </w:pPr>
                      <w:r>
                        <w:rPr>
                          <w:rFonts w:hint="eastAsia"/>
                          <w:u w:val="none"/>
                        </w:rPr>
                        <w:tab/>
                      </w:r>
                      <w:r>
                        <w:rPr>
                          <w:rFonts w:hint="eastAsia"/>
                          <w:u w:val="none"/>
                        </w:rPr>
                        <w:t>if (p == NULL) return;</w:t>
                      </w:r>
                    </w:p>
                    <w:p>
                      <w:pPr>
                        <w:rPr>
                          <w:rFonts w:hint="eastAsia"/>
                          <w:u w:val="none"/>
                        </w:rPr>
                      </w:pPr>
                      <w:r>
                        <w:rPr>
                          <w:rFonts w:hint="eastAsia"/>
                          <w:u w:val="none"/>
                        </w:rPr>
                        <w:tab/>
                      </w:r>
                      <w:r>
                        <w:rPr>
                          <w:rFonts w:hint="eastAsia"/>
                          <w:u w:val="none"/>
                        </w:rPr>
                        <w:t>else {</w:t>
                      </w:r>
                    </w:p>
                    <w:p>
                      <w:pPr>
                        <w:rPr>
                          <w:rFonts w:hint="eastAsia"/>
                          <w:u w:val="none"/>
                        </w:rPr>
                      </w:pPr>
                      <w:r>
                        <w:rPr>
                          <w:rFonts w:hint="eastAsia"/>
                          <w:u w:val="none"/>
                        </w:rPr>
                        <w:tab/>
                      </w:r>
                      <w:r>
                        <w:rPr>
                          <w:rFonts w:hint="eastAsia"/>
                          <w:u w:val="none"/>
                        </w:rPr>
                        <w:tab/>
                      </w:r>
                      <w:r>
                        <w:rPr>
                          <w:rFonts w:hint="eastAsia"/>
                          <w:u w:val="none"/>
                        </w:rPr>
                        <w:t>Order(p-&gt;lchild);</w:t>
                      </w:r>
                    </w:p>
                    <w:p>
                      <w:pPr>
                        <w:rPr>
                          <w:rFonts w:hint="eastAsia"/>
                          <w:u w:val="none"/>
                        </w:rPr>
                      </w:pPr>
                      <w:r>
                        <w:rPr>
                          <w:rFonts w:hint="eastAsia"/>
                          <w:u w:val="none"/>
                        </w:rPr>
                        <w:tab/>
                      </w:r>
                      <w:r>
                        <w:rPr>
                          <w:rFonts w:hint="eastAsia"/>
                          <w:u w:val="none"/>
                        </w:rPr>
                        <w:tab/>
                      </w:r>
                      <w:r>
                        <w:rPr>
                          <w:rFonts w:hint="eastAsia"/>
                          <w:u w:val="none"/>
                        </w:rPr>
                        <w:t>cout &lt;&lt; p-&gt;data &lt;&lt; "\t";</w:t>
                      </w:r>
                    </w:p>
                    <w:p>
                      <w:pPr>
                        <w:rPr>
                          <w:rFonts w:hint="eastAsia"/>
                          <w:u w:val="none"/>
                        </w:rPr>
                      </w:pPr>
                      <w:r>
                        <w:rPr>
                          <w:rFonts w:hint="eastAsia"/>
                          <w:u w:val="none"/>
                        </w:rPr>
                        <w:tab/>
                      </w:r>
                      <w:r>
                        <w:rPr>
                          <w:rFonts w:hint="eastAsia"/>
                          <w:u w:val="none"/>
                        </w:rPr>
                        <w:tab/>
                      </w:r>
                      <w:r>
                        <w:rPr>
                          <w:rFonts w:hint="eastAsia"/>
                          <w:u w:val="none"/>
                        </w:rPr>
                        <w:t>Order(p-&gt;rchild);</w:t>
                      </w:r>
                    </w:p>
                    <w:p>
                      <w:pPr>
                        <w:rPr>
                          <w:rFonts w:hint="eastAsia"/>
                          <w:u w:val="none"/>
                        </w:rPr>
                      </w:pPr>
                      <w:r>
                        <w:rPr>
                          <w:rFonts w:hint="eastAsia"/>
                          <w:u w:val="none"/>
                        </w:rPr>
                        <w:tab/>
                      </w:r>
                      <w:r>
                        <w:rPr>
                          <w:rFonts w:hint="eastAsia"/>
                          <w:u w:val="none"/>
                        </w:rPr>
                        <w:t>}</w:t>
                      </w:r>
                    </w:p>
                    <w:p>
                      <w:pPr>
                        <w:rPr>
                          <w:rFonts w:hint="eastAsia"/>
                          <w:u w:val="none"/>
                        </w:rPr>
                      </w:pPr>
                      <w:r>
                        <w:rPr>
                          <w:rFonts w:hint="eastAsia"/>
                          <w:u w:val="none"/>
                        </w:rPr>
                        <w:t>}</w:t>
                      </w:r>
                    </w:p>
                    <w:p>
                      <w:pPr>
                        <w:rPr>
                          <w:rFonts w:hint="default" w:eastAsia="等线"/>
                          <w:u w:val="single"/>
                          <w:lang w:val="en-US" w:eastAsia="zh-CN"/>
                        </w:rPr>
                      </w:pPr>
                      <w:r>
                        <w:rPr>
                          <w:rFonts w:hint="eastAsia"/>
                          <w:u w:val="single"/>
                          <w:lang w:val="en-US" w:eastAsia="zh-CN"/>
                        </w:rPr>
                        <w:t xml:space="preserve">                                                                              </w:t>
                      </w:r>
                    </w:p>
                    <w:p>
                      <w:pPr>
                        <w:rPr>
                          <w:rFonts w:hint="eastAsia"/>
                          <w:u w:val="none"/>
                        </w:rPr>
                      </w:pPr>
                      <w:r>
                        <w:rPr>
                          <w:rFonts w:hint="eastAsia"/>
                          <w:u w:val="none"/>
                        </w:rPr>
                        <w:t>int main() {</w:t>
                      </w:r>
                    </w:p>
                    <w:p>
                      <w:pPr>
                        <w:rPr>
                          <w:rFonts w:hint="eastAsia"/>
                          <w:u w:val="none"/>
                        </w:rPr>
                      </w:pPr>
                      <w:r>
                        <w:rPr>
                          <w:rFonts w:hint="eastAsia"/>
                          <w:u w:val="none"/>
                        </w:rPr>
                        <w:tab/>
                      </w:r>
                      <w:r>
                        <w:rPr>
                          <w:rFonts w:hint="eastAsia"/>
                          <w:u w:val="none"/>
                        </w:rPr>
                        <w:t>CreatTree();</w:t>
                      </w:r>
                    </w:p>
                    <w:p>
                      <w:pPr>
                        <w:rPr>
                          <w:rFonts w:hint="eastAsia"/>
                          <w:u w:val="none"/>
                        </w:rPr>
                      </w:pPr>
                      <w:r>
                        <w:rPr>
                          <w:rFonts w:hint="eastAsia"/>
                          <w:u w:val="none"/>
                        </w:rPr>
                        <w:tab/>
                      </w:r>
                      <w:r>
                        <w:rPr>
                          <w:rFonts w:hint="eastAsia"/>
                          <w:u w:val="none"/>
                        </w:rPr>
                        <w:t>cout &lt;&lt; "前序遍历该二叉树，结果为:";</w:t>
                      </w:r>
                    </w:p>
                    <w:p>
                      <w:pPr>
                        <w:rPr>
                          <w:rFonts w:hint="eastAsia"/>
                          <w:u w:val="none"/>
                        </w:rPr>
                      </w:pPr>
                      <w:r>
                        <w:rPr>
                          <w:rFonts w:hint="eastAsia"/>
                          <w:u w:val="none"/>
                        </w:rPr>
                        <w:tab/>
                      </w:r>
                      <w:r>
                        <w:rPr>
                          <w:rFonts w:hint="eastAsia"/>
                          <w:u w:val="none"/>
                        </w:rPr>
                        <w:t>PreOrder(first);</w:t>
                      </w:r>
                    </w:p>
                    <w:p>
                      <w:pPr>
                        <w:rPr>
                          <w:rFonts w:hint="eastAsia"/>
                          <w:u w:val="none"/>
                        </w:rPr>
                      </w:pPr>
                      <w:r>
                        <w:rPr>
                          <w:rFonts w:hint="eastAsia"/>
                          <w:u w:val="none"/>
                        </w:rPr>
                        <w:tab/>
                      </w:r>
                      <w:r>
                        <w:rPr>
                          <w:rFonts w:hint="eastAsia"/>
                          <w:u w:val="none"/>
                        </w:rPr>
                        <w:t>cout &lt;&lt; "\n中序遍历该二叉排序树，结果为：";</w:t>
                      </w:r>
                    </w:p>
                    <w:p>
                      <w:pPr>
                        <w:rPr>
                          <w:rFonts w:hint="eastAsia"/>
                          <w:u w:val="none"/>
                        </w:rPr>
                      </w:pPr>
                      <w:r>
                        <w:rPr>
                          <w:rFonts w:hint="eastAsia"/>
                          <w:u w:val="none"/>
                        </w:rPr>
                        <w:tab/>
                      </w:r>
                      <w:r>
                        <w:rPr>
                          <w:rFonts w:hint="eastAsia"/>
                          <w:u w:val="none"/>
                        </w:rPr>
                        <w:t>Order(first);</w:t>
                      </w:r>
                    </w:p>
                    <w:p>
                      <w:pPr>
                        <w:rPr>
                          <w:rFonts w:hint="eastAsia"/>
                          <w:u w:val="none"/>
                        </w:rPr>
                      </w:pPr>
                      <w:r>
                        <w:rPr>
                          <w:rFonts w:hint="eastAsia"/>
                          <w:u w:val="none"/>
                        </w:rPr>
                        <w:t>}</w:t>
                      </w:r>
                    </w:p>
                  </w:txbxContent>
                </v:textbox>
              </v:rect>
            </w:pict>
          </mc:Fallback>
        </mc:AlternateContent>
      </w: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rPr>
          <w:rFonts w:hint="eastAsia" w:ascii="宋体" w:hAnsi="宋体"/>
          <w:b/>
          <w:sz w:val="24"/>
        </w:rPr>
      </w:pPr>
    </w:p>
    <w:p>
      <w:pPr>
        <w:spacing w:line="400" w:lineRule="exact"/>
        <w:outlineLvl w:val="1"/>
        <w:rPr>
          <w:rFonts w:ascii="宋体" w:hAnsi="宋体" w:eastAsia="宋体" w:cs="宋体"/>
          <w:sz w:val="24"/>
          <w:szCs w:val="24"/>
        </w:rPr>
      </w:pPr>
      <w:bookmarkStart w:id="27" w:name="_Toc7697"/>
      <w:r>
        <w:rPr>
          <w:rFonts w:hint="eastAsia" w:ascii="宋体" w:hAnsi="宋体"/>
          <w:b/>
          <w:sz w:val="24"/>
        </w:rPr>
        <w:t>实践结果：</w:t>
      </w:r>
      <w:bookmarkEnd w:id="27"/>
    </w:p>
    <w:p>
      <w:pPr>
        <w:spacing w:line="180" w:lineRule="auto"/>
        <w:rPr>
          <w:rFonts w:ascii="宋体" w:hAnsi="宋体" w:eastAsia="宋体"/>
          <w:sz w:val="18"/>
          <w:szCs w:val="18"/>
        </w:rPr>
      </w:pPr>
      <w:r>
        <w:rPr>
          <w:rFonts w:ascii="宋体" w:hAnsi="宋体" w:eastAsia="宋体" w:cs="宋体"/>
          <w:sz w:val="24"/>
          <w:szCs w:val="24"/>
        </w:rPr>
        <w:drawing>
          <wp:inline distT="0" distB="0" distL="0" distR="0">
            <wp:extent cx="5184775" cy="1042035"/>
            <wp:effectExtent l="0" t="0" r="12065" b="9525"/>
            <wp:docPr id="1045" name="图片 3"/>
            <wp:cNvGraphicFramePr/>
            <a:graphic xmlns:a="http://schemas.openxmlformats.org/drawingml/2006/main">
              <a:graphicData uri="http://schemas.openxmlformats.org/drawingml/2006/picture">
                <pic:pic xmlns:pic="http://schemas.openxmlformats.org/drawingml/2006/picture">
                  <pic:nvPicPr>
                    <pic:cNvPr id="1045" name="图片 3"/>
                    <pic:cNvPicPr/>
                  </pic:nvPicPr>
                  <pic:blipFill>
                    <a:blip r:embed="rId11" cstate="print"/>
                    <a:srcRect b="61533"/>
                    <a:stretch>
                      <a:fillRect/>
                    </a:stretch>
                  </pic:blipFill>
                  <pic:spPr>
                    <a:xfrm>
                      <a:off x="0" y="0"/>
                      <a:ext cx="5184775" cy="1042035"/>
                    </a:xfrm>
                    <a:prstGeom prst="rect">
                      <a:avLst/>
                    </a:prstGeom>
                    <a:ln>
                      <a:noFill/>
                    </a:ln>
                  </pic:spPr>
                </pic:pic>
              </a:graphicData>
            </a:graphic>
          </wp:inline>
        </w:drawing>
      </w:r>
    </w:p>
    <w:p>
      <w:pPr>
        <w:spacing w:line="400" w:lineRule="exact"/>
        <w:outlineLvl w:val="1"/>
        <w:rPr>
          <w:rFonts w:hint="eastAsia" w:ascii="宋体" w:hAnsi="宋体"/>
          <w:b/>
          <w:sz w:val="24"/>
        </w:rPr>
      </w:pPr>
      <w:bookmarkStart w:id="28" w:name="_Toc16020"/>
      <w:r>
        <w:rPr>
          <w:rFonts w:hint="eastAsia" w:ascii="宋体" w:hAnsi="宋体"/>
          <w:b/>
          <w:sz w:val="24"/>
        </w:rPr>
        <w:t>实践小结：</w:t>
      </w:r>
      <w:bookmarkEnd w:id="28"/>
    </w:p>
    <w:p>
      <w:pPr>
        <w:numPr>
          <w:ilvl w:val="0"/>
          <w:numId w:val="6"/>
        </w:numPr>
        <w:spacing w:line="400" w:lineRule="exact"/>
        <w:rPr>
          <w:rFonts w:hint="eastAsia" w:ascii="宋体" w:hAnsi="宋体"/>
          <w:b w:val="0"/>
          <w:bCs/>
          <w:sz w:val="18"/>
          <w:szCs w:val="16"/>
          <w:lang w:val="en-US" w:eastAsia="zh-CN"/>
        </w:rPr>
      </w:pPr>
      <w:r>
        <w:rPr>
          <w:rFonts w:hint="eastAsia" w:ascii="宋体" w:hAnsi="宋体"/>
          <w:b w:val="0"/>
          <w:bCs/>
          <w:sz w:val="18"/>
          <w:szCs w:val="16"/>
          <w:lang w:val="en-US" w:eastAsia="zh-CN"/>
        </w:rPr>
        <w:t>该种方法构造的二叉树实质上是二叉排序树，左孩子的值都比双亲的值小，右孩子的值都比双亲的值大。根据二叉树的中序遍历，即可对输入数据排序。</w:t>
      </w:r>
    </w:p>
    <w:p>
      <w:pPr>
        <w:numPr>
          <w:ilvl w:val="0"/>
          <w:numId w:val="6"/>
        </w:numPr>
        <w:spacing w:line="400" w:lineRule="exact"/>
        <w:rPr>
          <w:rFonts w:ascii="宋体" w:hAnsi="宋体" w:eastAsia="宋体"/>
          <w:sz w:val="18"/>
          <w:szCs w:val="18"/>
        </w:rPr>
      </w:pPr>
      <w:r>
        <w:rPr>
          <w:rFonts w:hint="eastAsia" w:ascii="宋体" w:hAnsi="宋体"/>
          <w:b w:val="0"/>
          <w:bCs/>
          <w:sz w:val="18"/>
          <w:szCs w:val="16"/>
          <w:lang w:val="en-US" w:eastAsia="zh-CN"/>
        </w:rPr>
        <w:t>如果采用循环实现创建二叉排序树，需要注意循环流程控制。值不可能一直往左下方跑（不可能所有的值都比比较的节点的值小），也不可能一直往右下方跑。因此，在比较过程中应掺杂大、小的比较，在数据较少的情况下，出现问题的几率不大。但如果数据数量较大，很难保证不出问题。因此，循环+递归可能是一种保证每个节点都比大小的好方法。</w:t>
      </w:r>
    </w:p>
    <w:p>
      <w:pPr>
        <w:numPr>
          <w:ilvl w:val="0"/>
          <w:numId w:val="6"/>
        </w:numPr>
        <w:spacing w:line="400" w:lineRule="exact"/>
        <w:rPr>
          <w:rFonts w:ascii="宋体" w:hAnsi="宋体" w:eastAsia="宋体"/>
          <w:sz w:val="18"/>
          <w:szCs w:val="18"/>
        </w:rPr>
      </w:pPr>
      <w:r>
        <w:rPr>
          <w:rFonts w:hint="eastAsia" w:ascii="宋体" w:hAnsi="宋体"/>
          <w:b w:val="0"/>
          <w:bCs/>
          <w:sz w:val="18"/>
          <w:szCs w:val="16"/>
          <w:lang w:val="en-US" w:eastAsia="zh-CN"/>
        </w:rPr>
        <w:t>表示一颗二叉树必须得有“中序遍历+前序遍历/后序遍历”，也即起码需要包含中序遍历在内的两种遍历形式，才能确定唯一一颗二叉树。</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DC7165E1-3162-429D-8EB0-E6AADF937913}"/>
  </w:font>
  <w:font w:name="黑体">
    <w:panose1 w:val="02010609060101010101"/>
    <w:charset w:val="86"/>
    <w:family w:val="auto"/>
    <w:pitch w:val="default"/>
    <w:sig w:usb0="800002BF" w:usb1="38CF7CFA" w:usb2="00000016" w:usb3="00000000" w:csb0="00040001" w:csb1="00000000"/>
    <w:embedRegular r:id="rId2" w:fontKey="{B68A24F2-0C8E-4C0E-82CF-E1E8D26BF73C}"/>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3" w:fontKey="{BF615BDF-654B-4A01-A643-2A8658319E9B}"/>
  </w:font>
  <w:font w:name="楷体">
    <w:panose1 w:val="02010609060101010101"/>
    <w:charset w:val="86"/>
    <w:family w:val="auto"/>
    <w:pitch w:val="default"/>
    <w:sig w:usb0="800002BF" w:usb1="38CF7CFA" w:usb2="00000016" w:usb3="00000000" w:csb0="00040001" w:csb1="00000000"/>
    <w:embedRegular r:id="rId4" w:fontKey="{68959DE9-947C-4004-ABFB-CE8E47FD5B57}"/>
  </w:font>
  <w:font w:name="方正舒体">
    <w:panose1 w:val="02010601030101010101"/>
    <w:charset w:val="86"/>
    <w:family w:val="auto"/>
    <w:pitch w:val="default"/>
    <w:sig w:usb0="00000003" w:usb1="080E0000" w:usb2="00000000" w:usb3="00000000" w:csb0="00040000" w:csb1="00000000"/>
    <w:embedRegular r:id="rId5" w:fontKey="{62E204CD-3F96-4A96-9751-3F1DD3EC33CA}"/>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8" name="文本框 3"/>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4"/>
                            <w:rPr>
                              <w:rFonts w:hint="eastAsia" w:eastAsia="等线"/>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rect id="文本框 3" o:spid="_x0000_s1026" o:spt="1"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uXW5&#10;UtAAAAAFAQAADwAAAAAAAAABACAAAAAiAAAAZHJzL2Rvd25yZXYueG1sUEsBAhQAFAAAAAgAh07i&#10;QB2Wt9G4AQAAUAMAAA4AAAAAAAAAAQAgAAAAHwEAAGRycy9lMm9Eb2MueG1sUEsFBgAAAAAGAAYA&#10;WQEAAEkFAAAAAA==&#10;">
              <v:fill on="f" focussize="0,0"/>
              <v:stroke on="f"/>
              <v:imagedata o:title=""/>
              <o:lock v:ext="edit" aspectratio="f"/>
              <v:textbox inset="0mm,0mm,0mm,0mm" style="mso-fit-shape-to-text:t;">
                <w:txbxContent>
                  <w:p>
                    <w:pPr>
                      <w:pStyle w:val="4"/>
                      <w:rPr>
                        <w:rFonts w:hint="eastAsia" w:eastAsia="等线"/>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default"/>
        <w:sz w:val="10"/>
        <w:szCs w:val="10"/>
        <w:lang w:val="en-US"/>
      </w:rPr>
    </w:pPr>
    <w:r>
      <w:rPr>
        <w:rFonts w:hint="eastAsia" w:ascii="楷体" w:hAnsi="楷体" w:eastAsia="楷体" w:cs="楷体"/>
        <w:sz w:val="44"/>
        <w:szCs w:val="52"/>
        <w:lang w:val="en-US" w:eastAsia="zh-CN"/>
      </w:rPr>
      <w:drawing>
        <wp:inline distT="0" distB="0" distL="0" distR="0">
          <wp:extent cx="855980" cy="259715"/>
          <wp:effectExtent l="0" t="0" r="12700" b="14605"/>
          <wp:docPr id="4097" name="图片 2"/>
          <wp:cNvGraphicFramePr/>
          <a:graphic xmlns:a="http://schemas.openxmlformats.org/drawingml/2006/main">
            <a:graphicData uri="http://schemas.openxmlformats.org/drawingml/2006/picture">
              <pic:pic xmlns:pic="http://schemas.openxmlformats.org/drawingml/2006/picture">
                <pic:nvPicPr>
                  <pic:cNvPr id="4097" name="图片 2"/>
                  <pic:cNvPicPr/>
                </pic:nvPicPr>
                <pic:blipFill>
                  <a:blip r:embed="rId1" cstate="print"/>
                  <a:srcRect/>
                  <a:stretch>
                    <a:fillRect/>
                  </a:stretch>
                </pic:blipFill>
                <pic:spPr>
                  <a:xfrm>
                    <a:off x="0" y="0"/>
                    <a:ext cx="855980" cy="259715"/>
                  </a:xfrm>
                  <a:prstGeom prst="rect">
                    <a:avLst/>
                  </a:prstGeom>
                </pic:spPr>
              </pic:pic>
            </a:graphicData>
          </a:graphic>
        </wp:inline>
      </w:drawing>
    </w:r>
    <w:r>
      <w:rPr>
        <w:rFonts w:hint="eastAsia" w:ascii="楷体" w:hAnsi="楷体" w:eastAsia="楷体" w:cs="楷体"/>
        <w:sz w:val="44"/>
        <w:szCs w:val="52"/>
        <w:lang w:val="en-US" w:eastAsia="zh-CN"/>
      </w:rPr>
      <w:t xml:space="preserve">                   </w:t>
    </w:r>
    <w:r>
      <w:rPr>
        <w:rFonts w:hint="eastAsia" w:ascii="楷体" w:hAnsi="楷体" w:eastAsia="楷体" w:cs="楷体"/>
        <w:sz w:val="24"/>
        <w:szCs w:val="32"/>
        <w:lang w:val="en-US" w:eastAsia="zh-CN"/>
      </w:rPr>
      <w:t>算法与数据结构课程设计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
      <w:lvlText w:val="%1."/>
      <w:lvlJc w:val="left"/>
      <w:pPr>
        <w:tabs>
          <w:tab w:val="left" w:pos="312"/>
        </w:tabs>
      </w:pPr>
    </w:lvl>
  </w:abstractNum>
  <w:abstractNum w:abstractNumId="1">
    <w:nsid w:val="00000001"/>
    <w:multiLevelType w:val="singleLevel"/>
    <w:tmpl w:val="00000001"/>
    <w:lvl w:ilvl="0" w:tentative="0">
      <w:start w:val="1"/>
      <w:numFmt w:val="decimal"/>
      <w:lvlText w:val="%1."/>
      <w:lvlJc w:val="left"/>
      <w:pPr>
        <w:tabs>
          <w:tab w:val="left" w:pos="312"/>
        </w:tabs>
      </w:pPr>
    </w:lvl>
  </w:abstractNum>
  <w:abstractNum w:abstractNumId="2">
    <w:nsid w:val="00000002"/>
    <w:multiLevelType w:val="singleLevel"/>
    <w:tmpl w:val="00000002"/>
    <w:lvl w:ilvl="0" w:tentative="0">
      <w:start w:val="1"/>
      <w:numFmt w:val="decimal"/>
      <w:lvlText w:val="%1."/>
      <w:lvlJc w:val="left"/>
      <w:pPr>
        <w:tabs>
          <w:tab w:val="left" w:pos="312"/>
        </w:tabs>
      </w:pPr>
    </w:lvl>
  </w:abstractNum>
  <w:abstractNum w:abstractNumId="3">
    <w:nsid w:val="00000003"/>
    <w:multiLevelType w:val="multilevel"/>
    <w:tmpl w:val="00000003"/>
    <w:lvl w:ilvl="0" w:tentative="0">
      <w:start w:val="1"/>
      <w:numFmt w:val="decimal"/>
      <w:lvlText w:val="%1、"/>
      <w:lvlJc w:val="left"/>
      <w:pPr>
        <w:tabs>
          <w:tab w:val="left" w:pos="360"/>
        </w:tabs>
        <w:ind w:left="360" w:hanging="360"/>
      </w:pPr>
      <w:rPr>
        <w:rFonts w:ascii="宋体" w:hAnsi="宋体" w:eastAsia="等线" w:cs="宋体"/>
      </w:rPr>
    </w:lvl>
    <w:lvl w:ilvl="1" w:tentative="0">
      <w:start w:val="1"/>
      <w:numFmt w:val="decimal"/>
      <w:lvlText w:val="（%2）"/>
      <w:lvlJc w:val="left"/>
      <w:pPr>
        <w:tabs>
          <w:tab w:val="left" w:pos="1140"/>
        </w:tabs>
        <w:ind w:left="1140" w:hanging="7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4"/>
    <w:multiLevelType w:val="singleLevel"/>
    <w:tmpl w:val="00000004"/>
    <w:lvl w:ilvl="0" w:tentative="0">
      <w:start w:val="1"/>
      <w:numFmt w:val="decimal"/>
      <w:suff w:val="space"/>
      <w:lvlText w:val="%1."/>
      <w:lvlJc w:val="left"/>
    </w:lvl>
  </w:abstractNum>
  <w:abstractNum w:abstractNumId="5">
    <w:nsid w:val="00000005"/>
    <w:multiLevelType w:val="singleLevel"/>
    <w:tmpl w:val="00000005"/>
    <w:lvl w:ilvl="0" w:tentative="0">
      <w:start w:val="1"/>
      <w:numFmt w:val="decimal"/>
      <w:lvlText w:val="%1."/>
      <w:lvlJc w:val="left"/>
      <w:pPr>
        <w:tabs>
          <w:tab w:val="left" w:pos="312"/>
        </w:tabs>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E65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3"/>
    <w:basedOn w:val="1"/>
    <w:next w:val="1"/>
    <w:link w:val="13"/>
    <w:qFormat/>
    <w:uiPriority w:val="9"/>
    <w:pPr>
      <w:keepNext/>
      <w:keepLines/>
      <w:spacing w:before="260" w:beforeAutospacing="0" w:after="260" w:afterAutospacing="0" w:line="413" w:lineRule="auto"/>
      <w:outlineLvl w:val="2"/>
    </w:pPr>
    <w:rPr>
      <w:b/>
      <w:sz w:val="32"/>
    </w:rPr>
  </w:style>
  <w:style w:type="paragraph" w:styleId="3">
    <w:name w:val="heading 4"/>
    <w:basedOn w:val="1"/>
    <w:next w:val="1"/>
    <w:link w:val="14"/>
    <w:qFormat/>
    <w:uiPriority w:val="9"/>
    <w:pPr>
      <w:keepNext/>
      <w:keepLines/>
      <w:spacing w:before="280" w:beforeAutospacing="0" w:after="290" w:afterAutospacing="0" w:line="372" w:lineRule="auto"/>
      <w:outlineLvl w:val="3"/>
    </w:pPr>
    <w:rPr>
      <w:rFonts w:ascii="Arial" w:hAnsi="Arial" w:eastAsia="黑体"/>
      <w:b/>
      <w:sz w:val="28"/>
    </w:rPr>
  </w:style>
  <w:style w:type="character" w:default="1" w:styleId="7">
    <w:name w:val="Default Paragraph Font"/>
    <w:qFormat/>
    <w:uiPriority w:val="1"/>
  </w:style>
  <w:style w:type="table" w:default="1" w:styleId="6">
    <w:name w:val="Normal Table"/>
    <w:qFormat/>
    <w:uiPriority w:val="99"/>
    <w:tblPr>
      <w:tblCellMar>
        <w:top w:w="0" w:type="dxa"/>
        <w:left w:w="108" w:type="dxa"/>
        <w:bottom w:w="0" w:type="dxa"/>
        <w:right w:w="108" w:type="dxa"/>
      </w:tblCellMar>
    </w:tbl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34"/>
    <w:pPr>
      <w:ind w:firstLine="420" w:firstLineChars="200"/>
    </w:p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paragraph" w:customStyle="1" w:styleId="11">
    <w:name w:val="WPSOffice手动目录 1"/>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character" w:customStyle="1" w:styleId="13">
    <w:name w:val="标题 3 Char"/>
    <w:link w:val="2"/>
    <w:uiPriority w:val="0"/>
    <w:rPr>
      <w:b/>
      <w:sz w:val="32"/>
    </w:rPr>
  </w:style>
  <w:style w:type="character" w:customStyle="1" w:styleId="14">
    <w:name w:val="标题 4 Char"/>
    <w:link w:val="3"/>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BEC781-05A3-47E8-867D-9CC827559090}">
  <ds:schemaRefs/>
</ds:datastoreItem>
</file>

<file path=docProps/app.xml><?xml version="1.0" encoding="utf-8"?>
<Properties xmlns="http://schemas.openxmlformats.org/officeDocument/2006/extended-properties" xmlns:vt="http://schemas.openxmlformats.org/officeDocument/2006/docPropsVTypes">
  <Template>Normal.dotm</Template>
  <Pages>5</Pages>
  <Words>5096</Words>
  <Characters>8651</Characters>
  <Paragraphs>897</Paragraphs>
  <TotalTime>17</TotalTime>
  <ScaleCrop>false</ScaleCrop>
  <LinksUpToDate>false</LinksUpToDate>
  <CharactersWithSpaces>11896</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2018-09-19T08:38:00Z</dcterms:created>
  <dc:creator>Robin Alva</dc:creator>
  <cp:lastModifiedBy>半尺回眸</cp:lastModifiedBy>
  <dcterms:modified xsi:type="dcterms:W3CDTF">2019-12-22T15:18:01Z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